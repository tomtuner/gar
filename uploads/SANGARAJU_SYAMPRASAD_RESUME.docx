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930" w:rsidRDefault="00D67930" w:rsidP="00D67930">
      <w:pPr>
        <w:pStyle w:val="Caption"/>
        <w:rPr>
          <w:i w:val="0"/>
        </w:rPr>
      </w:pPr>
    </w:p>
    <w:p w:rsidR="00D67930" w:rsidRPr="008B5DFA" w:rsidRDefault="00D67930" w:rsidP="00D67930">
      <w:pPr>
        <w:pStyle w:val="Caption"/>
        <w:rPr>
          <w:i w:val="0"/>
        </w:rPr>
      </w:pPr>
      <w:r w:rsidRPr="008B5DFA">
        <w:rPr>
          <w:i w:val="0"/>
        </w:rPr>
        <w:t>SYAMPRASAD SANGARAJU</w:t>
      </w:r>
    </w:p>
    <w:p w:rsidR="00D67930" w:rsidRDefault="00D67930" w:rsidP="00D67930">
      <w:pPr>
        <w:rPr>
          <w:rFonts w:ascii="Times New Roman" w:hAnsi="Times New Roman"/>
          <w:b/>
          <w:bCs/>
          <w:color w:val="000080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Email: </w:t>
      </w:r>
      <w:r>
        <w:rPr>
          <w:rFonts w:ascii="Times New Roman" w:hAnsi="Times New Roman"/>
          <w:b/>
          <w:bCs/>
          <w:color w:val="000080"/>
          <w:sz w:val="24"/>
          <w:szCs w:val="24"/>
        </w:rPr>
        <w:t>shyamraju24@gmail.com</w:t>
      </w:r>
    </w:p>
    <w:p w:rsidR="00D67930" w:rsidRDefault="00D67930" w:rsidP="00D67930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Phone: +91 9966224494</w:t>
      </w:r>
    </w:p>
    <w:p w:rsidR="00D67930" w:rsidRDefault="00D67930" w:rsidP="00D67930">
      <w:pPr>
        <w:pBdr>
          <w:top w:val="single" w:sz="4" w:space="1" w:color="000000"/>
        </w:pBdr>
        <w:rPr>
          <w:rFonts w:ascii="Times New Roman" w:hAnsi="Times New Roman"/>
          <w:bCs/>
          <w:sz w:val="24"/>
          <w:szCs w:val="24"/>
        </w:rPr>
      </w:pPr>
    </w:p>
    <w:p w:rsidR="00D67930" w:rsidRDefault="00D67930" w:rsidP="00D67930">
      <w:pPr>
        <w:tabs>
          <w:tab w:val="left" w:pos="2898"/>
          <w:tab w:val="left" w:pos="8838"/>
        </w:tabs>
        <w:spacing w:after="120"/>
        <w:rPr>
          <w:rFonts w:ascii="Times New Roman" w:hAnsi="Times New Roman"/>
          <w:b/>
          <w:color w:val="000080"/>
          <w:sz w:val="24"/>
          <w:szCs w:val="24"/>
        </w:rPr>
      </w:pPr>
      <w:r>
        <w:rPr>
          <w:rFonts w:ascii="Times New Roman" w:hAnsi="Times New Roman"/>
          <w:b/>
          <w:color w:val="000080"/>
          <w:sz w:val="24"/>
          <w:szCs w:val="24"/>
        </w:rPr>
        <w:t>Objective</w:t>
      </w:r>
    </w:p>
    <w:p w:rsidR="00D67930" w:rsidRDefault="00D67930" w:rsidP="00D6793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enhance my knowledge and widen my skills on my interest area with guided research during the course of my graduate study. </w:t>
      </w:r>
    </w:p>
    <w:p w:rsidR="00D67930" w:rsidRDefault="00D67930" w:rsidP="00D67930">
      <w:pPr>
        <w:tabs>
          <w:tab w:val="left" w:pos="2898"/>
          <w:tab w:val="left" w:pos="8838"/>
        </w:tabs>
        <w:spacing w:after="120"/>
        <w:rPr>
          <w:rFonts w:ascii="Times New Roman" w:hAnsi="Times New Roman"/>
          <w:bCs/>
          <w:sz w:val="24"/>
          <w:szCs w:val="24"/>
        </w:rPr>
      </w:pPr>
    </w:p>
    <w:p w:rsidR="00D67930" w:rsidRDefault="00D67930" w:rsidP="00D67930">
      <w:pPr>
        <w:tabs>
          <w:tab w:val="left" w:pos="2898"/>
          <w:tab w:val="left" w:pos="8838"/>
        </w:tabs>
        <w:spacing w:after="120"/>
        <w:rPr>
          <w:rFonts w:ascii="Times New Roman" w:hAnsi="Times New Roman"/>
          <w:b/>
          <w:color w:val="000080"/>
          <w:sz w:val="24"/>
          <w:szCs w:val="24"/>
        </w:rPr>
      </w:pPr>
      <w:r>
        <w:rPr>
          <w:rFonts w:ascii="Times New Roman" w:hAnsi="Times New Roman"/>
          <w:b/>
          <w:color w:val="000080"/>
          <w:sz w:val="24"/>
          <w:szCs w:val="24"/>
        </w:rPr>
        <w:t>Educational Details</w:t>
      </w:r>
    </w:p>
    <w:tbl>
      <w:tblPr>
        <w:tblW w:w="0" w:type="auto"/>
        <w:tblInd w:w="373" w:type="dxa"/>
        <w:tblLayout w:type="fixed"/>
        <w:tblLook w:val="0000"/>
      </w:tblPr>
      <w:tblGrid>
        <w:gridCol w:w="2553"/>
        <w:gridCol w:w="2471"/>
        <w:gridCol w:w="2224"/>
        <w:gridCol w:w="1336"/>
      </w:tblGrid>
      <w:tr w:rsidR="00D67930" w:rsidTr="00C03D18">
        <w:trPr>
          <w:cantSplit/>
          <w:trHeight w:val="574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D67930" w:rsidRDefault="00D67930" w:rsidP="00C03D18">
            <w:pPr>
              <w:snapToGrid w:val="0"/>
              <w:spacing w:before="20" w:after="2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Degree and Date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D67930" w:rsidRDefault="00D67930" w:rsidP="00C03D18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Institute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D67930" w:rsidRDefault="00D67930" w:rsidP="00C03D18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Major and Specialization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67930" w:rsidRDefault="00D67930" w:rsidP="00C03D18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  <w:ind w:right="2412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%</w:t>
            </w:r>
          </w:p>
        </w:tc>
      </w:tr>
      <w:tr w:rsidR="00D67930" w:rsidTr="00C03D18">
        <w:trPr>
          <w:cantSplit/>
          <w:trHeight w:val="832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7930" w:rsidRDefault="00D67930" w:rsidP="00C03D18">
            <w:pPr>
              <w:snapToGrid w:val="0"/>
              <w:spacing w:before="20" w:after="2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Bachelor of Technology</w:t>
            </w:r>
          </w:p>
          <w:p w:rsidR="00D67930" w:rsidRDefault="00D67930" w:rsidP="00C03D18">
            <w:pPr>
              <w:spacing w:before="20" w:after="2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May/2010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7930" w:rsidRDefault="00D67930" w:rsidP="00C03D18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  <w:rPr>
                <w:rFonts w:ascii="Times New Roman" w:hAnsi="Times New Roman"/>
                <w:bCs/>
                <w:sz w:val="24"/>
                <w:szCs w:val="24"/>
              </w:rPr>
            </w:pPr>
            <w:r w:rsidRPr="00DF3EA7">
              <w:rPr>
                <w:rFonts w:ascii="Times New Roman" w:hAnsi="Times New Roman"/>
                <w:bCs/>
                <w:sz w:val="24"/>
                <w:szCs w:val="24"/>
              </w:rPr>
              <w:t>Vignan Institute of Technology and Science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 Hyderabad.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7930" w:rsidRDefault="00D67930" w:rsidP="00C03D18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Electronics and Communication Engineering.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7930" w:rsidRDefault="00D67930" w:rsidP="00C03D18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75.56%</w:t>
            </w:r>
          </w:p>
        </w:tc>
      </w:tr>
      <w:tr w:rsidR="00D67930" w:rsidTr="00C03D18">
        <w:trPr>
          <w:cantSplit/>
          <w:trHeight w:val="648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7930" w:rsidRDefault="00D67930" w:rsidP="00C03D18">
            <w:pPr>
              <w:snapToGrid w:val="0"/>
              <w:spacing w:before="20" w:after="2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Intermediate</w:t>
            </w:r>
          </w:p>
          <w:p w:rsidR="00D67930" w:rsidRDefault="00D67930" w:rsidP="00C03D18">
            <w:pPr>
              <w:spacing w:before="20" w:after="2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May/2006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7930" w:rsidRDefault="00D67930" w:rsidP="00C03D18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  <w:rPr>
                <w:rFonts w:ascii="Times New Roman" w:hAnsi="Times New Roman"/>
                <w:kern w:val="1"/>
                <w:sz w:val="24"/>
                <w:szCs w:val="24"/>
                <w:lang w:val="en-US"/>
              </w:rPr>
            </w:pPr>
            <w:r w:rsidRPr="00A13A41">
              <w:rPr>
                <w:rFonts w:ascii="Times New Roman" w:hAnsi="Times New Roman"/>
                <w:kern w:val="1"/>
                <w:sz w:val="24"/>
                <w:szCs w:val="24"/>
                <w:lang w:val="en-US"/>
              </w:rPr>
              <w:t>Sri Chaitanya Junior College</w:t>
            </w:r>
            <w:r>
              <w:rPr>
                <w:rFonts w:ascii="Times New Roman" w:hAnsi="Times New Roman"/>
                <w:kern w:val="1"/>
                <w:sz w:val="24"/>
                <w:szCs w:val="24"/>
                <w:lang w:val="en-US"/>
              </w:rPr>
              <w:t>, Hyderabad.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7930" w:rsidRDefault="00D67930" w:rsidP="00C03D18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Maths, Physics, Chemistry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7930" w:rsidRDefault="00D67930" w:rsidP="00C03D18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90.9 %</w:t>
            </w:r>
          </w:p>
        </w:tc>
      </w:tr>
      <w:tr w:rsidR="00D67930" w:rsidTr="00C03D18">
        <w:trPr>
          <w:cantSplit/>
          <w:trHeight w:val="1129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7930" w:rsidRDefault="00D67930" w:rsidP="00C03D18">
            <w:pPr>
              <w:snapToGrid w:val="0"/>
              <w:spacing w:before="20" w:after="2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Secondary School leaving Certificate</w:t>
            </w:r>
          </w:p>
          <w:p w:rsidR="00D67930" w:rsidRDefault="00D67930" w:rsidP="00C03D18">
            <w:pPr>
              <w:spacing w:before="20" w:after="2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May/2004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7930" w:rsidRDefault="00D67930" w:rsidP="00C03D18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  <w:rPr>
                <w:rFonts w:ascii="Times New Roman" w:hAnsi="Times New Roman"/>
                <w:kern w:val="1"/>
                <w:sz w:val="24"/>
                <w:szCs w:val="24"/>
                <w:lang w:val="en-US"/>
              </w:rPr>
            </w:pPr>
            <w:r w:rsidRPr="002E4401">
              <w:rPr>
                <w:rFonts w:ascii="Times New Roman" w:hAnsi="Times New Roman"/>
                <w:kern w:val="1"/>
                <w:sz w:val="24"/>
                <w:szCs w:val="24"/>
                <w:lang w:val="en-US"/>
              </w:rPr>
              <w:t>Nalanda High School</w:t>
            </w:r>
            <w:r>
              <w:rPr>
                <w:rFonts w:ascii="Times New Roman" w:hAnsi="Times New Roman"/>
                <w:kern w:val="1"/>
                <w:sz w:val="24"/>
                <w:szCs w:val="24"/>
                <w:lang w:val="en-US"/>
              </w:rPr>
              <w:t>, Rajampet.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7930" w:rsidRDefault="00D67930" w:rsidP="00C03D18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Maths, General Science, Social Sciences and languages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7930" w:rsidRDefault="00D67930" w:rsidP="00C03D18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88.16%</w:t>
            </w:r>
          </w:p>
        </w:tc>
      </w:tr>
    </w:tbl>
    <w:p w:rsidR="00D67930" w:rsidRDefault="00D67930" w:rsidP="00D67930">
      <w:pPr>
        <w:tabs>
          <w:tab w:val="left" w:pos="2898"/>
          <w:tab w:val="left" w:pos="8838"/>
        </w:tabs>
        <w:spacing w:after="120"/>
        <w:rPr>
          <w:rFonts w:ascii="Times New Roman" w:hAnsi="Times New Roman"/>
          <w:bCs/>
          <w:color w:val="000080"/>
          <w:sz w:val="24"/>
          <w:szCs w:val="24"/>
        </w:rPr>
      </w:pPr>
    </w:p>
    <w:p w:rsidR="00D67930" w:rsidRDefault="00D67930" w:rsidP="00D67930">
      <w:pPr>
        <w:tabs>
          <w:tab w:val="left" w:pos="2898"/>
          <w:tab w:val="left" w:pos="8838"/>
        </w:tabs>
        <w:spacing w:after="120"/>
        <w:rPr>
          <w:rFonts w:ascii="Times New Roman" w:hAnsi="Times New Roman"/>
          <w:b/>
          <w:color w:val="000080"/>
          <w:sz w:val="24"/>
          <w:szCs w:val="24"/>
        </w:rPr>
      </w:pPr>
      <w:r>
        <w:rPr>
          <w:rFonts w:ascii="Times New Roman" w:hAnsi="Times New Roman"/>
          <w:b/>
          <w:color w:val="000080"/>
          <w:sz w:val="24"/>
          <w:szCs w:val="24"/>
        </w:rPr>
        <w:t>Academic Career Projects</w:t>
      </w:r>
    </w:p>
    <w:p w:rsidR="00D67930" w:rsidRDefault="00D67930" w:rsidP="00D67930">
      <w:pPr>
        <w:widowControl w:val="0"/>
        <w:numPr>
          <w:ilvl w:val="0"/>
          <w:numId w:val="1"/>
        </w:numPr>
        <w:overflowPunct w:val="0"/>
        <w:autoSpaceDE w:val="0"/>
        <w:spacing w:before="0" w:after="0"/>
        <w:rPr>
          <w:rFonts w:ascii="Times New Roman" w:hAnsi="Times New Roman"/>
          <w:kern w:val="1"/>
          <w:sz w:val="24"/>
          <w:szCs w:val="24"/>
          <w:lang w:val="en-US"/>
        </w:rPr>
      </w:pPr>
      <w:r>
        <w:rPr>
          <w:rFonts w:ascii="Times New Roman" w:hAnsi="Times New Roman"/>
          <w:kern w:val="1"/>
          <w:sz w:val="24"/>
          <w:szCs w:val="24"/>
          <w:lang w:val="en-US"/>
        </w:rPr>
        <w:t>A project on “AUTO CAR USING GPS, GSM TECHNOLOGY”.</w:t>
      </w:r>
    </w:p>
    <w:p w:rsidR="00D67930" w:rsidRPr="001E4C62" w:rsidRDefault="00D67930" w:rsidP="00D67930">
      <w:pPr>
        <w:widowControl w:val="0"/>
        <w:numPr>
          <w:ilvl w:val="0"/>
          <w:numId w:val="1"/>
        </w:numPr>
        <w:overflowPunct w:val="0"/>
        <w:autoSpaceDE w:val="0"/>
        <w:spacing w:before="0" w:after="0"/>
        <w:rPr>
          <w:rFonts w:ascii="Times New Roman" w:hAnsi="Times New Roman"/>
          <w:kern w:val="1"/>
          <w:sz w:val="24"/>
          <w:szCs w:val="24"/>
          <w:lang w:val="en-US"/>
        </w:rPr>
      </w:pPr>
      <w:r>
        <w:rPr>
          <w:rFonts w:ascii="Times New Roman" w:hAnsi="Times New Roman"/>
          <w:kern w:val="1"/>
          <w:sz w:val="24"/>
          <w:szCs w:val="24"/>
          <w:lang w:val="en-US"/>
        </w:rPr>
        <w:t>A mini project on “MP3 TECHNOLOGY DECODING AND ENCODING”</w:t>
      </w:r>
    </w:p>
    <w:p w:rsidR="00767499" w:rsidRDefault="00767499"/>
    <w:p w:rsidR="007163F6" w:rsidRDefault="007163F6" w:rsidP="004B7639">
      <w:pPr>
        <w:tabs>
          <w:tab w:val="left" w:pos="2898"/>
          <w:tab w:val="left" w:pos="8838"/>
        </w:tabs>
        <w:spacing w:after="120"/>
        <w:rPr>
          <w:rFonts w:ascii="Times New Roman" w:hAnsi="Times New Roman"/>
          <w:b/>
          <w:color w:val="000080"/>
          <w:sz w:val="24"/>
          <w:szCs w:val="24"/>
        </w:rPr>
      </w:pPr>
    </w:p>
    <w:p w:rsidR="004B7639" w:rsidRPr="004B7639" w:rsidRDefault="004B7639" w:rsidP="004B7639">
      <w:pPr>
        <w:tabs>
          <w:tab w:val="left" w:pos="2898"/>
          <w:tab w:val="left" w:pos="8838"/>
        </w:tabs>
        <w:spacing w:after="120"/>
        <w:rPr>
          <w:rFonts w:ascii="Times New Roman" w:hAnsi="Times New Roman"/>
          <w:b/>
          <w:color w:val="000080"/>
          <w:sz w:val="24"/>
          <w:szCs w:val="24"/>
        </w:rPr>
      </w:pPr>
      <w:r w:rsidRPr="004B7639">
        <w:rPr>
          <w:rFonts w:ascii="Times New Roman" w:hAnsi="Times New Roman"/>
          <w:b/>
          <w:color w:val="000080"/>
          <w:sz w:val="24"/>
          <w:szCs w:val="24"/>
        </w:rPr>
        <w:t>Projects undertaken in ADP</w:t>
      </w:r>
    </w:p>
    <w:p w:rsidR="00A415BC" w:rsidRDefault="00A415BC" w:rsidP="00A415BC">
      <w:pPr>
        <w:autoSpaceDE w:val="0"/>
        <w:spacing w:before="0" w:after="0"/>
        <w:rPr>
          <w:rFonts w:ascii="Times New Roman" w:hAnsi="Times New Roman"/>
          <w:sz w:val="24"/>
          <w:szCs w:val="24"/>
          <w:lang w:val="en-US"/>
        </w:rPr>
      </w:pPr>
      <w:r w:rsidRPr="0096372E">
        <w:rPr>
          <w:rFonts w:ascii="Times New Roman" w:hAnsi="Times New Roman"/>
          <w:b/>
          <w:sz w:val="24"/>
          <w:szCs w:val="24"/>
          <w:lang w:val="en-US"/>
        </w:rPr>
        <w:t xml:space="preserve">Project </w:t>
      </w:r>
      <w:r w:rsidR="008638AA" w:rsidRPr="0096372E">
        <w:rPr>
          <w:rFonts w:ascii="Times New Roman" w:hAnsi="Times New Roman"/>
          <w:b/>
          <w:sz w:val="24"/>
          <w:szCs w:val="24"/>
          <w:lang w:val="en-US"/>
        </w:rPr>
        <w:t>Name</w:t>
      </w:r>
      <w:r w:rsidR="008638AA">
        <w:rPr>
          <w:rFonts w:ascii="Times New Roman" w:hAnsi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86A9D" w:rsidRPr="00686A9D">
        <w:rPr>
          <w:rFonts w:ascii="Times New Roman" w:hAnsi="Times New Roman"/>
          <w:sz w:val="24"/>
          <w:szCs w:val="24"/>
          <w:lang w:val="en-US"/>
        </w:rPr>
        <w:t>Puerto Rico SUI efile project</w:t>
      </w:r>
    </w:p>
    <w:p w:rsidR="00A415BC" w:rsidRDefault="00A415BC" w:rsidP="00A415BC">
      <w:pPr>
        <w:autoSpaceDE w:val="0"/>
        <w:spacing w:before="0" w:after="0"/>
        <w:rPr>
          <w:rFonts w:ascii="Times New Roman" w:hAnsi="Times New Roman"/>
          <w:sz w:val="24"/>
          <w:szCs w:val="24"/>
          <w:lang w:val="en-US"/>
        </w:rPr>
      </w:pPr>
      <w:r w:rsidRPr="0096372E">
        <w:rPr>
          <w:rFonts w:ascii="Times New Roman" w:hAnsi="Times New Roman"/>
          <w:b/>
          <w:sz w:val="24"/>
          <w:szCs w:val="24"/>
          <w:lang w:val="en-US"/>
        </w:rPr>
        <w:t>Description</w:t>
      </w:r>
      <w:r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b/>
          <w:color w:val="000080"/>
          <w:sz w:val="24"/>
          <w:szCs w:val="24"/>
        </w:rPr>
        <w:t xml:space="preserve"> </w:t>
      </w:r>
      <w:r w:rsidR="008638AA">
        <w:rPr>
          <w:rFonts w:ascii="Times New Roman" w:hAnsi="Times New Roman"/>
          <w:b/>
          <w:color w:val="000080"/>
          <w:sz w:val="24"/>
          <w:szCs w:val="24"/>
        </w:rPr>
        <w:t xml:space="preserve">   </w:t>
      </w:r>
      <w:r w:rsidR="009231D5" w:rsidRPr="009231D5">
        <w:rPr>
          <w:rFonts w:ascii="Times New Roman" w:hAnsi="Times New Roman"/>
          <w:sz w:val="24"/>
          <w:szCs w:val="24"/>
          <w:lang w:val="en-US"/>
        </w:rPr>
        <w:t>The Puerto Rico (SUI) Agency has mandated the e-file of the Contribution Return and Wage Detail for any employer with 25 or more employees.</w:t>
      </w:r>
      <w:r w:rsidR="009231D5">
        <w:rPr>
          <w:rFonts w:ascii="Times New Roman" w:hAnsi="Times New Roman"/>
          <w:sz w:val="24"/>
          <w:szCs w:val="24"/>
          <w:lang w:val="en-US"/>
        </w:rPr>
        <w:t xml:space="preserve"> So filing type is changed to e-file along with many other format changes.</w:t>
      </w:r>
      <w:r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:rsidR="00BB0D43" w:rsidRDefault="00BB0D43" w:rsidP="00A415BC">
      <w:pPr>
        <w:autoSpaceDE w:val="0"/>
        <w:spacing w:before="0" w:after="0"/>
        <w:rPr>
          <w:rFonts w:ascii="Times New Roman" w:hAnsi="Times New Roman"/>
          <w:sz w:val="24"/>
          <w:szCs w:val="24"/>
          <w:lang w:val="en-US"/>
        </w:rPr>
      </w:pPr>
    </w:p>
    <w:p w:rsidR="00BB0D43" w:rsidRDefault="00BB0D43" w:rsidP="00BB0D43">
      <w:pPr>
        <w:autoSpaceDE w:val="0"/>
        <w:spacing w:before="0" w:after="0"/>
        <w:rPr>
          <w:rFonts w:ascii="Times New Roman" w:hAnsi="Times New Roman"/>
          <w:sz w:val="24"/>
          <w:szCs w:val="24"/>
          <w:lang w:val="en-US"/>
        </w:rPr>
      </w:pPr>
      <w:r w:rsidRPr="0096372E">
        <w:rPr>
          <w:rFonts w:ascii="Times New Roman" w:hAnsi="Times New Roman"/>
          <w:b/>
          <w:sz w:val="24"/>
          <w:szCs w:val="24"/>
          <w:lang w:val="en-US"/>
        </w:rPr>
        <w:t>Project Name</w:t>
      </w:r>
      <w:r>
        <w:rPr>
          <w:rFonts w:ascii="Times New Roman" w:hAnsi="Times New Roman"/>
          <w:b/>
          <w:sz w:val="24"/>
          <w:szCs w:val="24"/>
          <w:lang w:val="en-US"/>
        </w:rPr>
        <w:t>:</w:t>
      </w:r>
      <w:r w:rsidR="00686A9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86A9D" w:rsidRPr="00686A9D">
        <w:rPr>
          <w:rFonts w:ascii="Times New Roman" w:hAnsi="Times New Roman"/>
          <w:sz w:val="24"/>
          <w:szCs w:val="24"/>
          <w:lang w:val="en-US"/>
        </w:rPr>
        <w:t>Massachusetts Health project</w:t>
      </w:r>
    </w:p>
    <w:p w:rsidR="00BB0D43" w:rsidRDefault="00BB0D43" w:rsidP="00BB0D43">
      <w:pPr>
        <w:autoSpaceDE w:val="0"/>
        <w:spacing w:before="0" w:after="0"/>
        <w:rPr>
          <w:rFonts w:ascii="Times New Roman" w:hAnsi="Times New Roman"/>
          <w:sz w:val="24"/>
          <w:szCs w:val="24"/>
          <w:lang w:val="en-US"/>
        </w:rPr>
      </w:pPr>
      <w:r w:rsidRPr="0096372E">
        <w:rPr>
          <w:rFonts w:ascii="Times New Roman" w:hAnsi="Times New Roman"/>
          <w:b/>
          <w:sz w:val="24"/>
          <w:szCs w:val="24"/>
          <w:lang w:val="en-US"/>
        </w:rPr>
        <w:t>Description</w:t>
      </w:r>
      <w:r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b/>
          <w:color w:val="000080"/>
          <w:sz w:val="24"/>
          <w:szCs w:val="24"/>
        </w:rPr>
        <w:t xml:space="preserve">    </w:t>
      </w:r>
      <w:r w:rsidR="00E2782A" w:rsidRPr="00B275CD">
        <w:rPr>
          <w:rFonts w:ascii="Times New Roman" w:hAnsi="Times New Roman"/>
          <w:sz w:val="24"/>
          <w:szCs w:val="24"/>
          <w:lang w:val="en-US"/>
        </w:rPr>
        <w:t>As part of this</w:t>
      </w:r>
      <w:r w:rsidR="005D29EF" w:rsidRPr="005D29E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D29EF">
        <w:rPr>
          <w:rFonts w:ascii="Times New Roman" w:hAnsi="Times New Roman"/>
          <w:sz w:val="24"/>
          <w:szCs w:val="24"/>
          <w:lang w:val="en-US"/>
        </w:rPr>
        <w:t>project</w:t>
      </w:r>
      <w:r w:rsidR="00E2782A">
        <w:rPr>
          <w:rFonts w:ascii="Times New Roman" w:hAnsi="Times New Roman"/>
          <w:sz w:val="24"/>
          <w:szCs w:val="24"/>
          <w:lang w:val="en-US"/>
        </w:rPr>
        <w:t>, we</w:t>
      </w:r>
      <w:r w:rsidR="005D29EF" w:rsidRPr="005D29EF">
        <w:rPr>
          <w:rFonts w:ascii="Times New Roman" w:hAnsi="Times New Roman"/>
          <w:sz w:val="24"/>
          <w:szCs w:val="24"/>
          <w:lang w:val="en-US"/>
        </w:rPr>
        <w:t xml:space="preserve"> correct</w:t>
      </w:r>
      <w:r w:rsidR="00E2782A">
        <w:rPr>
          <w:rFonts w:ascii="Times New Roman" w:hAnsi="Times New Roman"/>
          <w:sz w:val="24"/>
          <w:szCs w:val="24"/>
          <w:lang w:val="en-US"/>
        </w:rPr>
        <w:t>ed</w:t>
      </w:r>
      <w:r w:rsidR="005D29EF" w:rsidRPr="005D29EF">
        <w:rPr>
          <w:rFonts w:ascii="Times New Roman" w:hAnsi="Times New Roman"/>
          <w:sz w:val="24"/>
          <w:szCs w:val="24"/>
          <w:lang w:val="en-US"/>
        </w:rPr>
        <w:t xml:space="preserve"> Compliance and Payment Solutions (CAPS) system logic to comply with the Massachusetts UHI reporting and deposit requirements.</w:t>
      </w:r>
      <w:r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:rsidR="00BB0D43" w:rsidRDefault="00BB0D43" w:rsidP="00A415BC">
      <w:pPr>
        <w:autoSpaceDE w:val="0"/>
        <w:spacing w:before="0" w:after="0"/>
        <w:rPr>
          <w:rFonts w:ascii="Times New Roman" w:hAnsi="Times New Roman"/>
          <w:sz w:val="24"/>
          <w:szCs w:val="24"/>
          <w:lang w:val="en-US"/>
        </w:rPr>
      </w:pPr>
    </w:p>
    <w:p w:rsidR="00686A9D" w:rsidRDefault="00BB0D43" w:rsidP="00BB0D43">
      <w:pPr>
        <w:autoSpaceDE w:val="0"/>
        <w:spacing w:before="0" w:after="0"/>
        <w:rPr>
          <w:rFonts w:ascii="Times New Roman" w:hAnsi="Times New Roman"/>
          <w:b/>
          <w:sz w:val="24"/>
          <w:szCs w:val="24"/>
          <w:lang w:val="en-US"/>
        </w:rPr>
      </w:pPr>
      <w:r w:rsidRPr="0096372E">
        <w:rPr>
          <w:rFonts w:ascii="Times New Roman" w:hAnsi="Times New Roman"/>
          <w:b/>
          <w:sz w:val="24"/>
          <w:szCs w:val="24"/>
          <w:lang w:val="en-US"/>
        </w:rPr>
        <w:t>Project Name</w:t>
      </w:r>
      <w:r>
        <w:rPr>
          <w:rFonts w:ascii="Times New Roman" w:hAnsi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86A9D" w:rsidRPr="00686A9D">
        <w:rPr>
          <w:rFonts w:ascii="Times New Roman" w:hAnsi="Times New Roman"/>
          <w:sz w:val="24"/>
          <w:szCs w:val="24"/>
          <w:lang w:val="en-US"/>
        </w:rPr>
        <w:t>Pennsylvania Local Consolidation project</w:t>
      </w:r>
      <w:r w:rsidR="00686A9D" w:rsidRPr="0096372E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:rsidR="00BB0D43" w:rsidRDefault="00BB0D43" w:rsidP="00DD3A57">
      <w:pPr>
        <w:autoSpaceDE w:val="0"/>
        <w:spacing w:before="0" w:after="0"/>
        <w:rPr>
          <w:rFonts w:ascii="Times New Roman" w:hAnsi="Times New Roman"/>
          <w:sz w:val="24"/>
          <w:szCs w:val="24"/>
          <w:lang w:val="en-US"/>
        </w:rPr>
      </w:pPr>
      <w:r w:rsidRPr="0096372E">
        <w:rPr>
          <w:rFonts w:ascii="Times New Roman" w:hAnsi="Times New Roman"/>
          <w:b/>
          <w:sz w:val="24"/>
          <w:szCs w:val="24"/>
          <w:lang w:val="en-US"/>
        </w:rPr>
        <w:t>Description</w:t>
      </w:r>
      <w:r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b/>
          <w:color w:val="000080"/>
          <w:sz w:val="24"/>
          <w:szCs w:val="24"/>
        </w:rPr>
        <w:t xml:space="preserve">    </w:t>
      </w:r>
      <w:r w:rsidR="00DD3A57" w:rsidRPr="00DD3A57">
        <w:rPr>
          <w:rFonts w:ascii="Times New Roman" w:hAnsi="Times New Roman"/>
          <w:sz w:val="24"/>
          <w:szCs w:val="24"/>
          <w:lang w:val="en-US"/>
        </w:rPr>
        <w:t xml:space="preserve">The scope of this </w:t>
      </w:r>
      <w:r w:rsidR="00DD3A57">
        <w:rPr>
          <w:rFonts w:ascii="Times New Roman" w:hAnsi="Times New Roman"/>
          <w:sz w:val="24"/>
          <w:szCs w:val="24"/>
          <w:lang w:val="en-US"/>
        </w:rPr>
        <w:t>project</w:t>
      </w:r>
      <w:r w:rsidR="00DD3A57" w:rsidRPr="00DD3A57">
        <w:rPr>
          <w:rFonts w:ascii="Times New Roman" w:hAnsi="Times New Roman"/>
          <w:sz w:val="24"/>
          <w:szCs w:val="24"/>
          <w:lang w:val="en-US"/>
        </w:rPr>
        <w:t xml:space="preserve"> is to modify the QTR system to gener</w:t>
      </w:r>
      <w:r w:rsidR="00DD3A57">
        <w:rPr>
          <w:rFonts w:ascii="Times New Roman" w:hAnsi="Times New Roman"/>
          <w:sz w:val="24"/>
          <w:szCs w:val="24"/>
          <w:lang w:val="en-US"/>
        </w:rPr>
        <w:t xml:space="preserve">ate Originals Wage detail CD </w:t>
      </w:r>
      <w:r w:rsidR="00DD3A57" w:rsidRPr="00DD3A57">
        <w:rPr>
          <w:rFonts w:ascii="Times New Roman" w:hAnsi="Times New Roman"/>
          <w:sz w:val="24"/>
          <w:szCs w:val="24"/>
          <w:lang w:val="en-US"/>
        </w:rPr>
        <w:t xml:space="preserve">for </w:t>
      </w:r>
      <w:r w:rsidR="00DD3A57">
        <w:rPr>
          <w:rFonts w:ascii="Times New Roman" w:hAnsi="Times New Roman"/>
          <w:sz w:val="24"/>
          <w:szCs w:val="24"/>
          <w:lang w:val="en-US"/>
        </w:rPr>
        <w:t xml:space="preserve">19 </w:t>
      </w:r>
      <w:r w:rsidR="00DD3A57" w:rsidRPr="00DD3A57">
        <w:rPr>
          <w:rFonts w:ascii="Times New Roman" w:hAnsi="Times New Roman"/>
          <w:sz w:val="24"/>
          <w:szCs w:val="24"/>
          <w:lang w:val="en-US"/>
        </w:rPr>
        <w:t>NACD</w:t>
      </w:r>
      <w:r w:rsidR="00DD3A57">
        <w:rPr>
          <w:rFonts w:ascii="Times New Roman" w:hAnsi="Times New Roman"/>
          <w:sz w:val="24"/>
          <w:szCs w:val="24"/>
          <w:lang w:val="en-US"/>
        </w:rPr>
        <w:t>’s in new EFW2 format and generate</w:t>
      </w:r>
      <w:r w:rsidR="00DD3A57" w:rsidRPr="00DD3A57">
        <w:rPr>
          <w:rFonts w:ascii="Times New Roman" w:hAnsi="Times New Roman"/>
          <w:sz w:val="24"/>
          <w:szCs w:val="24"/>
          <w:lang w:val="en-US"/>
        </w:rPr>
        <w:t xml:space="preserve"> the Hard copies for blocked IDs in Wage Detail using standardized DCED form</w:t>
      </w:r>
      <w:r w:rsidR="00DD3A57">
        <w:rPr>
          <w:rFonts w:ascii="Times New Roman" w:hAnsi="Times New Roman"/>
          <w:sz w:val="24"/>
          <w:szCs w:val="24"/>
          <w:lang w:val="en-US"/>
        </w:rPr>
        <w:t>.</w:t>
      </w:r>
    </w:p>
    <w:p w:rsidR="00A415BC" w:rsidRDefault="00A415BC" w:rsidP="00A415BC">
      <w:pPr>
        <w:autoSpaceDE w:val="0"/>
        <w:spacing w:before="0" w:after="0"/>
        <w:rPr>
          <w:rFonts w:ascii="Verdana" w:hAnsi="Verdana" w:cs="Arial"/>
          <w:bCs/>
          <w:sz w:val="20"/>
        </w:rPr>
      </w:pPr>
    </w:p>
    <w:p w:rsidR="00A83232" w:rsidRDefault="00A83232" w:rsidP="00A415BC">
      <w:pPr>
        <w:autoSpaceDE w:val="0"/>
        <w:spacing w:before="0" w:after="0"/>
        <w:rPr>
          <w:rFonts w:ascii="Verdana" w:hAnsi="Verdana" w:cs="Arial"/>
          <w:bCs/>
          <w:sz w:val="20"/>
        </w:rPr>
      </w:pPr>
    </w:p>
    <w:p w:rsidR="00A415BC" w:rsidRDefault="00A415BC" w:rsidP="00A415BC">
      <w:pPr>
        <w:rPr>
          <w:rFonts w:ascii="Times New Roman" w:hAnsi="Times New Roman"/>
          <w:b/>
          <w:bCs/>
          <w:color w:val="000080"/>
          <w:sz w:val="24"/>
          <w:szCs w:val="24"/>
        </w:rPr>
      </w:pPr>
      <w:r>
        <w:rPr>
          <w:rFonts w:ascii="Times New Roman" w:hAnsi="Times New Roman"/>
          <w:b/>
          <w:bCs/>
          <w:color w:val="000080"/>
          <w:sz w:val="24"/>
          <w:szCs w:val="24"/>
        </w:rPr>
        <w:lastRenderedPageBreak/>
        <w:t>Achievements</w:t>
      </w:r>
    </w:p>
    <w:p w:rsidR="00ED3BEF" w:rsidRPr="00ED3BEF" w:rsidRDefault="00ED3BEF" w:rsidP="00ED3BEF">
      <w:pPr>
        <w:widowControl w:val="0"/>
        <w:numPr>
          <w:ilvl w:val="0"/>
          <w:numId w:val="3"/>
        </w:numPr>
        <w:tabs>
          <w:tab w:val="left" w:pos="720"/>
        </w:tabs>
        <w:overflowPunct w:val="0"/>
        <w:autoSpaceDE w:val="0"/>
        <w:spacing w:before="0" w:after="0"/>
        <w:jc w:val="both"/>
        <w:rPr>
          <w:rFonts w:ascii="Times New Roman" w:hAnsi="Times New Roman"/>
          <w:kern w:val="1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W</w:t>
      </w:r>
      <w:r w:rsidRPr="00ED3BEF"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sz w:val="24"/>
          <w:szCs w:val="24"/>
        </w:rPr>
        <w:t xml:space="preserve"> prestigious “</w:t>
      </w:r>
      <w:r w:rsidRPr="00890B26">
        <w:rPr>
          <w:rFonts w:ascii="Times New Roman" w:hAnsi="Times New Roman"/>
          <w:sz w:val="24"/>
          <w:szCs w:val="24"/>
        </w:rPr>
        <w:t>ASSOCIATE OF THE MONTH</w:t>
      </w:r>
      <w:r w:rsidRPr="00ED3BEF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award</w:t>
      </w:r>
      <w:r w:rsidRPr="00ED3BEF">
        <w:rPr>
          <w:rFonts w:ascii="Times New Roman" w:hAnsi="Times New Roman"/>
          <w:sz w:val="24"/>
          <w:szCs w:val="24"/>
        </w:rPr>
        <w:t xml:space="preserve"> in a team of 90 members</w:t>
      </w:r>
      <w:r w:rsidR="00283FB4">
        <w:rPr>
          <w:rFonts w:ascii="Times New Roman" w:hAnsi="Times New Roman"/>
          <w:sz w:val="24"/>
          <w:szCs w:val="24"/>
        </w:rPr>
        <w:t xml:space="preserve"> at ADP.</w:t>
      </w:r>
      <w:r w:rsidR="009D113C">
        <w:rPr>
          <w:rFonts w:ascii="Times New Roman" w:hAnsi="Times New Roman"/>
          <w:sz w:val="24"/>
          <w:szCs w:val="24"/>
        </w:rPr>
        <w:tab/>
      </w:r>
    </w:p>
    <w:p w:rsidR="001A4D17" w:rsidRDefault="00A415BC" w:rsidP="001A4D17">
      <w:pPr>
        <w:pStyle w:val="ListParagraph"/>
        <w:numPr>
          <w:ilvl w:val="0"/>
          <w:numId w:val="3"/>
        </w:numPr>
        <w:rPr>
          <w:rFonts w:ascii="Times New Roman" w:hAnsi="Times New Roman"/>
          <w:kern w:val="1"/>
          <w:sz w:val="24"/>
          <w:szCs w:val="24"/>
          <w:lang w:val="en-US"/>
        </w:rPr>
      </w:pPr>
      <w:r w:rsidRPr="001A4D17">
        <w:rPr>
          <w:rFonts w:ascii="Times New Roman" w:hAnsi="Times New Roman"/>
          <w:kern w:val="1"/>
          <w:sz w:val="24"/>
          <w:szCs w:val="24"/>
          <w:lang w:val="en-US"/>
        </w:rPr>
        <w:t xml:space="preserve"> </w:t>
      </w:r>
      <w:r w:rsidR="001A4D17" w:rsidRPr="001A4D17">
        <w:rPr>
          <w:rFonts w:ascii="Times New Roman" w:hAnsi="Times New Roman"/>
          <w:kern w:val="1"/>
          <w:sz w:val="24"/>
          <w:szCs w:val="24"/>
          <w:lang w:val="en-US"/>
        </w:rPr>
        <w:t xml:space="preserve">Won </w:t>
      </w:r>
      <w:r w:rsidR="00FB218E">
        <w:rPr>
          <w:rFonts w:ascii="Times New Roman" w:hAnsi="Times New Roman"/>
          <w:kern w:val="1"/>
          <w:sz w:val="24"/>
          <w:szCs w:val="24"/>
          <w:lang w:val="en-US"/>
        </w:rPr>
        <w:t>SECOND</w:t>
      </w:r>
      <w:r w:rsidR="001A4D17" w:rsidRPr="001A4D17">
        <w:rPr>
          <w:rFonts w:ascii="Times New Roman" w:hAnsi="Times New Roman"/>
          <w:kern w:val="1"/>
          <w:sz w:val="24"/>
          <w:szCs w:val="24"/>
          <w:lang w:val="en-US"/>
        </w:rPr>
        <w:t xml:space="preserve"> Prize in Paper presentation event </w:t>
      </w:r>
      <w:r w:rsidR="001A4D17">
        <w:rPr>
          <w:rFonts w:ascii="Times New Roman" w:hAnsi="Times New Roman"/>
          <w:kern w:val="1"/>
          <w:sz w:val="24"/>
          <w:szCs w:val="24"/>
          <w:lang w:val="en-US"/>
        </w:rPr>
        <w:t xml:space="preserve">held </w:t>
      </w:r>
      <w:r w:rsidR="00884CA7">
        <w:rPr>
          <w:rFonts w:ascii="Times New Roman" w:hAnsi="Times New Roman"/>
          <w:kern w:val="1"/>
          <w:sz w:val="24"/>
          <w:szCs w:val="24"/>
          <w:lang w:val="en-US"/>
        </w:rPr>
        <w:t xml:space="preserve">at </w:t>
      </w:r>
      <w:r w:rsidR="00884CA7" w:rsidRPr="001A4D17">
        <w:rPr>
          <w:rFonts w:ascii="Times New Roman" w:hAnsi="Times New Roman"/>
          <w:kern w:val="1"/>
          <w:sz w:val="24"/>
          <w:szCs w:val="24"/>
          <w:lang w:val="en-US"/>
        </w:rPr>
        <w:t>T</w:t>
      </w:r>
      <w:r w:rsidR="00FB218E">
        <w:rPr>
          <w:rFonts w:ascii="Times New Roman" w:hAnsi="Times New Roman"/>
          <w:kern w:val="1"/>
          <w:sz w:val="24"/>
          <w:szCs w:val="24"/>
          <w:lang w:val="en-US"/>
        </w:rPr>
        <w:t>eegala Krishna Reddy</w:t>
      </w:r>
      <w:r w:rsidR="00CF72DC">
        <w:rPr>
          <w:rFonts w:ascii="Times New Roman" w:hAnsi="Times New Roman"/>
          <w:kern w:val="1"/>
          <w:sz w:val="24"/>
          <w:szCs w:val="24"/>
          <w:lang w:val="en-US"/>
        </w:rPr>
        <w:t xml:space="preserve"> Engineering </w:t>
      </w:r>
      <w:r w:rsidR="00FE6131">
        <w:rPr>
          <w:rFonts w:ascii="Times New Roman" w:hAnsi="Times New Roman"/>
          <w:kern w:val="1"/>
          <w:sz w:val="24"/>
          <w:szCs w:val="24"/>
          <w:lang w:val="en-US"/>
        </w:rPr>
        <w:t>College, Hyderabad</w:t>
      </w:r>
      <w:r w:rsidR="00CF72DC">
        <w:rPr>
          <w:rFonts w:ascii="Times New Roman" w:hAnsi="Times New Roman"/>
          <w:kern w:val="1"/>
          <w:sz w:val="24"/>
          <w:szCs w:val="24"/>
          <w:lang w:val="en-US"/>
        </w:rPr>
        <w:t>.</w:t>
      </w:r>
    </w:p>
    <w:p w:rsidR="0077358B" w:rsidRDefault="0077358B" w:rsidP="001A4D17">
      <w:pPr>
        <w:pStyle w:val="ListParagraph"/>
        <w:numPr>
          <w:ilvl w:val="0"/>
          <w:numId w:val="3"/>
        </w:numPr>
        <w:rPr>
          <w:rFonts w:ascii="Times New Roman" w:hAnsi="Times New Roman"/>
          <w:kern w:val="1"/>
          <w:sz w:val="24"/>
          <w:szCs w:val="24"/>
          <w:lang w:val="en-US"/>
        </w:rPr>
      </w:pPr>
      <w:r>
        <w:rPr>
          <w:rFonts w:ascii="Times New Roman" w:hAnsi="Times New Roman"/>
          <w:kern w:val="1"/>
          <w:sz w:val="24"/>
          <w:szCs w:val="24"/>
          <w:lang w:val="en-US"/>
        </w:rPr>
        <w:t xml:space="preserve">RUNNER </w:t>
      </w:r>
      <w:r w:rsidR="00B07368">
        <w:rPr>
          <w:rFonts w:ascii="Times New Roman" w:hAnsi="Times New Roman"/>
          <w:kern w:val="1"/>
          <w:sz w:val="24"/>
          <w:szCs w:val="24"/>
          <w:lang w:val="en-US"/>
        </w:rPr>
        <w:t>UP in</w:t>
      </w:r>
      <w:r>
        <w:rPr>
          <w:rFonts w:ascii="Times New Roman" w:hAnsi="Times New Roman"/>
          <w:kern w:val="1"/>
          <w:sz w:val="24"/>
          <w:szCs w:val="24"/>
          <w:lang w:val="en-US"/>
        </w:rPr>
        <w:t xml:space="preserve"> CHESS competition held at </w:t>
      </w:r>
      <w:r>
        <w:rPr>
          <w:rFonts w:ascii="Times New Roman" w:hAnsi="Times New Roman"/>
          <w:bCs/>
          <w:kern w:val="1"/>
          <w:sz w:val="24"/>
          <w:szCs w:val="24"/>
          <w:lang w:val="en-US"/>
        </w:rPr>
        <w:t>Vignan Institute of Technology and Science, Hyderabad.</w:t>
      </w:r>
    </w:p>
    <w:p w:rsidR="00B03258" w:rsidRPr="001A4D17" w:rsidRDefault="00B03258" w:rsidP="00B03258">
      <w:pPr>
        <w:pStyle w:val="ListParagraph"/>
        <w:numPr>
          <w:ilvl w:val="0"/>
          <w:numId w:val="3"/>
        </w:numPr>
        <w:rPr>
          <w:rFonts w:ascii="Times New Roman" w:hAnsi="Times New Roman"/>
          <w:kern w:val="1"/>
          <w:sz w:val="24"/>
          <w:szCs w:val="24"/>
          <w:lang w:val="en-US"/>
        </w:rPr>
      </w:pPr>
      <w:r w:rsidRPr="00B03258">
        <w:rPr>
          <w:rFonts w:ascii="Times New Roman" w:hAnsi="Times New Roman"/>
          <w:kern w:val="1"/>
          <w:sz w:val="24"/>
          <w:szCs w:val="24"/>
          <w:lang w:val="en-US"/>
        </w:rPr>
        <w:t xml:space="preserve">Participated in Robotics event of </w:t>
      </w:r>
      <w:r w:rsidR="00F43245">
        <w:rPr>
          <w:rFonts w:ascii="Times New Roman" w:hAnsi="Times New Roman"/>
          <w:kern w:val="1"/>
          <w:sz w:val="24"/>
          <w:szCs w:val="24"/>
          <w:lang w:val="en-US"/>
        </w:rPr>
        <w:t>“</w:t>
      </w:r>
      <w:r w:rsidRPr="00B03258">
        <w:rPr>
          <w:rFonts w:ascii="Times New Roman" w:hAnsi="Times New Roman"/>
          <w:kern w:val="1"/>
          <w:sz w:val="24"/>
          <w:szCs w:val="24"/>
          <w:lang w:val="en-US"/>
        </w:rPr>
        <w:t>SUMO</w:t>
      </w:r>
      <w:r w:rsidR="00F43245">
        <w:rPr>
          <w:rFonts w:ascii="Times New Roman" w:hAnsi="Times New Roman"/>
          <w:kern w:val="1"/>
          <w:sz w:val="24"/>
          <w:szCs w:val="24"/>
          <w:lang w:val="en-US"/>
        </w:rPr>
        <w:t>”</w:t>
      </w:r>
      <w:r w:rsidR="00433B10">
        <w:rPr>
          <w:rFonts w:ascii="Times New Roman" w:hAnsi="Times New Roman"/>
          <w:kern w:val="1"/>
          <w:sz w:val="24"/>
          <w:szCs w:val="24"/>
          <w:lang w:val="en-US"/>
        </w:rPr>
        <w:t xml:space="preserve"> held </w:t>
      </w:r>
      <w:r w:rsidR="0001524B">
        <w:rPr>
          <w:rFonts w:ascii="Times New Roman" w:hAnsi="Times New Roman"/>
          <w:kern w:val="1"/>
          <w:sz w:val="24"/>
          <w:szCs w:val="24"/>
          <w:lang w:val="en-US"/>
        </w:rPr>
        <w:t>at</w:t>
      </w:r>
      <w:r w:rsidR="0001524B" w:rsidRPr="00B03258">
        <w:rPr>
          <w:rFonts w:ascii="Times New Roman" w:hAnsi="Times New Roman"/>
          <w:kern w:val="1"/>
          <w:sz w:val="24"/>
          <w:szCs w:val="24"/>
          <w:lang w:val="en-US"/>
        </w:rPr>
        <w:t xml:space="preserve"> B.V.Raju</w:t>
      </w:r>
      <w:r w:rsidRPr="00B03258">
        <w:rPr>
          <w:rFonts w:ascii="Times New Roman" w:hAnsi="Times New Roman"/>
          <w:kern w:val="1"/>
          <w:sz w:val="24"/>
          <w:szCs w:val="24"/>
          <w:lang w:val="en-US"/>
        </w:rPr>
        <w:t xml:space="preserve"> institute of technology</w:t>
      </w:r>
      <w:r w:rsidR="006969C8">
        <w:rPr>
          <w:rFonts w:ascii="Times New Roman" w:hAnsi="Times New Roman"/>
          <w:kern w:val="1"/>
          <w:sz w:val="24"/>
          <w:szCs w:val="24"/>
          <w:lang w:val="en-US"/>
        </w:rPr>
        <w:t>, Hyderabad.</w:t>
      </w:r>
    </w:p>
    <w:p w:rsidR="00A415BC" w:rsidRPr="00536EC1" w:rsidRDefault="00A415BC" w:rsidP="00536EC1">
      <w:pPr>
        <w:widowControl w:val="0"/>
        <w:tabs>
          <w:tab w:val="left" w:pos="720"/>
        </w:tabs>
        <w:overflowPunct w:val="0"/>
        <w:autoSpaceDE w:val="0"/>
        <w:spacing w:before="0" w:after="0"/>
        <w:ind w:left="900"/>
        <w:jc w:val="both"/>
        <w:rPr>
          <w:rFonts w:ascii="Times New Roman" w:hAnsi="Times New Roman"/>
          <w:kern w:val="1"/>
          <w:sz w:val="24"/>
          <w:szCs w:val="24"/>
          <w:lang w:val="en-US"/>
        </w:rPr>
      </w:pPr>
      <w:r>
        <w:rPr>
          <w:rFonts w:ascii="Times New Roman" w:hAnsi="Times New Roman"/>
          <w:kern w:val="1"/>
          <w:sz w:val="24"/>
          <w:szCs w:val="24"/>
          <w:lang w:val="en-US"/>
        </w:rPr>
        <w:t xml:space="preserve">    </w:t>
      </w:r>
    </w:p>
    <w:p w:rsidR="00A415BC" w:rsidRDefault="00A415BC" w:rsidP="00A415BC">
      <w:pPr>
        <w:rPr>
          <w:rFonts w:ascii="Times New Roman" w:hAnsi="Times New Roman"/>
          <w:b/>
          <w:bCs/>
          <w:color w:val="000080"/>
          <w:sz w:val="24"/>
          <w:szCs w:val="24"/>
        </w:rPr>
      </w:pPr>
      <w:r>
        <w:rPr>
          <w:rFonts w:ascii="Times New Roman" w:hAnsi="Times New Roman"/>
          <w:b/>
          <w:bCs/>
          <w:color w:val="000080"/>
          <w:sz w:val="24"/>
          <w:szCs w:val="24"/>
        </w:rPr>
        <w:t>Co-Curricular Activities</w:t>
      </w:r>
    </w:p>
    <w:p w:rsidR="00A415BC" w:rsidRDefault="00A415BC" w:rsidP="00A415BC">
      <w:pPr>
        <w:widowControl w:val="0"/>
        <w:numPr>
          <w:ilvl w:val="0"/>
          <w:numId w:val="3"/>
        </w:numPr>
        <w:overflowPunct w:val="0"/>
        <w:autoSpaceDE w:val="0"/>
        <w:spacing w:before="0" w:after="0"/>
        <w:jc w:val="both"/>
        <w:rPr>
          <w:rFonts w:ascii="Times New Roman" w:hAnsi="Times New Roman"/>
          <w:bCs/>
          <w:kern w:val="1"/>
          <w:sz w:val="24"/>
          <w:szCs w:val="24"/>
          <w:lang w:val="en-US"/>
        </w:rPr>
      </w:pPr>
      <w:r>
        <w:rPr>
          <w:rFonts w:ascii="Times New Roman" w:hAnsi="Times New Roman"/>
          <w:bCs/>
          <w:kern w:val="1"/>
          <w:sz w:val="24"/>
          <w:szCs w:val="24"/>
          <w:lang w:val="en-US"/>
        </w:rPr>
        <w:t xml:space="preserve">Worked as an Organizer in </w:t>
      </w:r>
      <w:r>
        <w:rPr>
          <w:rFonts w:ascii="Times New Roman" w:hAnsi="Times New Roman"/>
          <w:kern w:val="1"/>
          <w:sz w:val="24"/>
          <w:szCs w:val="24"/>
          <w:lang w:val="en-US"/>
        </w:rPr>
        <w:t>“</w:t>
      </w:r>
      <w:r w:rsidR="009D113C" w:rsidRPr="00223560">
        <w:rPr>
          <w:rFonts w:ascii="Times New Roman" w:hAnsi="Times New Roman"/>
          <w:kern w:val="1"/>
          <w:sz w:val="24"/>
          <w:szCs w:val="24"/>
          <w:lang w:val="en-US"/>
        </w:rPr>
        <w:t>EPT</w:t>
      </w:r>
      <w:r>
        <w:rPr>
          <w:rFonts w:ascii="Times New Roman" w:hAnsi="Times New Roman"/>
          <w:kern w:val="1"/>
          <w:sz w:val="24"/>
          <w:szCs w:val="24"/>
          <w:lang w:val="en-US"/>
        </w:rPr>
        <w:t>”,</w:t>
      </w:r>
      <w:r>
        <w:rPr>
          <w:rFonts w:ascii="Times New Roman" w:hAnsi="Times New Roman"/>
          <w:b/>
          <w:bCs/>
          <w:kern w:val="1"/>
          <w:sz w:val="24"/>
          <w:szCs w:val="24"/>
          <w:lang w:val="en-US"/>
        </w:rPr>
        <w:t xml:space="preserve"> </w:t>
      </w:r>
      <w:r w:rsidR="000B3BD8">
        <w:rPr>
          <w:rFonts w:ascii="Times New Roman" w:hAnsi="Times New Roman"/>
          <w:bCs/>
          <w:kern w:val="1"/>
          <w:sz w:val="24"/>
          <w:szCs w:val="24"/>
          <w:lang w:val="en-US"/>
        </w:rPr>
        <w:t>a</w:t>
      </w:r>
      <w:r>
        <w:rPr>
          <w:rFonts w:ascii="Times New Roman" w:hAnsi="Times New Roman"/>
          <w:bCs/>
          <w:kern w:val="1"/>
          <w:sz w:val="24"/>
          <w:szCs w:val="24"/>
          <w:lang w:val="en-US"/>
        </w:rPr>
        <w:t xml:space="preserve"> National level Technical fest held at </w:t>
      </w:r>
      <w:r w:rsidR="009D113C">
        <w:rPr>
          <w:rFonts w:ascii="Times New Roman" w:hAnsi="Times New Roman"/>
          <w:bCs/>
          <w:kern w:val="1"/>
          <w:sz w:val="24"/>
          <w:szCs w:val="24"/>
          <w:lang w:val="en-US"/>
        </w:rPr>
        <w:t>Vignan Institute of Technology and Science,</w:t>
      </w:r>
      <w:r>
        <w:rPr>
          <w:rFonts w:ascii="Times New Roman" w:hAnsi="Times New Roman"/>
          <w:bCs/>
          <w:kern w:val="1"/>
          <w:sz w:val="24"/>
          <w:szCs w:val="24"/>
          <w:lang w:val="en-US"/>
        </w:rPr>
        <w:t xml:space="preserve"> </w:t>
      </w:r>
      <w:r w:rsidR="009D113C">
        <w:rPr>
          <w:rFonts w:ascii="Times New Roman" w:hAnsi="Times New Roman"/>
          <w:bCs/>
          <w:kern w:val="1"/>
          <w:sz w:val="24"/>
          <w:szCs w:val="24"/>
          <w:lang w:val="en-US"/>
        </w:rPr>
        <w:t>Hyderabad</w:t>
      </w:r>
      <w:r>
        <w:rPr>
          <w:rFonts w:ascii="Times New Roman" w:hAnsi="Times New Roman"/>
          <w:bCs/>
          <w:kern w:val="1"/>
          <w:sz w:val="24"/>
          <w:szCs w:val="24"/>
          <w:lang w:val="en-US"/>
        </w:rPr>
        <w:t>.</w:t>
      </w:r>
    </w:p>
    <w:p w:rsidR="00A415BC" w:rsidRPr="006003EF" w:rsidRDefault="00A415BC" w:rsidP="006003EF">
      <w:pPr>
        <w:widowControl w:val="0"/>
        <w:numPr>
          <w:ilvl w:val="0"/>
          <w:numId w:val="3"/>
        </w:numPr>
        <w:overflowPunct w:val="0"/>
        <w:autoSpaceDE w:val="0"/>
        <w:spacing w:before="0" w:after="0"/>
        <w:jc w:val="both"/>
        <w:rPr>
          <w:rFonts w:ascii="Times New Roman" w:hAnsi="Times New Roman"/>
          <w:bCs/>
          <w:kern w:val="1"/>
          <w:sz w:val="24"/>
          <w:szCs w:val="24"/>
          <w:lang w:val="en-US"/>
        </w:rPr>
      </w:pPr>
      <w:r>
        <w:rPr>
          <w:rFonts w:ascii="Times New Roman" w:hAnsi="Times New Roman"/>
          <w:kern w:val="1"/>
          <w:sz w:val="24"/>
          <w:szCs w:val="24"/>
          <w:lang w:val="en-US"/>
        </w:rPr>
        <w:t>Worked as an Organizer in “</w:t>
      </w:r>
      <w:r w:rsidR="00223560">
        <w:rPr>
          <w:rFonts w:ascii="Times New Roman" w:hAnsi="Times New Roman"/>
          <w:kern w:val="1"/>
          <w:sz w:val="24"/>
          <w:szCs w:val="24"/>
          <w:lang w:val="en-US"/>
        </w:rPr>
        <w:t>GENERAL QUIZ</w:t>
      </w:r>
      <w:r w:rsidR="009E086E">
        <w:rPr>
          <w:rFonts w:ascii="Times New Roman" w:hAnsi="Times New Roman"/>
          <w:kern w:val="1"/>
          <w:sz w:val="24"/>
          <w:szCs w:val="24"/>
          <w:lang w:val="en-US"/>
        </w:rPr>
        <w:t>”, a</w:t>
      </w:r>
      <w:r>
        <w:rPr>
          <w:rFonts w:ascii="Times New Roman" w:hAnsi="Times New Roman"/>
          <w:kern w:val="1"/>
          <w:sz w:val="24"/>
          <w:szCs w:val="24"/>
          <w:lang w:val="en-US"/>
        </w:rPr>
        <w:t>n Inter</w:t>
      </w:r>
      <w:r w:rsidR="00223560">
        <w:rPr>
          <w:rFonts w:ascii="Times New Roman" w:hAnsi="Times New Roman"/>
          <w:kern w:val="1"/>
          <w:sz w:val="24"/>
          <w:szCs w:val="24"/>
          <w:lang w:val="en-US"/>
        </w:rPr>
        <w:t xml:space="preserve"> college fest held</w:t>
      </w:r>
      <w:r>
        <w:rPr>
          <w:rFonts w:ascii="Times New Roman" w:hAnsi="Times New Roman"/>
          <w:kern w:val="1"/>
          <w:sz w:val="24"/>
          <w:szCs w:val="24"/>
          <w:lang w:val="en-US"/>
        </w:rPr>
        <w:t xml:space="preserve"> at </w:t>
      </w:r>
      <w:r w:rsidR="00223560">
        <w:rPr>
          <w:rFonts w:ascii="Times New Roman" w:hAnsi="Times New Roman"/>
          <w:bCs/>
          <w:kern w:val="1"/>
          <w:sz w:val="24"/>
          <w:szCs w:val="24"/>
          <w:lang w:val="en-US"/>
        </w:rPr>
        <w:t>Vignan Institute of Technology and Science, Hyderabad.</w:t>
      </w:r>
    </w:p>
    <w:p w:rsidR="00E333D6" w:rsidRPr="00123F59" w:rsidRDefault="00E333D6" w:rsidP="00E333D6">
      <w:pPr>
        <w:pStyle w:val="ListParagraph"/>
        <w:numPr>
          <w:ilvl w:val="0"/>
          <w:numId w:val="3"/>
        </w:numPr>
        <w:rPr>
          <w:rFonts w:ascii="Times New Roman" w:hAnsi="Times New Roman"/>
          <w:kern w:val="1"/>
          <w:sz w:val="24"/>
          <w:szCs w:val="24"/>
          <w:lang w:val="en-US"/>
        </w:rPr>
      </w:pPr>
      <w:r w:rsidRPr="00123F59">
        <w:rPr>
          <w:rFonts w:ascii="Times New Roman" w:hAnsi="Times New Roman"/>
          <w:kern w:val="1"/>
          <w:sz w:val="24"/>
          <w:szCs w:val="24"/>
          <w:lang w:val="en-US"/>
        </w:rPr>
        <w:t>Active member in NATIONAL SERVICE SCHEME (NSS).</w:t>
      </w:r>
    </w:p>
    <w:p w:rsidR="002B3B90" w:rsidRPr="00123F59" w:rsidRDefault="002B3B90" w:rsidP="00A415BC">
      <w:pPr>
        <w:widowControl w:val="0"/>
        <w:numPr>
          <w:ilvl w:val="0"/>
          <w:numId w:val="3"/>
        </w:numPr>
        <w:autoSpaceDE w:val="0"/>
        <w:spacing w:before="0" w:after="0"/>
        <w:rPr>
          <w:rFonts w:ascii="Times New Roman" w:hAnsi="Times New Roman"/>
          <w:kern w:val="1"/>
          <w:sz w:val="24"/>
          <w:szCs w:val="24"/>
          <w:lang w:val="en-US"/>
        </w:rPr>
      </w:pPr>
      <w:r w:rsidRPr="00123F59">
        <w:rPr>
          <w:rFonts w:ascii="Times New Roman" w:hAnsi="Times New Roman"/>
          <w:kern w:val="1"/>
          <w:sz w:val="24"/>
          <w:szCs w:val="24"/>
          <w:lang w:val="en-US"/>
        </w:rPr>
        <w:t>Member of VITS (Vision Integrated Transfusion Society)</w:t>
      </w:r>
    </w:p>
    <w:p w:rsidR="00A415BC" w:rsidRDefault="00A415BC" w:rsidP="006B47F3">
      <w:pPr>
        <w:widowControl w:val="0"/>
        <w:autoSpaceDE w:val="0"/>
        <w:spacing w:before="0" w:after="0"/>
        <w:ind w:left="900"/>
        <w:rPr>
          <w:rFonts w:ascii="Times New Roman" w:hAnsi="Times New Roman"/>
          <w:sz w:val="24"/>
          <w:szCs w:val="24"/>
        </w:rPr>
      </w:pPr>
    </w:p>
    <w:p w:rsidR="00A415BC" w:rsidRDefault="00A415BC" w:rsidP="00A415BC">
      <w:pPr>
        <w:widowControl w:val="0"/>
        <w:autoSpaceDE w:val="0"/>
        <w:spacing w:before="0" w:after="0"/>
        <w:ind w:left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A415BC" w:rsidRDefault="00A415BC" w:rsidP="00A415BC">
      <w:pPr>
        <w:tabs>
          <w:tab w:val="left" w:pos="2898"/>
          <w:tab w:val="left" w:pos="8838"/>
        </w:tabs>
        <w:spacing w:after="120"/>
        <w:rPr>
          <w:rFonts w:ascii="Times New Roman" w:hAnsi="Times New Roman"/>
          <w:b/>
          <w:color w:val="000080"/>
          <w:sz w:val="24"/>
          <w:szCs w:val="24"/>
        </w:rPr>
      </w:pPr>
      <w:r>
        <w:rPr>
          <w:rFonts w:ascii="Times New Roman" w:hAnsi="Times New Roman"/>
          <w:b/>
          <w:color w:val="000080"/>
          <w:sz w:val="24"/>
          <w:szCs w:val="24"/>
        </w:rPr>
        <w:t>GRE/TOEFL Scores</w:t>
      </w:r>
    </w:p>
    <w:p w:rsidR="00A415BC" w:rsidRPr="00C92F4A" w:rsidRDefault="00A415BC" w:rsidP="00A415BC">
      <w:pPr>
        <w:widowControl w:val="0"/>
        <w:numPr>
          <w:ilvl w:val="0"/>
          <w:numId w:val="3"/>
        </w:numPr>
        <w:autoSpaceDE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Verbal 146, Quant 165, AWA 2.5</w:t>
      </w:r>
    </w:p>
    <w:p w:rsidR="00A415BC" w:rsidRPr="00C92F4A" w:rsidRDefault="00A415BC" w:rsidP="00A415BC">
      <w:pPr>
        <w:widowControl w:val="0"/>
        <w:numPr>
          <w:ilvl w:val="0"/>
          <w:numId w:val="3"/>
        </w:numPr>
        <w:autoSpaceDE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IELTS </w:t>
      </w:r>
      <w:r w:rsidRPr="008C61F0">
        <w:rPr>
          <w:rFonts w:ascii="Times New Roman" w:hAnsi="Times New Roman"/>
          <w:sz w:val="24"/>
          <w:szCs w:val="24"/>
        </w:rPr>
        <w:t>–</w:t>
      </w:r>
      <w:r w:rsidR="00220723">
        <w:rPr>
          <w:rFonts w:ascii="Times New Roman" w:hAnsi="Times New Roman"/>
          <w:sz w:val="24"/>
          <w:szCs w:val="24"/>
        </w:rPr>
        <w:t xml:space="preserve"> 7</w:t>
      </w:r>
    </w:p>
    <w:p w:rsidR="00A415BC" w:rsidRDefault="00A415BC" w:rsidP="00A415BC">
      <w:pPr>
        <w:widowControl w:val="0"/>
        <w:autoSpaceDE w:val="0"/>
        <w:spacing w:before="0" w:after="0"/>
        <w:ind w:left="900"/>
        <w:rPr>
          <w:rFonts w:ascii="Times New Roman" w:hAnsi="Times New Roman"/>
          <w:sz w:val="24"/>
          <w:szCs w:val="24"/>
        </w:rPr>
      </w:pPr>
    </w:p>
    <w:p w:rsidR="00A415BC" w:rsidRPr="008C61F0" w:rsidRDefault="00A415BC" w:rsidP="00A415BC">
      <w:pPr>
        <w:widowControl w:val="0"/>
        <w:autoSpaceDE w:val="0"/>
        <w:spacing w:before="0" w:after="120"/>
        <w:ind w:left="900"/>
        <w:rPr>
          <w:rFonts w:ascii="Times New Roman" w:hAnsi="Times New Roman"/>
          <w:b/>
          <w:color w:val="000080"/>
          <w:sz w:val="24"/>
          <w:szCs w:val="24"/>
        </w:rPr>
      </w:pPr>
    </w:p>
    <w:p w:rsidR="00A415BC" w:rsidRDefault="00A415BC" w:rsidP="00A415BC">
      <w:pPr>
        <w:tabs>
          <w:tab w:val="left" w:pos="2898"/>
          <w:tab w:val="left" w:pos="8838"/>
        </w:tabs>
        <w:spacing w:after="120"/>
        <w:rPr>
          <w:rFonts w:ascii="Times New Roman" w:hAnsi="Times New Roman"/>
          <w:b/>
          <w:color w:val="000080"/>
          <w:sz w:val="24"/>
          <w:szCs w:val="24"/>
        </w:rPr>
      </w:pPr>
      <w:r>
        <w:rPr>
          <w:rFonts w:ascii="Times New Roman" w:hAnsi="Times New Roman"/>
          <w:b/>
          <w:color w:val="000080"/>
          <w:sz w:val="24"/>
          <w:szCs w:val="24"/>
        </w:rPr>
        <w:t>Areas of Interest</w:t>
      </w:r>
    </w:p>
    <w:p w:rsidR="00A415BC" w:rsidRDefault="00A415BC" w:rsidP="00A415BC">
      <w:pPr>
        <w:widowControl w:val="0"/>
        <w:numPr>
          <w:ilvl w:val="0"/>
          <w:numId w:val="3"/>
        </w:numPr>
        <w:autoSpaceDE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Programming Languages</w:t>
      </w:r>
    </w:p>
    <w:p w:rsidR="00A415BC" w:rsidRDefault="00A415BC" w:rsidP="00A415BC">
      <w:pPr>
        <w:widowControl w:val="0"/>
        <w:numPr>
          <w:ilvl w:val="0"/>
          <w:numId w:val="3"/>
        </w:numPr>
        <w:autoSpaceDE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Operating systems</w:t>
      </w:r>
    </w:p>
    <w:p w:rsidR="00A415BC" w:rsidRDefault="00A415BC" w:rsidP="00A415BC">
      <w:pPr>
        <w:widowControl w:val="0"/>
        <w:numPr>
          <w:ilvl w:val="0"/>
          <w:numId w:val="3"/>
        </w:numPr>
        <w:autoSpaceDE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Computer Networks</w:t>
      </w:r>
    </w:p>
    <w:p w:rsidR="00A415BC" w:rsidRDefault="00A415BC" w:rsidP="00A415BC">
      <w:pPr>
        <w:widowControl w:val="0"/>
        <w:numPr>
          <w:ilvl w:val="0"/>
          <w:numId w:val="3"/>
        </w:numPr>
        <w:autoSpaceDE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Software Engineering</w:t>
      </w:r>
    </w:p>
    <w:p w:rsidR="00A415BC" w:rsidRPr="00161822" w:rsidRDefault="00A415BC" w:rsidP="00A415BC">
      <w:pPr>
        <w:widowControl w:val="0"/>
        <w:autoSpaceDE w:val="0"/>
        <w:spacing w:before="0" w:after="0"/>
        <w:ind w:left="540"/>
        <w:rPr>
          <w:rFonts w:ascii="Times New Roman" w:hAnsi="Times New Roman"/>
          <w:sz w:val="24"/>
          <w:szCs w:val="24"/>
        </w:rPr>
      </w:pPr>
    </w:p>
    <w:p w:rsidR="00A415BC" w:rsidRDefault="00A415BC" w:rsidP="00A415BC">
      <w:pPr>
        <w:tabs>
          <w:tab w:val="left" w:pos="2898"/>
          <w:tab w:val="left" w:pos="8838"/>
        </w:tabs>
        <w:spacing w:after="120"/>
        <w:rPr>
          <w:rFonts w:ascii="Times New Roman" w:hAnsi="Times New Roman"/>
          <w:b/>
          <w:color w:val="000080"/>
          <w:sz w:val="24"/>
          <w:szCs w:val="24"/>
        </w:rPr>
      </w:pPr>
      <w:r>
        <w:rPr>
          <w:rFonts w:ascii="Times New Roman" w:hAnsi="Times New Roman"/>
          <w:b/>
          <w:color w:val="000080"/>
          <w:sz w:val="24"/>
          <w:szCs w:val="24"/>
        </w:rPr>
        <w:t>Personal Details</w:t>
      </w:r>
    </w:p>
    <w:tbl>
      <w:tblPr>
        <w:tblW w:w="0" w:type="auto"/>
        <w:tblInd w:w="-5" w:type="dxa"/>
        <w:tblLayout w:type="fixed"/>
        <w:tblLook w:val="0000"/>
      </w:tblPr>
      <w:tblGrid>
        <w:gridCol w:w="4621"/>
        <w:gridCol w:w="4631"/>
      </w:tblGrid>
      <w:tr w:rsidR="00A415BC" w:rsidTr="00C03D18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15BC" w:rsidRDefault="00A415BC" w:rsidP="00C03D18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imes New Roman" w:hAnsi="Times New Roman"/>
                <w:b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80"/>
                <w:sz w:val="24"/>
                <w:szCs w:val="24"/>
              </w:rPr>
              <w:t xml:space="preserve">Name 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15BC" w:rsidRDefault="00A415BC" w:rsidP="00C03D18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imes New Roman" w:hAnsi="Times New Roman"/>
                <w:b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80"/>
                <w:sz w:val="24"/>
                <w:szCs w:val="24"/>
              </w:rPr>
              <w:t>Syamprasad Sangaraju</w:t>
            </w:r>
          </w:p>
        </w:tc>
      </w:tr>
      <w:tr w:rsidR="00A415BC" w:rsidTr="00C03D18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15BC" w:rsidRDefault="00A415BC" w:rsidP="00C03D18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imes New Roman" w:hAnsi="Times New Roman"/>
                <w:b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80"/>
                <w:sz w:val="24"/>
                <w:szCs w:val="24"/>
              </w:rPr>
              <w:t xml:space="preserve">Father’s Name 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15BC" w:rsidRDefault="00A415BC" w:rsidP="00C03D18">
            <w:pPr>
              <w:tabs>
                <w:tab w:val="left" w:pos="2400"/>
              </w:tabs>
              <w:snapToGrid w:val="0"/>
              <w:spacing w:after="120"/>
              <w:rPr>
                <w:rFonts w:ascii="Times New Roman" w:hAnsi="Times New Roman"/>
                <w:b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80"/>
                <w:sz w:val="24"/>
                <w:szCs w:val="24"/>
              </w:rPr>
              <w:t xml:space="preserve"> S. Narasimha Raju</w:t>
            </w:r>
          </w:p>
        </w:tc>
      </w:tr>
      <w:tr w:rsidR="00A415BC" w:rsidTr="00C03D18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15BC" w:rsidRDefault="00A415BC" w:rsidP="00C03D18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imes New Roman" w:hAnsi="Times New Roman"/>
                <w:b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80"/>
                <w:sz w:val="24"/>
                <w:szCs w:val="24"/>
              </w:rPr>
              <w:t>Gender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15BC" w:rsidRDefault="00A415BC" w:rsidP="00C03D18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imes New Roman" w:hAnsi="Times New Roman"/>
                <w:b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80"/>
                <w:sz w:val="24"/>
                <w:szCs w:val="24"/>
              </w:rPr>
              <w:t>Male</w:t>
            </w:r>
          </w:p>
        </w:tc>
      </w:tr>
      <w:tr w:rsidR="00A415BC" w:rsidTr="00C03D18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15BC" w:rsidRDefault="00A415BC" w:rsidP="00C03D18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imes New Roman" w:hAnsi="Times New Roman"/>
                <w:b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80"/>
                <w:sz w:val="24"/>
                <w:szCs w:val="24"/>
              </w:rPr>
              <w:t>Date of Birth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15BC" w:rsidRDefault="00A415BC" w:rsidP="00C03D18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imes New Roman" w:hAnsi="Times New Roman"/>
                <w:b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80"/>
                <w:sz w:val="24"/>
                <w:szCs w:val="24"/>
              </w:rPr>
              <w:t>27-07-1989</w:t>
            </w:r>
          </w:p>
        </w:tc>
      </w:tr>
      <w:tr w:rsidR="00A415BC" w:rsidTr="00C03D18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15BC" w:rsidRDefault="00A415BC" w:rsidP="00C03D18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imes New Roman" w:hAnsi="Times New Roman"/>
                <w:b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80"/>
                <w:sz w:val="24"/>
                <w:szCs w:val="24"/>
              </w:rPr>
              <w:t>Present Address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15BC" w:rsidRDefault="00A415BC" w:rsidP="00C03D18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imes New Roman" w:hAnsi="Times New Roman"/>
                <w:b/>
                <w:color w:val="000080"/>
                <w:sz w:val="24"/>
                <w:szCs w:val="24"/>
              </w:rPr>
            </w:pPr>
            <w:r w:rsidRPr="00707450">
              <w:rPr>
                <w:rFonts w:ascii="Times New Roman" w:hAnsi="Times New Roman"/>
                <w:b/>
                <w:color w:val="000080"/>
                <w:sz w:val="24"/>
                <w:szCs w:val="24"/>
              </w:rPr>
              <w:t xml:space="preserve">D: No 6/969 C- B12, Lakshmi </w:t>
            </w:r>
            <w:r>
              <w:rPr>
                <w:rFonts w:ascii="Times New Roman" w:hAnsi="Times New Roman"/>
                <w:b/>
                <w:color w:val="000080"/>
                <w:sz w:val="24"/>
                <w:szCs w:val="24"/>
              </w:rPr>
              <w:t>nagar, Noonevari Palli, Rajampet - 516115, Kadapa, AP, India.</w:t>
            </w:r>
          </w:p>
        </w:tc>
      </w:tr>
      <w:tr w:rsidR="00A415BC" w:rsidTr="00C03D18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15BC" w:rsidRDefault="00A415BC" w:rsidP="00C03D18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imes New Roman" w:hAnsi="Times New Roman"/>
                <w:b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80"/>
                <w:sz w:val="24"/>
                <w:szCs w:val="24"/>
              </w:rPr>
              <w:t>Permanent Address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15BC" w:rsidRDefault="00A415BC" w:rsidP="00C03D18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imes New Roman" w:hAnsi="Times New Roman"/>
                <w:b/>
                <w:color w:val="000080"/>
                <w:sz w:val="24"/>
                <w:szCs w:val="24"/>
              </w:rPr>
            </w:pPr>
            <w:r w:rsidRPr="00707450">
              <w:rPr>
                <w:rFonts w:ascii="Times New Roman" w:hAnsi="Times New Roman"/>
                <w:b/>
                <w:color w:val="000080"/>
                <w:sz w:val="24"/>
                <w:szCs w:val="24"/>
              </w:rPr>
              <w:t xml:space="preserve">D: No 6/969 C- B12, Lakshmi </w:t>
            </w:r>
            <w:r>
              <w:rPr>
                <w:rFonts w:ascii="Times New Roman" w:hAnsi="Times New Roman"/>
                <w:b/>
                <w:color w:val="000080"/>
                <w:sz w:val="24"/>
                <w:szCs w:val="24"/>
              </w:rPr>
              <w:t>nagar, Noonevari Palli, Rajampet - 516115, Kadapa, AP, India.</w:t>
            </w:r>
          </w:p>
        </w:tc>
      </w:tr>
      <w:tr w:rsidR="00A415BC" w:rsidTr="00C03D18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15BC" w:rsidRDefault="00A415BC" w:rsidP="00C03D18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imes New Roman" w:hAnsi="Times New Roman"/>
                <w:b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80"/>
                <w:sz w:val="24"/>
                <w:szCs w:val="24"/>
              </w:rPr>
              <w:t>Languages known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15BC" w:rsidRDefault="00A415BC" w:rsidP="00C03D18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imes New Roman" w:hAnsi="Times New Roman"/>
                <w:b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80"/>
                <w:sz w:val="24"/>
                <w:szCs w:val="24"/>
              </w:rPr>
              <w:t>English, Hindi and Telugu</w:t>
            </w:r>
          </w:p>
        </w:tc>
      </w:tr>
    </w:tbl>
    <w:p w:rsidR="00A66743" w:rsidRDefault="00A66743" w:rsidP="00A415BC">
      <w:pPr>
        <w:tabs>
          <w:tab w:val="left" w:pos="2898"/>
          <w:tab w:val="left" w:pos="8838"/>
        </w:tabs>
        <w:spacing w:after="120"/>
        <w:rPr>
          <w:rFonts w:ascii="Times New Roman" w:hAnsi="Times New Roman"/>
          <w:b/>
          <w:color w:val="000080"/>
          <w:sz w:val="24"/>
          <w:szCs w:val="24"/>
        </w:rPr>
      </w:pPr>
      <w:bookmarkStart w:id="0" w:name="_GoBack"/>
      <w:bookmarkEnd w:id="0"/>
    </w:p>
    <w:p w:rsidR="00A415BC" w:rsidRDefault="00A415BC" w:rsidP="00A415BC">
      <w:pPr>
        <w:tabs>
          <w:tab w:val="left" w:pos="2898"/>
          <w:tab w:val="left" w:pos="8838"/>
        </w:tabs>
        <w:spacing w:after="120"/>
        <w:rPr>
          <w:rFonts w:ascii="Times New Roman" w:hAnsi="Times New Roman"/>
          <w:b/>
          <w:color w:val="000080"/>
          <w:sz w:val="24"/>
          <w:szCs w:val="24"/>
        </w:rPr>
      </w:pPr>
      <w:r>
        <w:rPr>
          <w:rFonts w:ascii="Times New Roman" w:hAnsi="Times New Roman"/>
          <w:b/>
          <w:color w:val="000080"/>
          <w:sz w:val="24"/>
          <w:szCs w:val="24"/>
        </w:rPr>
        <w:t>References</w:t>
      </w:r>
    </w:p>
    <w:p w:rsidR="00A415BC" w:rsidRDefault="00A415BC" w:rsidP="00A415BC">
      <w:pPr>
        <w:numPr>
          <w:ilvl w:val="0"/>
          <w:numId w:val="2"/>
        </w:num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J.V.Rao, Professor, </w:t>
      </w:r>
      <w:r>
        <w:rPr>
          <w:rFonts w:ascii="Times New Roman" w:hAnsi="Times New Roman"/>
          <w:bCs/>
          <w:sz w:val="24"/>
          <w:szCs w:val="24"/>
        </w:rPr>
        <w:t>Electronics and Communication Engineering Department</w:t>
      </w:r>
      <w:r>
        <w:rPr>
          <w:rFonts w:ascii="Times New Roman" w:hAnsi="Times New Roman"/>
          <w:sz w:val="24"/>
          <w:szCs w:val="24"/>
        </w:rPr>
        <w:t>, VITS, Hyderabad, India.</w:t>
      </w:r>
    </w:p>
    <w:p w:rsidR="00A415BC" w:rsidRDefault="00A415BC" w:rsidP="00A415BC">
      <w:pPr>
        <w:spacing w:before="0"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Email Id: </w:t>
      </w:r>
      <w:hyperlink r:id="rId5" w:history="1">
        <w:r w:rsidRPr="00046DC0">
          <w:rPr>
            <w:rStyle w:val="Hyperlink"/>
          </w:rPr>
          <w:t>jvrao@vignanits.ac.in</w:t>
        </w:r>
      </w:hyperlink>
    </w:p>
    <w:p w:rsidR="00A415BC" w:rsidRPr="005703AB" w:rsidRDefault="00A415BC" w:rsidP="00A415BC">
      <w:pPr>
        <w:numPr>
          <w:ilvl w:val="0"/>
          <w:numId w:val="2"/>
        </w:num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A.Narmada, Professor, </w:t>
      </w:r>
      <w:r>
        <w:rPr>
          <w:rFonts w:ascii="Times New Roman" w:hAnsi="Times New Roman"/>
          <w:bCs/>
          <w:sz w:val="24"/>
          <w:szCs w:val="24"/>
        </w:rPr>
        <w:t>Electronics and Communication Engineering Department</w:t>
      </w:r>
      <w:r>
        <w:rPr>
          <w:rFonts w:ascii="Times New Roman" w:hAnsi="Times New Roman"/>
          <w:sz w:val="24"/>
          <w:szCs w:val="24"/>
        </w:rPr>
        <w:t>, VITS, Hyderabad, India.</w:t>
      </w:r>
      <w:r w:rsidRPr="005703AB">
        <w:rPr>
          <w:rFonts w:ascii="Times New Roman" w:hAnsi="Times New Roman"/>
          <w:sz w:val="24"/>
          <w:szCs w:val="24"/>
        </w:rPr>
        <w:t xml:space="preserve"> </w:t>
      </w:r>
    </w:p>
    <w:p w:rsidR="00A415BC" w:rsidRDefault="00A415BC" w:rsidP="00A415BC">
      <w:pPr>
        <w:spacing w:before="0"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Email Id: </w:t>
      </w:r>
      <w:hyperlink r:id="rId6" w:history="1">
        <w:r w:rsidRPr="00046DC0">
          <w:rPr>
            <w:rStyle w:val="Hyperlink"/>
          </w:rPr>
          <w:t>a.narmada@ieee.org</w:t>
        </w:r>
      </w:hyperlink>
    </w:p>
    <w:p w:rsidR="00A415BC" w:rsidRDefault="00A415BC" w:rsidP="00A415BC">
      <w:pPr>
        <w:numPr>
          <w:ilvl w:val="0"/>
          <w:numId w:val="2"/>
        </w:numPr>
        <w:spacing w:before="0" w:after="0"/>
        <w:rPr>
          <w:rFonts w:ascii="Times New Roman" w:hAnsi="Times New Roman"/>
          <w:sz w:val="24"/>
          <w:szCs w:val="24"/>
        </w:rPr>
      </w:pPr>
      <w:r w:rsidRPr="00E07335">
        <w:rPr>
          <w:rFonts w:ascii="Times New Roman" w:hAnsi="Times New Roman"/>
          <w:sz w:val="24"/>
          <w:szCs w:val="24"/>
        </w:rPr>
        <w:t>C.Venkateshwarlu</w:t>
      </w:r>
      <w:r>
        <w:rPr>
          <w:rFonts w:ascii="Times New Roman" w:hAnsi="Times New Roman"/>
          <w:sz w:val="24"/>
          <w:szCs w:val="24"/>
        </w:rPr>
        <w:t>, Team Lead, ADP Hyderabad, India.</w:t>
      </w:r>
    </w:p>
    <w:p w:rsidR="00A415BC" w:rsidRDefault="00A415BC" w:rsidP="00A415BC">
      <w:pPr>
        <w:spacing w:before="0" w:after="0"/>
        <w:ind w:left="720"/>
        <w:rPr>
          <w:rFonts w:ascii="Times New Roman" w:hAnsi="Times New Roman"/>
          <w:b/>
          <w:color w:val="00008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Email Id: </w:t>
      </w:r>
      <w:hyperlink r:id="rId7" w:tgtFrame="_blank" w:history="1">
        <w:r>
          <w:rPr>
            <w:rStyle w:val="Hyperlink"/>
            <w:rFonts w:cs="Arial"/>
            <w:color w:val="1155CC"/>
            <w:sz w:val="20"/>
            <w:shd w:val="clear" w:color="auto" w:fill="FFFFFF"/>
          </w:rPr>
          <w:t>Venkateshwarlu.Charagondla@adp.com</w:t>
        </w:r>
      </w:hyperlink>
    </w:p>
    <w:p w:rsidR="00A415BC" w:rsidRDefault="00A415BC" w:rsidP="00A415BC">
      <w:pPr>
        <w:tabs>
          <w:tab w:val="left" w:pos="2898"/>
          <w:tab w:val="left" w:pos="8838"/>
        </w:tabs>
        <w:spacing w:after="120"/>
        <w:rPr>
          <w:rFonts w:ascii="Times New Roman" w:hAnsi="Times New Roman"/>
          <w:b/>
          <w:color w:val="000080"/>
          <w:sz w:val="24"/>
          <w:szCs w:val="24"/>
        </w:rPr>
      </w:pPr>
    </w:p>
    <w:p w:rsidR="00A415BC" w:rsidRDefault="00A415BC" w:rsidP="00A415BC">
      <w:pPr>
        <w:tabs>
          <w:tab w:val="left" w:pos="2898"/>
          <w:tab w:val="left" w:pos="8838"/>
        </w:tabs>
        <w:spacing w:after="120"/>
        <w:rPr>
          <w:rFonts w:ascii="Verdana" w:hAnsi="Verdana" w:cs="Arial"/>
          <w:b/>
          <w:color w:val="000080"/>
          <w:sz w:val="20"/>
        </w:rPr>
      </w:pPr>
      <w:r>
        <w:rPr>
          <w:rFonts w:ascii="Verdana" w:hAnsi="Verdana" w:cs="Arial"/>
          <w:b/>
          <w:color w:val="000080"/>
          <w:sz w:val="20"/>
        </w:rPr>
        <w:t>Declaration</w:t>
      </w:r>
    </w:p>
    <w:p w:rsidR="00A415BC" w:rsidRDefault="00A415BC" w:rsidP="00A415BC">
      <w:pPr>
        <w:ind w:left="36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 hereby declare that the above furnished particulars are true to the best of my knowledge and proper references can be submitted when required.</w:t>
      </w:r>
    </w:p>
    <w:p w:rsidR="00A415BC" w:rsidRDefault="00A415BC" w:rsidP="00A415BC">
      <w:pPr>
        <w:tabs>
          <w:tab w:val="left" w:pos="2898"/>
          <w:tab w:val="left" w:pos="8838"/>
        </w:tabs>
        <w:spacing w:after="120"/>
        <w:rPr>
          <w:rFonts w:ascii="Verdana" w:hAnsi="Verdana" w:cs="Arial"/>
          <w:b/>
          <w:color w:val="000080"/>
          <w:sz w:val="20"/>
        </w:rPr>
      </w:pPr>
    </w:p>
    <w:p w:rsidR="00A415BC" w:rsidRDefault="00A415BC" w:rsidP="00A415BC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                          </w:t>
      </w:r>
    </w:p>
    <w:p w:rsidR="00A415BC" w:rsidRDefault="00A415BC" w:rsidP="00A415BC">
      <w:pPr>
        <w:rPr>
          <w:rFonts w:ascii="Verdana" w:hAnsi="Verdana"/>
        </w:rPr>
      </w:pPr>
    </w:p>
    <w:p w:rsidR="00A415BC" w:rsidRDefault="00A415BC" w:rsidP="00A415BC">
      <w:pPr>
        <w:ind w:left="5040"/>
        <w:rPr>
          <w:rFonts w:ascii="Verdana" w:hAnsi="Verdana"/>
          <w:sz w:val="20"/>
        </w:rPr>
      </w:pPr>
      <w:r>
        <w:rPr>
          <w:rFonts w:ascii="Verdana" w:hAnsi="Verdana"/>
        </w:rPr>
        <w:t xml:space="preserve">                  </w:t>
      </w:r>
      <w:r>
        <w:rPr>
          <w:rFonts w:ascii="Verdana" w:hAnsi="Verdana"/>
          <w:sz w:val="20"/>
        </w:rPr>
        <w:t>SYAMPRASAD SANGARAJU</w:t>
      </w:r>
    </w:p>
    <w:p w:rsidR="00A415BC" w:rsidRDefault="00A415BC"/>
    <w:sectPr w:rsidR="00A415BC" w:rsidSect="00B46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Times New Roman"/>
        <w:b/>
        <w:i/>
        <w:caps w:val="0"/>
        <w:smallCaps w:val="0"/>
        <w:strike w:val="0"/>
        <w:dstrike w:val="0"/>
        <w:outline w:val="0"/>
        <w:shadow w:val="0"/>
      </w:rPr>
    </w:lvl>
  </w:abstractNum>
  <w:abstractNum w:abstractNumId="2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1CE8"/>
    <w:rsid w:val="0001524B"/>
    <w:rsid w:val="00051CE8"/>
    <w:rsid w:val="000B3BD8"/>
    <w:rsid w:val="00123F59"/>
    <w:rsid w:val="001A4D17"/>
    <w:rsid w:val="00220723"/>
    <w:rsid w:val="00223560"/>
    <w:rsid w:val="0024677B"/>
    <w:rsid w:val="00283FB4"/>
    <w:rsid w:val="002B3B90"/>
    <w:rsid w:val="00325AEF"/>
    <w:rsid w:val="003E5560"/>
    <w:rsid w:val="00433B10"/>
    <w:rsid w:val="004A1C85"/>
    <w:rsid w:val="004B7639"/>
    <w:rsid w:val="004E17AD"/>
    <w:rsid w:val="00536EC1"/>
    <w:rsid w:val="005434EF"/>
    <w:rsid w:val="005D29EF"/>
    <w:rsid w:val="006003EF"/>
    <w:rsid w:val="00686A9D"/>
    <w:rsid w:val="006969C8"/>
    <w:rsid w:val="006B47F3"/>
    <w:rsid w:val="007163F6"/>
    <w:rsid w:val="00767499"/>
    <w:rsid w:val="0077358B"/>
    <w:rsid w:val="008638AA"/>
    <w:rsid w:val="00884CA7"/>
    <w:rsid w:val="00885434"/>
    <w:rsid w:val="00890B26"/>
    <w:rsid w:val="00901E36"/>
    <w:rsid w:val="009231D5"/>
    <w:rsid w:val="0096372E"/>
    <w:rsid w:val="009D113C"/>
    <w:rsid w:val="009E086E"/>
    <w:rsid w:val="00A415BC"/>
    <w:rsid w:val="00A66743"/>
    <w:rsid w:val="00A83232"/>
    <w:rsid w:val="00B03258"/>
    <w:rsid w:val="00B07368"/>
    <w:rsid w:val="00B275CD"/>
    <w:rsid w:val="00B4675B"/>
    <w:rsid w:val="00BB0D43"/>
    <w:rsid w:val="00C05387"/>
    <w:rsid w:val="00CF72DC"/>
    <w:rsid w:val="00D67930"/>
    <w:rsid w:val="00DD3A57"/>
    <w:rsid w:val="00E2782A"/>
    <w:rsid w:val="00E333D6"/>
    <w:rsid w:val="00E77C34"/>
    <w:rsid w:val="00ED3BEF"/>
    <w:rsid w:val="00EF72B2"/>
    <w:rsid w:val="00F1444C"/>
    <w:rsid w:val="00F43245"/>
    <w:rsid w:val="00F55DB6"/>
    <w:rsid w:val="00FB218E"/>
    <w:rsid w:val="00FE6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930"/>
    <w:pPr>
      <w:suppressAutoHyphen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qFormat/>
    <w:rsid w:val="00D67930"/>
    <w:pPr>
      <w:suppressLineNumbers/>
      <w:spacing w:before="120" w:after="120"/>
    </w:pPr>
    <w:rPr>
      <w:i/>
      <w:iCs/>
      <w:sz w:val="24"/>
      <w:szCs w:val="24"/>
    </w:rPr>
  </w:style>
  <w:style w:type="paragraph" w:styleId="Header">
    <w:name w:val="header"/>
    <w:basedOn w:val="Normal"/>
    <w:link w:val="HeaderChar"/>
    <w:rsid w:val="00D679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67930"/>
    <w:rPr>
      <w:rFonts w:ascii="Arial" w:eastAsia="Times New Roman" w:hAnsi="Arial" w:cs="Times New Roman"/>
      <w:sz w:val="18"/>
      <w:szCs w:val="20"/>
      <w:lang w:val="en-GB" w:eastAsia="ar-SA"/>
    </w:rPr>
  </w:style>
  <w:style w:type="character" w:styleId="Hyperlink">
    <w:name w:val="Hyperlink"/>
    <w:rsid w:val="00A415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37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930"/>
    <w:pPr>
      <w:suppressAutoHyphen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qFormat/>
    <w:rsid w:val="00D67930"/>
    <w:pPr>
      <w:suppressLineNumbers/>
      <w:spacing w:before="120" w:after="120"/>
    </w:pPr>
    <w:rPr>
      <w:i/>
      <w:iCs/>
      <w:sz w:val="24"/>
      <w:szCs w:val="24"/>
    </w:rPr>
  </w:style>
  <w:style w:type="paragraph" w:styleId="Header">
    <w:name w:val="header"/>
    <w:basedOn w:val="Normal"/>
    <w:link w:val="HeaderChar"/>
    <w:rsid w:val="00D679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67930"/>
    <w:rPr>
      <w:rFonts w:ascii="Arial" w:eastAsia="Times New Roman" w:hAnsi="Arial" w:cs="Times New Roman"/>
      <w:sz w:val="18"/>
      <w:szCs w:val="20"/>
      <w:lang w:val="en-GB" w:eastAsia="ar-SA"/>
    </w:rPr>
  </w:style>
  <w:style w:type="character" w:styleId="Hyperlink">
    <w:name w:val="Hyperlink"/>
    <w:rsid w:val="00A415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37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1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enkateshwarlu.Charagondla@ad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.narmada@ieee.org" TargetMode="External"/><Relationship Id="rId5" Type="http://schemas.openxmlformats.org/officeDocument/2006/relationships/hyperlink" Target="mailto:jvrao@vignanits.ac.in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$HY@M</cp:lastModifiedBy>
  <cp:revision>374</cp:revision>
  <dcterms:created xsi:type="dcterms:W3CDTF">2012-11-20T03:11:00Z</dcterms:created>
  <dcterms:modified xsi:type="dcterms:W3CDTF">2013-05-15T19:33:00Z</dcterms:modified>
</cp:coreProperties>
</file>