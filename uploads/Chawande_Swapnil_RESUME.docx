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3FE" w:rsidRPr="003E5076" w:rsidRDefault="003943FE" w:rsidP="003943FE">
      <w:pPr>
        <w:pStyle w:val="Heading2"/>
        <w:keepNext/>
        <w:jc w:val="center"/>
        <w:rPr>
          <w:rFonts w:ascii="Times New Roman" w:hAnsi="Times New Roman" w:cs="Times New Roman"/>
          <w:b/>
          <w:color w:val="000080"/>
          <w:sz w:val="22"/>
          <w:szCs w:val="22"/>
          <w:u w:val="single"/>
        </w:rPr>
      </w:pPr>
      <w:r w:rsidRPr="003E5076">
        <w:rPr>
          <w:rFonts w:ascii="Times New Roman" w:hAnsi="Times New Roman" w:cs="Times New Roman"/>
          <w:b/>
          <w:color w:val="000080"/>
          <w:sz w:val="22"/>
          <w:szCs w:val="22"/>
          <w:u w:val="single"/>
        </w:rPr>
        <w:t>Swapnil P. Chawande</w:t>
      </w:r>
    </w:p>
    <w:p w:rsidR="003943FE" w:rsidRPr="003E5076" w:rsidRDefault="003943FE" w:rsidP="003943FE">
      <w:pPr>
        <w:pStyle w:val="Heading2"/>
        <w:keepNext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proofErr w:type="gramStart"/>
      <w:r w:rsidRPr="003E5076">
        <w:rPr>
          <w:rFonts w:ascii="Times New Roman" w:hAnsi="Times New Roman" w:cs="Times New Roman"/>
          <w:sz w:val="22"/>
          <w:szCs w:val="22"/>
        </w:rPr>
        <w:t xml:space="preserve">701,702 B - Wing, </w:t>
      </w:r>
      <w:proofErr w:type="spellStart"/>
      <w:r w:rsidRPr="003E5076">
        <w:rPr>
          <w:rFonts w:ascii="Times New Roman" w:hAnsi="Times New Roman" w:cs="Times New Roman"/>
          <w:sz w:val="22"/>
          <w:szCs w:val="22"/>
        </w:rPr>
        <w:t>Aruna</w:t>
      </w:r>
      <w:proofErr w:type="spellEnd"/>
      <w:r w:rsidRPr="003E507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5076">
        <w:rPr>
          <w:rFonts w:ascii="Times New Roman" w:hAnsi="Times New Roman" w:cs="Times New Roman"/>
          <w:sz w:val="22"/>
          <w:szCs w:val="22"/>
        </w:rPr>
        <w:t>Smruti</w:t>
      </w:r>
      <w:proofErr w:type="spellEnd"/>
      <w:r w:rsidRPr="003E5076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E5076">
        <w:rPr>
          <w:rFonts w:ascii="Times New Roman" w:hAnsi="Times New Roman" w:cs="Times New Roman"/>
          <w:sz w:val="22"/>
          <w:szCs w:val="22"/>
        </w:rPr>
        <w:t>Ganpati</w:t>
      </w:r>
      <w:proofErr w:type="spellEnd"/>
      <w:r w:rsidRPr="003E507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5076">
        <w:rPr>
          <w:rFonts w:ascii="Times New Roman" w:hAnsi="Times New Roman" w:cs="Times New Roman"/>
          <w:sz w:val="22"/>
          <w:szCs w:val="22"/>
        </w:rPr>
        <w:t>Vihar</w:t>
      </w:r>
      <w:proofErr w:type="spellEnd"/>
      <w:r w:rsidRPr="003E5076">
        <w:rPr>
          <w:rFonts w:ascii="Times New Roman" w:hAnsi="Times New Roman" w:cs="Times New Roman"/>
          <w:sz w:val="22"/>
          <w:szCs w:val="22"/>
        </w:rPr>
        <w:t>,</w:t>
      </w:r>
      <w:r w:rsidR="00B70DB7" w:rsidRPr="003E5076">
        <w:rPr>
          <w:rFonts w:ascii="Times New Roman" w:hAnsi="Times New Roman" w:cs="Times New Roman"/>
          <w:sz w:val="22"/>
          <w:szCs w:val="22"/>
        </w:rPr>
        <w:t xml:space="preserve"> Shree Krishna Nagar, </w:t>
      </w:r>
      <w:proofErr w:type="spellStart"/>
      <w:r w:rsidR="00B70DB7" w:rsidRPr="003E5076">
        <w:rPr>
          <w:rFonts w:ascii="Times New Roman" w:hAnsi="Times New Roman" w:cs="Times New Roman"/>
          <w:sz w:val="22"/>
          <w:szCs w:val="22"/>
        </w:rPr>
        <w:t>Borivali</w:t>
      </w:r>
      <w:proofErr w:type="spellEnd"/>
      <w:r w:rsidR="00B70DB7" w:rsidRPr="003E5076">
        <w:rPr>
          <w:rFonts w:ascii="Times New Roman" w:hAnsi="Times New Roman" w:cs="Times New Roman"/>
          <w:sz w:val="22"/>
          <w:szCs w:val="22"/>
        </w:rPr>
        <w:t xml:space="preserve"> East</w:t>
      </w:r>
      <w:r w:rsidRPr="003E5076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3E5076">
        <w:rPr>
          <w:rFonts w:ascii="Times New Roman" w:hAnsi="Times New Roman" w:cs="Times New Roman"/>
          <w:sz w:val="22"/>
          <w:szCs w:val="22"/>
        </w:rPr>
        <w:t xml:space="preserve"> Mumbai - 66</w:t>
      </w:r>
    </w:p>
    <w:p w:rsidR="00B70DB7" w:rsidRPr="003E5076" w:rsidRDefault="003943FE" w:rsidP="00B70DB7">
      <w:pPr>
        <w:pStyle w:val="Heading2"/>
        <w:keepNext/>
        <w:rPr>
          <w:rFonts w:ascii="Times New Roman" w:hAnsi="Times New Roman" w:cs="Times New Roman"/>
          <w:sz w:val="22"/>
          <w:szCs w:val="22"/>
        </w:rPr>
      </w:pPr>
      <w:r w:rsidRPr="003E5076">
        <w:rPr>
          <w:rFonts w:ascii="Times New Roman" w:hAnsi="Times New Roman" w:cs="Times New Roman"/>
          <w:b/>
          <w:sz w:val="22"/>
          <w:szCs w:val="22"/>
        </w:rPr>
        <w:t>Telephone No:</w:t>
      </w:r>
      <w:r w:rsidRPr="003E5076">
        <w:rPr>
          <w:rFonts w:ascii="Times New Roman" w:hAnsi="Times New Roman" w:cs="Times New Roman"/>
          <w:sz w:val="22"/>
          <w:szCs w:val="22"/>
        </w:rPr>
        <w:t xml:space="preserve"> +91-8097523697</w:t>
      </w:r>
      <w:r w:rsidR="00B70DB7" w:rsidRPr="003E5076">
        <w:rPr>
          <w:rFonts w:ascii="Times New Roman" w:hAnsi="Times New Roman" w:cs="Times New Roman"/>
          <w:sz w:val="22"/>
          <w:szCs w:val="22"/>
        </w:rPr>
        <w:tab/>
      </w:r>
      <w:r w:rsidR="00B70DB7" w:rsidRPr="003E5076">
        <w:rPr>
          <w:rFonts w:ascii="Times New Roman" w:hAnsi="Times New Roman" w:cs="Times New Roman"/>
          <w:sz w:val="22"/>
          <w:szCs w:val="22"/>
        </w:rPr>
        <w:tab/>
      </w:r>
      <w:r w:rsidR="00B70DB7" w:rsidRPr="003E5076">
        <w:rPr>
          <w:rFonts w:ascii="Times New Roman" w:hAnsi="Times New Roman" w:cs="Times New Roman"/>
          <w:sz w:val="22"/>
          <w:szCs w:val="22"/>
        </w:rPr>
        <w:tab/>
      </w:r>
      <w:r w:rsidR="00B70DB7" w:rsidRPr="003E5076">
        <w:rPr>
          <w:rFonts w:ascii="Times New Roman" w:hAnsi="Times New Roman" w:cs="Times New Roman"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sz w:val="22"/>
          <w:szCs w:val="22"/>
        </w:rPr>
        <w:t>Email:</w:t>
      </w:r>
      <w:r w:rsidRPr="003E5076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="00B70DB7" w:rsidRPr="003E5076">
          <w:rPr>
            <w:rFonts w:ascii="Times New Roman" w:hAnsi="Times New Roman" w:cs="Times New Roman"/>
            <w:sz w:val="22"/>
            <w:szCs w:val="22"/>
          </w:rPr>
          <w:t>chawande.swapnil@gmail.com</w:t>
        </w:r>
      </w:hyperlink>
    </w:p>
    <w:p w:rsidR="003943FE" w:rsidRPr="003E5076" w:rsidRDefault="003943FE" w:rsidP="003943FE">
      <w:pPr>
        <w:widowControl/>
        <w:shd w:val="clear" w:color="auto" w:fill="BFBFBF"/>
        <w:autoSpaceDE/>
        <w:autoSpaceDN/>
        <w:adjustRightInd/>
        <w:rPr>
          <w:rFonts w:ascii="Times New Roman" w:hAnsi="Times New Roman" w:cs="Times New Roman"/>
          <w:b/>
          <w:bCs/>
          <w:sz w:val="22"/>
          <w:szCs w:val="22"/>
        </w:rPr>
      </w:pPr>
      <w:r w:rsidRPr="003E5076">
        <w:rPr>
          <w:rFonts w:ascii="Times New Roman" w:hAnsi="Times New Roman" w:cs="Times New Roman"/>
          <w:b/>
          <w:bCs/>
          <w:sz w:val="22"/>
          <w:szCs w:val="22"/>
        </w:rPr>
        <w:t>Career Objectives</w:t>
      </w:r>
    </w:p>
    <w:p w:rsidR="007900DB" w:rsidRPr="003E5076" w:rsidRDefault="00B70DB7" w:rsidP="003943FE">
      <w:pPr>
        <w:widowControl/>
        <w:autoSpaceDE/>
        <w:autoSpaceDN/>
        <w:adjustRightInd/>
        <w:jc w:val="both"/>
        <w:rPr>
          <w:rFonts w:ascii="Times New Roman" w:hAnsi="Times New Roman" w:cs="Times New Roman"/>
          <w:sz w:val="22"/>
          <w:szCs w:val="22"/>
          <w:lang w:val="en-GB"/>
        </w:rPr>
      </w:pPr>
      <w:r w:rsidRPr="003E5076">
        <w:rPr>
          <w:rFonts w:ascii="Times New Roman" w:hAnsi="Times New Roman" w:cs="Times New Roman"/>
          <w:sz w:val="22"/>
          <w:szCs w:val="22"/>
          <w:lang w:val="en-GB"/>
        </w:rPr>
        <w:t>To pursue Masters in Telecommunications</w:t>
      </w:r>
      <w:r w:rsidR="003943FE" w:rsidRPr="003E5076">
        <w:rPr>
          <w:rFonts w:ascii="Times New Roman" w:hAnsi="Times New Roman" w:cs="Times New Roman"/>
          <w:sz w:val="22"/>
          <w:szCs w:val="22"/>
          <w:lang w:val="en-GB"/>
        </w:rPr>
        <w:t xml:space="preserve"> focused to develop skills and build career with emphasis on constant learning, contribution and growth.</w:t>
      </w:r>
    </w:p>
    <w:p w:rsidR="003943FE" w:rsidRPr="003E5076" w:rsidRDefault="003943FE" w:rsidP="003943FE">
      <w:pPr>
        <w:widowControl/>
        <w:shd w:val="clear" w:color="auto" w:fill="BFBFBF"/>
        <w:autoSpaceDE/>
        <w:autoSpaceDN/>
        <w:adjustRightInd/>
        <w:rPr>
          <w:rFonts w:ascii="Times New Roman" w:hAnsi="Times New Roman" w:cs="Times New Roman"/>
          <w:b/>
          <w:bCs/>
          <w:sz w:val="22"/>
          <w:szCs w:val="22"/>
        </w:rPr>
      </w:pPr>
      <w:r w:rsidRPr="003E5076">
        <w:rPr>
          <w:rFonts w:ascii="Times New Roman" w:hAnsi="Times New Roman" w:cs="Times New Roman"/>
          <w:b/>
          <w:bCs/>
          <w:sz w:val="22"/>
          <w:szCs w:val="22"/>
        </w:rPr>
        <w:t>Educational Qualifications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160"/>
        <w:gridCol w:w="3330"/>
        <w:gridCol w:w="1170"/>
        <w:gridCol w:w="990"/>
        <w:gridCol w:w="1710"/>
      </w:tblGrid>
      <w:tr w:rsidR="003943FE" w:rsidRPr="003E5076" w:rsidTr="0088756B">
        <w:tblPrEx>
          <w:tblCellMar>
            <w:top w:w="0" w:type="dxa"/>
            <w:bottom w:w="0" w:type="dxa"/>
          </w:tblCellMar>
        </w:tblPrEx>
        <w:trPr>
          <w:trHeight w:val="279"/>
        </w:trPr>
        <w:tc>
          <w:tcPr>
            <w:tcW w:w="2160" w:type="dxa"/>
            <w:vAlign w:val="center"/>
          </w:tcPr>
          <w:p w:rsidR="003943FE" w:rsidRPr="003E5076" w:rsidRDefault="003943FE" w:rsidP="003943F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Degree</w:t>
            </w:r>
          </w:p>
        </w:tc>
        <w:tc>
          <w:tcPr>
            <w:tcW w:w="3330" w:type="dxa"/>
            <w:vAlign w:val="center"/>
          </w:tcPr>
          <w:p w:rsidR="003943FE" w:rsidRPr="003E5076" w:rsidRDefault="003943FE" w:rsidP="003943F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Institute and University</w:t>
            </w:r>
            <w:r w:rsidRPr="003E50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</w:p>
        </w:tc>
        <w:tc>
          <w:tcPr>
            <w:tcW w:w="1170" w:type="dxa"/>
          </w:tcPr>
          <w:p w:rsidR="003943FE" w:rsidRPr="003E5076" w:rsidRDefault="003943FE" w:rsidP="003943F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Semester</w:t>
            </w:r>
          </w:p>
        </w:tc>
        <w:tc>
          <w:tcPr>
            <w:tcW w:w="990" w:type="dxa"/>
          </w:tcPr>
          <w:p w:rsidR="003943FE" w:rsidRPr="003E5076" w:rsidRDefault="003943FE" w:rsidP="003943F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Year</w:t>
            </w:r>
          </w:p>
        </w:tc>
        <w:tc>
          <w:tcPr>
            <w:tcW w:w="1710" w:type="dxa"/>
            <w:vAlign w:val="center"/>
          </w:tcPr>
          <w:p w:rsidR="003943FE" w:rsidRPr="003E5076" w:rsidRDefault="003943FE" w:rsidP="003943F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b/>
                <w:sz w:val="22"/>
                <w:szCs w:val="22"/>
                <w:lang w:val="en-GB"/>
              </w:rPr>
              <w:t>Percentage</w:t>
            </w:r>
          </w:p>
        </w:tc>
      </w:tr>
      <w:tr w:rsidR="00C57BE6" w:rsidRPr="003E5076" w:rsidTr="0088756B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Bachelor of</w:t>
            </w:r>
          </w:p>
          <w:p w:rsidR="00C57BE6" w:rsidRPr="003E5076" w:rsidRDefault="00C57BE6" w:rsidP="003943F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Engineering –</w:t>
            </w:r>
          </w:p>
          <w:p w:rsidR="00C57BE6" w:rsidRPr="003E5076" w:rsidRDefault="00C57BE6" w:rsidP="003943F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Major in Electronics &amp; Telecommunication</w:t>
            </w:r>
          </w:p>
        </w:tc>
        <w:tc>
          <w:tcPr>
            <w:tcW w:w="33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 xml:space="preserve">Smt. </w:t>
            </w:r>
            <w:proofErr w:type="spellStart"/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Kashibai</w:t>
            </w:r>
            <w:proofErr w:type="spellEnd"/>
            <w:r w:rsidRPr="003E507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Navale</w:t>
            </w:r>
            <w:proofErr w:type="spellEnd"/>
            <w:r w:rsidRPr="003E5076">
              <w:rPr>
                <w:rFonts w:ascii="Times New Roman" w:hAnsi="Times New Roman" w:cs="Times New Roman"/>
                <w:sz w:val="22"/>
                <w:szCs w:val="22"/>
              </w:rPr>
              <w:t xml:space="preserve"> College of Engineering, </w:t>
            </w:r>
            <w:proofErr w:type="spellStart"/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Pune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SEMVIII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2011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62.75%</w:t>
            </w:r>
          </w:p>
        </w:tc>
      </w:tr>
      <w:tr w:rsidR="00C57BE6" w:rsidRPr="003E5076" w:rsidTr="0088756B">
        <w:tblPrEx>
          <w:tblCellMar>
            <w:top w:w="0" w:type="dxa"/>
            <w:bottom w:w="0" w:type="dxa"/>
          </w:tblCellMar>
        </w:tblPrEx>
        <w:trPr>
          <w:trHeight w:val="78"/>
        </w:trPr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SEM VII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2010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57.16%</w:t>
            </w:r>
          </w:p>
        </w:tc>
      </w:tr>
      <w:tr w:rsidR="00C57BE6" w:rsidRPr="003E5076" w:rsidTr="0088756B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SEM VI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2009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48.00%</w:t>
            </w:r>
          </w:p>
        </w:tc>
      </w:tr>
      <w:tr w:rsidR="00C57BE6" w:rsidRPr="003E5076" w:rsidTr="0088756B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i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SEM V</w:t>
            </w:r>
          </w:p>
        </w:tc>
        <w:tc>
          <w:tcPr>
            <w:tcW w:w="9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2008</w:t>
            </w: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52.00%</w:t>
            </w:r>
          </w:p>
        </w:tc>
      </w:tr>
      <w:tr w:rsidR="00C57BE6" w:rsidRPr="003E5076" w:rsidTr="0088756B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SEM IV</w:t>
            </w:r>
          </w:p>
        </w:tc>
        <w:tc>
          <w:tcPr>
            <w:tcW w:w="990" w:type="dxa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2008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49.60%</w:t>
            </w:r>
          </w:p>
        </w:tc>
      </w:tr>
      <w:tr w:rsidR="00C57BE6" w:rsidRPr="003E5076" w:rsidTr="0088756B">
        <w:tblPrEx>
          <w:tblCellMar>
            <w:top w:w="0" w:type="dxa"/>
            <w:bottom w:w="0" w:type="dxa"/>
          </w:tblCellMar>
        </w:tblPrEx>
        <w:trPr>
          <w:trHeight w:val="139"/>
        </w:trPr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i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SEM III</w:t>
            </w:r>
          </w:p>
        </w:tc>
        <w:tc>
          <w:tcPr>
            <w:tcW w:w="990" w:type="dxa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2007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45.86%</w:t>
            </w:r>
          </w:p>
        </w:tc>
      </w:tr>
      <w:tr w:rsidR="00C57BE6" w:rsidRPr="003E5076" w:rsidTr="0088756B">
        <w:tblPrEx>
          <w:tblCellMar>
            <w:top w:w="0" w:type="dxa"/>
            <w:bottom w:w="0" w:type="dxa"/>
          </w:tblCellMar>
        </w:tblPrEx>
        <w:trPr>
          <w:trHeight w:val="251"/>
        </w:trPr>
        <w:tc>
          <w:tcPr>
            <w:tcW w:w="2160" w:type="dxa"/>
            <w:vMerge w:val="restart"/>
            <w:vAlign w:val="center"/>
          </w:tcPr>
          <w:p w:rsidR="00C57BE6" w:rsidRPr="003E5076" w:rsidRDefault="008402F6" w:rsidP="003943F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Diploma in Electronics &amp; Telecommunication</w:t>
            </w:r>
          </w:p>
        </w:tc>
        <w:tc>
          <w:tcPr>
            <w:tcW w:w="3330" w:type="dxa"/>
            <w:vMerge w:val="restart"/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Babasaheb</w:t>
            </w:r>
            <w:proofErr w:type="spellEnd"/>
            <w:r w:rsidRPr="003E507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Gawde</w:t>
            </w:r>
            <w:proofErr w:type="spellEnd"/>
            <w:r w:rsidRPr="003E5076">
              <w:rPr>
                <w:rFonts w:ascii="Times New Roman" w:hAnsi="Times New Roman" w:cs="Times New Roman"/>
                <w:sz w:val="22"/>
                <w:szCs w:val="22"/>
              </w:rPr>
              <w:t xml:space="preserve"> Institute of Technology, </w:t>
            </w:r>
            <w:proofErr w:type="spellStart"/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Pune</w:t>
            </w:r>
            <w:proofErr w:type="spellEnd"/>
          </w:p>
        </w:tc>
        <w:tc>
          <w:tcPr>
            <w:tcW w:w="1170" w:type="dxa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Year 3</w:t>
            </w:r>
          </w:p>
        </w:tc>
        <w:tc>
          <w:tcPr>
            <w:tcW w:w="990" w:type="dxa"/>
            <w:shd w:val="clear" w:color="auto" w:fill="auto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2007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70.88%</w:t>
            </w:r>
          </w:p>
        </w:tc>
      </w:tr>
      <w:tr w:rsidR="00C57BE6" w:rsidRPr="003E5076" w:rsidTr="0088756B">
        <w:tblPrEx>
          <w:tblCellMar>
            <w:top w:w="0" w:type="dxa"/>
            <w:bottom w:w="0" w:type="dxa"/>
          </w:tblCellMar>
        </w:tblPrEx>
        <w:trPr>
          <w:trHeight w:val="89"/>
        </w:trPr>
        <w:tc>
          <w:tcPr>
            <w:tcW w:w="2160" w:type="dxa"/>
            <w:vMerge/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vMerge/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Year 2</w:t>
            </w:r>
          </w:p>
        </w:tc>
        <w:tc>
          <w:tcPr>
            <w:tcW w:w="990" w:type="dxa"/>
            <w:shd w:val="clear" w:color="auto" w:fill="auto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2006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52.96%</w:t>
            </w:r>
          </w:p>
        </w:tc>
      </w:tr>
      <w:tr w:rsidR="00C57BE6" w:rsidRPr="003E5076" w:rsidTr="0088756B">
        <w:tblPrEx>
          <w:tblCellMar>
            <w:top w:w="0" w:type="dxa"/>
            <w:bottom w:w="0" w:type="dxa"/>
          </w:tblCellMar>
        </w:tblPrEx>
        <w:trPr>
          <w:trHeight w:val="64"/>
        </w:trPr>
        <w:tc>
          <w:tcPr>
            <w:tcW w:w="2160" w:type="dxa"/>
            <w:vMerge/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3330" w:type="dxa"/>
            <w:vMerge/>
            <w:vAlign w:val="center"/>
          </w:tcPr>
          <w:p w:rsidR="00C57BE6" w:rsidRPr="003E5076" w:rsidRDefault="00C57BE6" w:rsidP="003943FE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70" w:type="dxa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Year 1</w:t>
            </w:r>
          </w:p>
        </w:tc>
        <w:tc>
          <w:tcPr>
            <w:tcW w:w="990" w:type="dxa"/>
            <w:shd w:val="clear" w:color="auto" w:fill="auto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2005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C57BE6" w:rsidRPr="003E5076" w:rsidRDefault="00C57BE6" w:rsidP="00C57BE6">
            <w:pPr>
              <w:widowControl/>
              <w:autoSpaceDE/>
              <w:autoSpaceDN/>
              <w:adjustRightInd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3E5076">
              <w:rPr>
                <w:rFonts w:ascii="Times New Roman" w:hAnsi="Times New Roman" w:cs="Times New Roman"/>
                <w:sz w:val="22"/>
                <w:szCs w:val="22"/>
              </w:rPr>
              <w:t>62.46%</w:t>
            </w:r>
          </w:p>
        </w:tc>
      </w:tr>
    </w:tbl>
    <w:p w:rsidR="00EC7770" w:rsidRPr="003E5076" w:rsidRDefault="00EC7770" w:rsidP="00EC7770">
      <w:pPr>
        <w:widowControl/>
        <w:shd w:val="clear" w:color="auto" w:fill="BFBFBF"/>
        <w:autoSpaceDE/>
        <w:autoSpaceDN/>
        <w:adjustRightInd/>
        <w:rPr>
          <w:rFonts w:ascii="Times New Roman" w:hAnsi="Times New Roman" w:cs="Times New Roman"/>
          <w:b/>
          <w:bCs/>
          <w:sz w:val="22"/>
          <w:szCs w:val="22"/>
        </w:rPr>
      </w:pPr>
      <w:r w:rsidRPr="003E5076">
        <w:rPr>
          <w:rFonts w:ascii="Times New Roman" w:hAnsi="Times New Roman" w:cs="Times New Roman"/>
          <w:b/>
          <w:bCs/>
          <w:sz w:val="22"/>
          <w:szCs w:val="22"/>
        </w:rPr>
        <w:t>Work Experience</w:t>
      </w:r>
    </w:p>
    <w:p w:rsidR="00E5163E" w:rsidRPr="003E5076" w:rsidRDefault="003E5076" w:rsidP="00E5163E">
      <w:pPr>
        <w:rPr>
          <w:rFonts w:ascii="Times New Roman" w:hAnsi="Times New Roman" w:cs="Times New Roman"/>
          <w:b/>
          <w:sz w:val="22"/>
          <w:szCs w:val="22"/>
        </w:rPr>
      </w:pPr>
      <w:r w:rsidRPr="003E5076">
        <w:rPr>
          <w:rFonts w:ascii="Times New Roman" w:hAnsi="Times New Roman" w:cs="Times New Roman"/>
          <w:b/>
          <w:sz w:val="22"/>
          <w:szCs w:val="22"/>
        </w:rPr>
        <w:t>K.D. Constructions</w:t>
      </w:r>
      <w:r w:rsidRPr="003E5076">
        <w:rPr>
          <w:rFonts w:ascii="Times New Roman" w:hAnsi="Times New Roman" w:cs="Times New Roman"/>
          <w:b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sz w:val="22"/>
          <w:szCs w:val="22"/>
        </w:rPr>
        <w:tab/>
      </w:r>
      <w:r w:rsidR="00E5163E" w:rsidRPr="003E5076">
        <w:rPr>
          <w:rFonts w:ascii="Times New Roman" w:hAnsi="Times New Roman" w:cs="Times New Roman"/>
          <w:b/>
          <w:sz w:val="22"/>
          <w:szCs w:val="22"/>
        </w:rPr>
        <w:tab/>
      </w:r>
      <w:r w:rsidR="00E5163E" w:rsidRPr="003E5076">
        <w:rPr>
          <w:rFonts w:ascii="Times New Roman" w:hAnsi="Times New Roman" w:cs="Times New Roman"/>
          <w:b/>
          <w:sz w:val="22"/>
          <w:szCs w:val="22"/>
        </w:rPr>
        <w:tab/>
      </w:r>
      <w:r w:rsidR="00E5163E" w:rsidRPr="003E5076">
        <w:rPr>
          <w:rFonts w:ascii="Times New Roman" w:hAnsi="Times New Roman" w:cs="Times New Roman"/>
          <w:b/>
          <w:sz w:val="22"/>
          <w:szCs w:val="22"/>
        </w:rPr>
        <w:tab/>
        <w:t>Duration: June 2012 onwards</w:t>
      </w:r>
    </w:p>
    <w:p w:rsidR="00E5163E" w:rsidRPr="003E5076" w:rsidRDefault="00E5163E" w:rsidP="00E5163E">
      <w:pPr>
        <w:rPr>
          <w:rFonts w:ascii="Times New Roman" w:hAnsi="Times New Roman" w:cs="Times New Roman"/>
          <w:b/>
          <w:sz w:val="22"/>
          <w:szCs w:val="22"/>
        </w:rPr>
      </w:pPr>
      <w:r w:rsidRPr="003E5076">
        <w:rPr>
          <w:rFonts w:ascii="Times New Roman" w:hAnsi="Times New Roman" w:cs="Times New Roman"/>
          <w:b/>
          <w:sz w:val="22"/>
          <w:szCs w:val="22"/>
        </w:rPr>
        <w:t>Role:</w:t>
      </w:r>
      <w:r w:rsidRPr="003E5076">
        <w:rPr>
          <w:rFonts w:ascii="Times New Roman" w:hAnsi="Times New Roman" w:cs="Times New Roman"/>
          <w:b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color w:val="0070C0"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color w:val="0070C0"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color w:val="0070C0"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color w:val="0070C0"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color w:val="0070C0"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color w:val="0070C0"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color w:val="0070C0"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sz w:val="22"/>
          <w:szCs w:val="22"/>
        </w:rPr>
        <w:t>Assistant Manager</w:t>
      </w:r>
    </w:p>
    <w:p w:rsidR="00E5163E" w:rsidRPr="003E5076" w:rsidRDefault="00E5163E" w:rsidP="00E5163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3E5076">
        <w:rPr>
          <w:rFonts w:ascii="Times New Roman" w:hAnsi="Times New Roman" w:cs="Times New Roman"/>
          <w:sz w:val="22"/>
          <w:szCs w:val="22"/>
        </w:rPr>
        <w:t>Designing Networks and configuring them as per the requirement</w:t>
      </w:r>
    </w:p>
    <w:p w:rsidR="00E5163E" w:rsidRPr="003E5076" w:rsidRDefault="00E5163E" w:rsidP="00E5163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3E5076">
        <w:rPr>
          <w:rFonts w:ascii="Times New Roman" w:hAnsi="Times New Roman" w:cs="Times New Roman"/>
          <w:sz w:val="22"/>
          <w:szCs w:val="22"/>
        </w:rPr>
        <w:t>Network Monitoring and Link management</w:t>
      </w:r>
    </w:p>
    <w:p w:rsidR="00E5163E" w:rsidRPr="003E5076" w:rsidRDefault="00E5163E" w:rsidP="00E5163E">
      <w:pPr>
        <w:rPr>
          <w:rFonts w:ascii="Times New Roman" w:hAnsi="Times New Roman" w:cs="Times New Roman"/>
          <w:b/>
          <w:sz w:val="22"/>
          <w:szCs w:val="22"/>
        </w:rPr>
      </w:pPr>
      <w:r w:rsidRPr="003E5076">
        <w:rPr>
          <w:rFonts w:ascii="Times New Roman" w:hAnsi="Times New Roman" w:cs="Times New Roman"/>
          <w:b/>
          <w:sz w:val="22"/>
          <w:szCs w:val="22"/>
        </w:rPr>
        <w:t xml:space="preserve">Swami Krupa Developers </w:t>
      </w:r>
      <w:r w:rsidRPr="003E5076">
        <w:rPr>
          <w:rFonts w:ascii="Times New Roman" w:hAnsi="Times New Roman" w:cs="Times New Roman"/>
          <w:b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sz w:val="22"/>
          <w:szCs w:val="22"/>
        </w:rPr>
        <w:tab/>
        <w:t xml:space="preserve">Duration: June 2011 - May 2012 </w:t>
      </w:r>
    </w:p>
    <w:p w:rsidR="00E5163E" w:rsidRPr="003E5076" w:rsidRDefault="00E5163E" w:rsidP="00E5163E">
      <w:pPr>
        <w:rPr>
          <w:rFonts w:ascii="Times New Roman" w:hAnsi="Times New Roman" w:cs="Times New Roman"/>
          <w:b/>
          <w:sz w:val="22"/>
          <w:szCs w:val="22"/>
        </w:rPr>
      </w:pPr>
      <w:r w:rsidRPr="003E5076">
        <w:rPr>
          <w:rFonts w:ascii="Times New Roman" w:hAnsi="Times New Roman" w:cs="Times New Roman"/>
          <w:b/>
          <w:sz w:val="22"/>
          <w:szCs w:val="22"/>
        </w:rPr>
        <w:t>Role:</w:t>
      </w:r>
      <w:r w:rsidRPr="003E5076">
        <w:rPr>
          <w:rFonts w:ascii="Times New Roman" w:hAnsi="Times New Roman" w:cs="Times New Roman"/>
          <w:b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sz w:val="22"/>
          <w:szCs w:val="22"/>
        </w:rPr>
        <w:tab/>
      </w:r>
      <w:r w:rsidRPr="003E5076">
        <w:rPr>
          <w:rFonts w:ascii="Times New Roman" w:hAnsi="Times New Roman" w:cs="Times New Roman"/>
          <w:b/>
          <w:sz w:val="22"/>
          <w:szCs w:val="22"/>
        </w:rPr>
        <w:tab/>
        <w:t>Network Engineer</w:t>
      </w:r>
    </w:p>
    <w:p w:rsidR="00E5163E" w:rsidRPr="003E5076" w:rsidRDefault="00E5163E" w:rsidP="00E5163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3E5076">
        <w:rPr>
          <w:rFonts w:ascii="Times New Roman" w:hAnsi="Times New Roman" w:cs="Times New Roman"/>
          <w:sz w:val="22"/>
          <w:szCs w:val="22"/>
        </w:rPr>
        <w:t>Established intercom facility between different owners in the society</w:t>
      </w:r>
    </w:p>
    <w:p w:rsidR="00E5163E" w:rsidRPr="003E5076" w:rsidRDefault="00E5163E" w:rsidP="00E5163E">
      <w:pPr>
        <w:numPr>
          <w:ilvl w:val="0"/>
          <w:numId w:val="41"/>
        </w:numPr>
        <w:rPr>
          <w:rFonts w:ascii="Times New Roman" w:hAnsi="Times New Roman" w:cs="Times New Roman"/>
          <w:sz w:val="22"/>
          <w:szCs w:val="22"/>
        </w:rPr>
      </w:pPr>
      <w:r w:rsidRPr="003E5076">
        <w:rPr>
          <w:rFonts w:ascii="Times New Roman" w:hAnsi="Times New Roman" w:cs="Times New Roman"/>
          <w:sz w:val="22"/>
          <w:szCs w:val="22"/>
        </w:rPr>
        <w:t xml:space="preserve">Deploying, configuring and </w:t>
      </w:r>
      <w:hyperlink r:id="rId6" w:tooltip="Network monitoring" w:history="1">
        <w:r w:rsidRPr="003E5076">
          <w:rPr>
            <w:rFonts w:ascii="Times New Roman" w:hAnsi="Times New Roman" w:cs="Times New Roman"/>
            <w:sz w:val="22"/>
            <w:szCs w:val="22"/>
          </w:rPr>
          <w:t>monitoring</w:t>
        </w:r>
      </w:hyperlink>
      <w:r w:rsidRPr="003E5076">
        <w:rPr>
          <w:rFonts w:ascii="Times New Roman" w:hAnsi="Times New Roman" w:cs="Times New Roman"/>
          <w:sz w:val="22"/>
          <w:szCs w:val="22"/>
        </w:rPr>
        <w:t xml:space="preserve"> active </w:t>
      </w:r>
      <w:hyperlink r:id="rId7" w:tooltip="Data network" w:history="1">
        <w:r w:rsidRPr="003E5076">
          <w:rPr>
            <w:rFonts w:ascii="Times New Roman" w:hAnsi="Times New Roman" w:cs="Times New Roman"/>
            <w:sz w:val="22"/>
            <w:szCs w:val="22"/>
          </w:rPr>
          <w:t>data network</w:t>
        </w:r>
      </w:hyperlink>
      <w:r w:rsidRPr="003E5076">
        <w:rPr>
          <w:rFonts w:ascii="Times New Roman" w:hAnsi="Times New Roman" w:cs="Times New Roman"/>
          <w:sz w:val="22"/>
          <w:szCs w:val="22"/>
        </w:rPr>
        <w:t xml:space="preserve"> or </w:t>
      </w:r>
      <w:hyperlink r:id="rId8" w:tooltip="Converged infrastructure" w:history="1">
        <w:r w:rsidRPr="003E5076">
          <w:rPr>
            <w:rFonts w:ascii="Times New Roman" w:hAnsi="Times New Roman" w:cs="Times New Roman"/>
            <w:sz w:val="22"/>
            <w:szCs w:val="22"/>
          </w:rPr>
          <w:t>converged infrastructure</w:t>
        </w:r>
      </w:hyperlink>
    </w:p>
    <w:p w:rsidR="003943FE" w:rsidRPr="003E5076" w:rsidRDefault="00383A6F" w:rsidP="007900DB">
      <w:pPr>
        <w:widowControl/>
        <w:shd w:val="clear" w:color="auto" w:fill="BFBFBF"/>
        <w:autoSpaceDE/>
        <w:autoSpaceDN/>
        <w:adjustRightInd/>
        <w:rPr>
          <w:rFonts w:ascii="Times New Roman" w:hAnsi="Times New Roman" w:cs="Times New Roman"/>
          <w:b/>
          <w:bCs/>
          <w:sz w:val="22"/>
          <w:szCs w:val="22"/>
        </w:rPr>
      </w:pPr>
      <w:r w:rsidRPr="003E5076">
        <w:rPr>
          <w:rFonts w:ascii="Times New Roman" w:hAnsi="Times New Roman" w:cs="Times New Roman"/>
          <w:b/>
          <w:bCs/>
          <w:sz w:val="22"/>
          <w:szCs w:val="22"/>
        </w:rPr>
        <w:t>Co - Curricular Activities</w:t>
      </w:r>
    </w:p>
    <w:p w:rsidR="00383A6F" w:rsidRPr="003E5076" w:rsidRDefault="00383A6F" w:rsidP="00383A6F">
      <w:pPr>
        <w:rPr>
          <w:rFonts w:ascii="Times New Roman" w:hAnsi="Times New Roman" w:cs="Times New Roman"/>
          <w:b/>
          <w:i/>
          <w:sz w:val="22"/>
          <w:szCs w:val="22"/>
          <w:u w:val="single"/>
        </w:rPr>
      </w:pPr>
      <w:r w:rsidRPr="003E5076">
        <w:rPr>
          <w:rFonts w:ascii="Times New Roman" w:hAnsi="Times New Roman" w:cs="Times New Roman"/>
          <w:b/>
          <w:i/>
          <w:sz w:val="22"/>
          <w:szCs w:val="22"/>
          <w:u w:val="single"/>
        </w:rPr>
        <w:t>Projects:</w:t>
      </w:r>
    </w:p>
    <w:p w:rsidR="0088756B" w:rsidRPr="003E5076" w:rsidRDefault="0088756B" w:rsidP="0088756B">
      <w:pPr>
        <w:numPr>
          <w:ilvl w:val="0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3E5076">
        <w:rPr>
          <w:rFonts w:ascii="Times New Roman" w:hAnsi="Times New Roman" w:cs="Times New Roman"/>
          <w:b/>
          <w:sz w:val="22"/>
          <w:szCs w:val="22"/>
        </w:rPr>
        <w:t>“Parameters Evaluation based Quality of Service in a Communication Network”</w:t>
      </w:r>
      <w:r w:rsidRPr="003E5076">
        <w:rPr>
          <w:rFonts w:ascii="Times New Roman" w:hAnsi="Times New Roman" w:cs="Times New Roman"/>
          <w:b/>
          <w:sz w:val="22"/>
          <w:szCs w:val="22"/>
        </w:rPr>
        <w:tab/>
      </w:r>
      <w:r w:rsidRPr="003E5076">
        <w:rPr>
          <w:rFonts w:ascii="Times New Roman" w:hAnsi="Times New Roman" w:cs="Times New Roman"/>
          <w:sz w:val="22"/>
          <w:szCs w:val="22"/>
        </w:rPr>
        <w:t xml:space="preserve">                 Technology Used:</w:t>
      </w:r>
      <w:r w:rsidRPr="003E5076">
        <w:rPr>
          <w:rFonts w:ascii="Times New Roman" w:hAnsi="Times New Roman" w:cs="Times New Roman"/>
          <w:sz w:val="22"/>
          <w:szCs w:val="22"/>
        </w:rPr>
        <w:tab/>
        <w:t xml:space="preserve">Networking, Communication, JAVA   </w:t>
      </w:r>
    </w:p>
    <w:p w:rsidR="0088756B" w:rsidRPr="003E5076" w:rsidRDefault="0088756B" w:rsidP="0088756B">
      <w:pPr>
        <w:numPr>
          <w:ilvl w:val="0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3E5076">
        <w:rPr>
          <w:rFonts w:ascii="Times New Roman" w:hAnsi="Times New Roman" w:cs="Times New Roman"/>
          <w:b/>
          <w:bCs/>
          <w:sz w:val="22"/>
          <w:szCs w:val="22"/>
        </w:rPr>
        <w:t>“Automatic Time Table System</w:t>
      </w:r>
    </w:p>
    <w:p w:rsidR="0088756B" w:rsidRPr="003E5076" w:rsidRDefault="0088756B" w:rsidP="0088756B">
      <w:pPr>
        <w:ind w:left="324" w:firstLine="360"/>
        <w:rPr>
          <w:rFonts w:ascii="Times New Roman" w:hAnsi="Times New Roman" w:cs="Times New Roman"/>
          <w:bCs/>
          <w:sz w:val="22"/>
          <w:szCs w:val="22"/>
        </w:rPr>
      </w:pPr>
      <w:r w:rsidRPr="003E5076">
        <w:rPr>
          <w:rFonts w:ascii="Times New Roman" w:hAnsi="Times New Roman" w:cs="Times New Roman"/>
          <w:bCs/>
          <w:sz w:val="22"/>
          <w:szCs w:val="22"/>
        </w:rPr>
        <w:t>Technology Used:</w:t>
      </w:r>
      <w:r w:rsidRPr="003E5076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E5076">
        <w:rPr>
          <w:rFonts w:ascii="Times New Roman" w:hAnsi="Times New Roman" w:cs="Times New Roman"/>
          <w:bCs/>
          <w:sz w:val="22"/>
          <w:szCs w:val="22"/>
        </w:rPr>
        <w:t>Assembly Language 8051</w:t>
      </w:r>
    </w:p>
    <w:p w:rsidR="0088756B" w:rsidRPr="003E5076" w:rsidRDefault="0088756B" w:rsidP="0088756B">
      <w:pPr>
        <w:numPr>
          <w:ilvl w:val="0"/>
          <w:numId w:val="36"/>
        </w:numPr>
        <w:rPr>
          <w:rFonts w:ascii="Times New Roman" w:hAnsi="Times New Roman" w:cs="Times New Roman"/>
          <w:sz w:val="22"/>
          <w:szCs w:val="22"/>
        </w:rPr>
      </w:pPr>
      <w:r w:rsidRPr="003E5076">
        <w:rPr>
          <w:rFonts w:ascii="Times New Roman" w:hAnsi="Times New Roman" w:cs="Times New Roman"/>
          <w:sz w:val="22"/>
          <w:szCs w:val="22"/>
        </w:rPr>
        <w:t>“</w:t>
      </w:r>
      <w:r w:rsidRPr="003E5076">
        <w:rPr>
          <w:rFonts w:ascii="Times New Roman" w:hAnsi="Times New Roman" w:cs="Times New Roman"/>
          <w:b/>
          <w:bCs/>
          <w:sz w:val="22"/>
          <w:szCs w:val="22"/>
        </w:rPr>
        <w:t xml:space="preserve">Touch Screen Monitor Simulation” </w:t>
      </w:r>
    </w:p>
    <w:p w:rsidR="0088756B" w:rsidRPr="003E5076" w:rsidRDefault="0088756B" w:rsidP="00EC7770">
      <w:pPr>
        <w:ind w:left="324" w:firstLine="360"/>
        <w:rPr>
          <w:rFonts w:ascii="Times New Roman" w:hAnsi="Times New Roman" w:cs="Times New Roman"/>
          <w:bCs/>
          <w:sz w:val="22"/>
          <w:szCs w:val="22"/>
        </w:rPr>
      </w:pPr>
      <w:r w:rsidRPr="003E5076">
        <w:rPr>
          <w:rFonts w:ascii="Times New Roman" w:hAnsi="Times New Roman" w:cs="Times New Roman"/>
          <w:bCs/>
          <w:sz w:val="22"/>
          <w:szCs w:val="22"/>
        </w:rPr>
        <w:t>Technology Used:</w:t>
      </w:r>
      <w:r w:rsidRPr="003E5076">
        <w:rPr>
          <w:rFonts w:ascii="Times New Roman" w:hAnsi="Times New Roman" w:cs="Times New Roman"/>
          <w:bCs/>
          <w:sz w:val="22"/>
          <w:szCs w:val="22"/>
        </w:rPr>
        <w:tab/>
        <w:t xml:space="preserve">Assembly Language 8051, Visual Basic  </w:t>
      </w:r>
    </w:p>
    <w:p w:rsidR="0088756B" w:rsidRPr="003E5076" w:rsidRDefault="00383A6F" w:rsidP="007900DB">
      <w:pPr>
        <w:widowControl/>
        <w:shd w:val="clear" w:color="auto" w:fill="BFBFBF"/>
        <w:autoSpaceDE/>
        <w:autoSpaceDN/>
        <w:adjustRightInd/>
        <w:rPr>
          <w:rFonts w:ascii="Times New Roman" w:hAnsi="Times New Roman" w:cs="Times New Roman"/>
          <w:b/>
          <w:bCs/>
          <w:sz w:val="22"/>
          <w:szCs w:val="22"/>
        </w:rPr>
      </w:pPr>
      <w:r w:rsidRPr="003E5076">
        <w:rPr>
          <w:rFonts w:ascii="Times New Roman" w:hAnsi="Times New Roman" w:cs="Times New Roman"/>
          <w:b/>
          <w:bCs/>
          <w:sz w:val="22"/>
          <w:szCs w:val="22"/>
        </w:rPr>
        <w:t>Extra -</w:t>
      </w:r>
      <w:r w:rsidR="0088756B" w:rsidRPr="003E5076">
        <w:rPr>
          <w:rFonts w:ascii="Times New Roman" w:hAnsi="Times New Roman" w:cs="Times New Roman"/>
          <w:b/>
          <w:bCs/>
          <w:sz w:val="22"/>
          <w:szCs w:val="22"/>
        </w:rPr>
        <w:t xml:space="preserve"> Curricular Activities</w:t>
      </w:r>
    </w:p>
    <w:p w:rsidR="00141EEA" w:rsidRPr="003E5076" w:rsidRDefault="00C57BE6" w:rsidP="00141EEA">
      <w:pPr>
        <w:numPr>
          <w:ilvl w:val="0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3E5076">
        <w:rPr>
          <w:rFonts w:ascii="Times New Roman" w:hAnsi="Times New Roman" w:cs="Times New Roman"/>
          <w:sz w:val="22"/>
          <w:szCs w:val="22"/>
        </w:rPr>
        <w:t xml:space="preserve">Event coordinator for circuit designing  - Registration department, </w:t>
      </w:r>
      <w:proofErr w:type="spellStart"/>
      <w:r w:rsidR="00141EEA" w:rsidRPr="003E5076">
        <w:rPr>
          <w:rFonts w:ascii="Times New Roman" w:hAnsi="Times New Roman" w:cs="Times New Roman"/>
          <w:sz w:val="22"/>
          <w:szCs w:val="22"/>
        </w:rPr>
        <w:t>Invigor</w:t>
      </w:r>
      <w:proofErr w:type="spellEnd"/>
      <w:r w:rsidR="00141EEA" w:rsidRPr="003E5076">
        <w:rPr>
          <w:rFonts w:ascii="Times New Roman" w:hAnsi="Times New Roman" w:cs="Times New Roman"/>
          <w:sz w:val="22"/>
          <w:szCs w:val="22"/>
        </w:rPr>
        <w:t xml:space="preserve"> - 20</w:t>
      </w:r>
      <w:r w:rsidRPr="003E5076">
        <w:rPr>
          <w:rFonts w:ascii="Times New Roman" w:hAnsi="Times New Roman" w:cs="Times New Roman"/>
          <w:sz w:val="22"/>
          <w:szCs w:val="22"/>
        </w:rPr>
        <w:t>09</w:t>
      </w:r>
    </w:p>
    <w:p w:rsidR="00141EEA" w:rsidRPr="003E5076" w:rsidRDefault="00141EEA" w:rsidP="00141EEA">
      <w:pPr>
        <w:numPr>
          <w:ilvl w:val="0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3E5076">
        <w:rPr>
          <w:rFonts w:ascii="Times New Roman" w:hAnsi="Times New Roman" w:cs="Times New Roman"/>
          <w:sz w:val="22"/>
          <w:szCs w:val="22"/>
        </w:rPr>
        <w:t xml:space="preserve">Participated in the Cricket team, </w:t>
      </w:r>
      <w:proofErr w:type="spellStart"/>
      <w:r w:rsidRPr="003E5076">
        <w:rPr>
          <w:rFonts w:ascii="Times New Roman" w:hAnsi="Times New Roman" w:cs="Times New Roman"/>
          <w:sz w:val="22"/>
          <w:szCs w:val="22"/>
        </w:rPr>
        <w:t>Babasaheb</w:t>
      </w:r>
      <w:proofErr w:type="spellEnd"/>
      <w:r w:rsidRPr="003E507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E5076">
        <w:rPr>
          <w:rFonts w:ascii="Times New Roman" w:hAnsi="Times New Roman" w:cs="Times New Roman"/>
          <w:sz w:val="22"/>
          <w:szCs w:val="22"/>
        </w:rPr>
        <w:t>Gawde</w:t>
      </w:r>
      <w:proofErr w:type="spellEnd"/>
      <w:r w:rsidRPr="003E5076">
        <w:rPr>
          <w:rFonts w:ascii="Times New Roman" w:hAnsi="Times New Roman" w:cs="Times New Roman"/>
          <w:sz w:val="22"/>
          <w:szCs w:val="22"/>
        </w:rPr>
        <w:t xml:space="preserve"> Institute of Technology, 2006-07</w:t>
      </w:r>
    </w:p>
    <w:p w:rsidR="00141EEA" w:rsidRPr="003E5076" w:rsidRDefault="00141EEA" w:rsidP="00EC7770">
      <w:pPr>
        <w:numPr>
          <w:ilvl w:val="0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3E5076">
        <w:rPr>
          <w:rFonts w:ascii="Times New Roman" w:hAnsi="Times New Roman" w:cs="Times New Roman"/>
          <w:sz w:val="22"/>
          <w:szCs w:val="22"/>
        </w:rPr>
        <w:t xml:space="preserve">Organized seminars, as an active member of Electronic Engineer Student Association </w:t>
      </w:r>
      <w:r w:rsidR="00244487" w:rsidRPr="003E5076">
        <w:rPr>
          <w:rFonts w:ascii="Times New Roman" w:hAnsi="Times New Roman" w:cs="Times New Roman"/>
          <w:sz w:val="22"/>
          <w:szCs w:val="22"/>
        </w:rPr>
        <w:t>and Institute of Electronics and Telecommunication Engineers</w:t>
      </w:r>
    </w:p>
    <w:p w:rsidR="00141EEA" w:rsidRPr="003E5076" w:rsidRDefault="00141EEA" w:rsidP="00141EEA">
      <w:pPr>
        <w:widowControl/>
        <w:shd w:val="clear" w:color="auto" w:fill="BFBFBF"/>
        <w:autoSpaceDE/>
        <w:autoSpaceDN/>
        <w:adjustRightInd/>
        <w:rPr>
          <w:rFonts w:ascii="Times New Roman" w:hAnsi="Times New Roman" w:cs="Times New Roman"/>
          <w:b/>
          <w:bCs/>
          <w:sz w:val="22"/>
          <w:szCs w:val="22"/>
        </w:rPr>
      </w:pPr>
      <w:r w:rsidRPr="003E5076">
        <w:rPr>
          <w:rFonts w:ascii="Times New Roman" w:hAnsi="Times New Roman" w:cs="Times New Roman"/>
          <w:b/>
          <w:bCs/>
          <w:sz w:val="22"/>
          <w:szCs w:val="22"/>
        </w:rPr>
        <w:t>Volunteer Work</w:t>
      </w:r>
    </w:p>
    <w:p w:rsidR="00141EEA" w:rsidRPr="003E5076" w:rsidRDefault="00141EEA" w:rsidP="00EC7770">
      <w:pPr>
        <w:numPr>
          <w:ilvl w:val="0"/>
          <w:numId w:val="35"/>
        </w:numPr>
        <w:rPr>
          <w:rFonts w:ascii="Times New Roman" w:hAnsi="Times New Roman" w:cs="Times New Roman"/>
          <w:sz w:val="22"/>
          <w:szCs w:val="22"/>
        </w:rPr>
      </w:pPr>
      <w:r w:rsidRPr="003E5076">
        <w:rPr>
          <w:rFonts w:ascii="Times New Roman" w:hAnsi="Times New Roman" w:cs="Times New Roman"/>
          <w:sz w:val="22"/>
          <w:szCs w:val="22"/>
        </w:rPr>
        <w:t xml:space="preserve">Taught Computer operations to mentally challenged students during </w:t>
      </w:r>
      <w:proofErr w:type="spellStart"/>
      <w:r w:rsidRPr="003E5076">
        <w:rPr>
          <w:rFonts w:ascii="Times New Roman" w:hAnsi="Times New Roman" w:cs="Times New Roman"/>
          <w:sz w:val="22"/>
          <w:szCs w:val="22"/>
        </w:rPr>
        <w:t>Invigor</w:t>
      </w:r>
      <w:proofErr w:type="spellEnd"/>
      <w:r w:rsidRPr="003E5076">
        <w:rPr>
          <w:rFonts w:ascii="Times New Roman" w:hAnsi="Times New Roman" w:cs="Times New Roman"/>
          <w:sz w:val="22"/>
          <w:szCs w:val="22"/>
        </w:rPr>
        <w:t>, 2009 – 2010</w:t>
      </w:r>
    </w:p>
    <w:p w:rsidR="003943FE" w:rsidRPr="003E5076" w:rsidRDefault="003943FE" w:rsidP="003943FE">
      <w:pPr>
        <w:widowControl/>
        <w:shd w:val="clear" w:color="auto" w:fill="BFBFBF"/>
        <w:autoSpaceDE/>
        <w:autoSpaceDN/>
        <w:adjustRightInd/>
        <w:rPr>
          <w:rFonts w:ascii="Times New Roman" w:hAnsi="Times New Roman" w:cs="Times New Roman"/>
          <w:b/>
          <w:bCs/>
          <w:sz w:val="22"/>
          <w:szCs w:val="22"/>
        </w:rPr>
      </w:pPr>
      <w:r w:rsidRPr="003E5076">
        <w:rPr>
          <w:rFonts w:ascii="Times New Roman" w:hAnsi="Times New Roman" w:cs="Times New Roman"/>
          <w:b/>
          <w:bCs/>
          <w:sz w:val="22"/>
          <w:szCs w:val="22"/>
        </w:rPr>
        <w:t>Computer Competency</w:t>
      </w:r>
    </w:p>
    <w:p w:rsidR="007900DB" w:rsidRPr="003E5076" w:rsidRDefault="003943FE" w:rsidP="000A264C">
      <w:pPr>
        <w:widowControl/>
        <w:tabs>
          <w:tab w:val="left" w:pos="720"/>
        </w:tabs>
        <w:autoSpaceDE/>
        <w:autoSpaceDN/>
        <w:adjustRightInd/>
        <w:ind w:left="3060" w:hanging="3060"/>
        <w:rPr>
          <w:rFonts w:ascii="Times New Roman" w:hAnsi="Times New Roman" w:cs="Times New Roman"/>
          <w:sz w:val="22"/>
          <w:szCs w:val="22"/>
        </w:rPr>
      </w:pPr>
      <w:r w:rsidRPr="003E5076">
        <w:rPr>
          <w:rFonts w:ascii="Times New Roman" w:hAnsi="Times New Roman" w:cs="Times New Roman"/>
          <w:b/>
          <w:sz w:val="22"/>
          <w:szCs w:val="22"/>
          <w:lang w:val="en-GB"/>
        </w:rPr>
        <w:t>Software:</w:t>
      </w:r>
      <w:r w:rsidRPr="003E5076">
        <w:rPr>
          <w:rFonts w:ascii="Times New Roman" w:hAnsi="Times New Roman" w:cs="Times New Roman"/>
          <w:sz w:val="22"/>
          <w:szCs w:val="22"/>
          <w:lang w:val="en-GB"/>
        </w:rPr>
        <w:tab/>
      </w:r>
      <w:r w:rsidR="000E37E0" w:rsidRPr="003E5076">
        <w:rPr>
          <w:rFonts w:ascii="Times New Roman" w:hAnsi="Times New Roman" w:cs="Times New Roman"/>
          <w:sz w:val="22"/>
          <w:szCs w:val="22"/>
        </w:rPr>
        <w:t>Windows 98, 2000, XP, Vista</w:t>
      </w:r>
      <w:r w:rsidR="007900DB" w:rsidRPr="003E5076">
        <w:rPr>
          <w:rFonts w:ascii="Times New Roman" w:hAnsi="Times New Roman" w:cs="Times New Roman"/>
          <w:sz w:val="22"/>
          <w:szCs w:val="22"/>
        </w:rPr>
        <w:t>, Win 7, MAC-</w:t>
      </w:r>
      <w:proofErr w:type="spellStart"/>
      <w:r w:rsidR="007900DB" w:rsidRPr="003E5076">
        <w:rPr>
          <w:rFonts w:ascii="Times New Roman" w:hAnsi="Times New Roman" w:cs="Times New Roman"/>
          <w:sz w:val="22"/>
          <w:szCs w:val="22"/>
        </w:rPr>
        <w:t>Leapord</w:t>
      </w:r>
      <w:proofErr w:type="spellEnd"/>
      <w:r w:rsidR="007900DB" w:rsidRPr="003E5076">
        <w:rPr>
          <w:rFonts w:ascii="Times New Roman" w:hAnsi="Times New Roman" w:cs="Times New Roman"/>
          <w:sz w:val="22"/>
          <w:szCs w:val="22"/>
        </w:rPr>
        <w:t xml:space="preserve"> OS,</w:t>
      </w:r>
    </w:p>
    <w:p w:rsidR="003943FE" w:rsidRPr="003E5076" w:rsidRDefault="007900DB" w:rsidP="007900DB">
      <w:pPr>
        <w:widowControl/>
        <w:autoSpaceDE/>
        <w:autoSpaceDN/>
        <w:adjustRightInd/>
        <w:ind w:left="3060"/>
        <w:rPr>
          <w:rFonts w:ascii="Times New Roman" w:hAnsi="Times New Roman" w:cs="Times New Roman"/>
          <w:sz w:val="22"/>
          <w:szCs w:val="22"/>
        </w:rPr>
      </w:pPr>
      <w:r w:rsidRPr="003E5076">
        <w:rPr>
          <w:rFonts w:ascii="Times New Roman" w:hAnsi="Times New Roman" w:cs="Times New Roman"/>
          <w:sz w:val="22"/>
          <w:szCs w:val="22"/>
        </w:rPr>
        <w:t xml:space="preserve">Linux </w:t>
      </w:r>
      <w:r w:rsidR="000E37E0" w:rsidRPr="003E5076">
        <w:rPr>
          <w:rFonts w:ascii="Times New Roman" w:hAnsi="Times New Roman" w:cs="Times New Roman"/>
          <w:sz w:val="22"/>
          <w:szCs w:val="22"/>
        </w:rPr>
        <w:t>-</w:t>
      </w:r>
      <w:r w:rsidRPr="003E5076">
        <w:rPr>
          <w:rFonts w:ascii="Times New Roman" w:hAnsi="Times New Roman" w:cs="Times New Roman"/>
          <w:sz w:val="22"/>
          <w:szCs w:val="22"/>
        </w:rPr>
        <w:t xml:space="preserve"> </w:t>
      </w:r>
      <w:r w:rsidR="000E37E0" w:rsidRPr="003E5076">
        <w:rPr>
          <w:rFonts w:ascii="Times New Roman" w:hAnsi="Times New Roman" w:cs="Times New Roman"/>
          <w:sz w:val="22"/>
          <w:szCs w:val="22"/>
        </w:rPr>
        <w:t>UBUNTU, OPEN SUS</w:t>
      </w:r>
      <w:r w:rsidRPr="003E5076">
        <w:rPr>
          <w:rFonts w:ascii="Times New Roman" w:hAnsi="Times New Roman" w:cs="Times New Roman"/>
          <w:sz w:val="22"/>
          <w:szCs w:val="22"/>
        </w:rPr>
        <w:t xml:space="preserve">E, MENDRAKE, FEDORA </w:t>
      </w:r>
    </w:p>
    <w:p w:rsidR="00383A6F" w:rsidRPr="003E5076" w:rsidRDefault="003943FE" w:rsidP="003943FE">
      <w:pPr>
        <w:widowControl/>
        <w:tabs>
          <w:tab w:val="left" w:pos="2520"/>
        </w:tabs>
        <w:autoSpaceDE/>
        <w:autoSpaceDN/>
        <w:adjustRightInd/>
        <w:rPr>
          <w:rFonts w:ascii="Times New Roman" w:hAnsi="Times New Roman" w:cs="Times New Roman"/>
          <w:sz w:val="22"/>
          <w:szCs w:val="22"/>
        </w:rPr>
      </w:pPr>
      <w:r w:rsidRPr="003E5076">
        <w:rPr>
          <w:rFonts w:ascii="Times New Roman" w:hAnsi="Times New Roman" w:cs="Times New Roman"/>
          <w:b/>
          <w:sz w:val="22"/>
          <w:szCs w:val="22"/>
          <w:lang w:val="en-GB"/>
        </w:rPr>
        <w:t xml:space="preserve">Programming Languages: </w:t>
      </w:r>
      <w:r w:rsidRPr="003E5076">
        <w:rPr>
          <w:rFonts w:ascii="Times New Roman" w:hAnsi="Times New Roman" w:cs="Times New Roman"/>
          <w:sz w:val="22"/>
          <w:szCs w:val="22"/>
          <w:lang w:val="en-GB"/>
        </w:rPr>
        <w:tab/>
        <w:t xml:space="preserve">   </w:t>
      </w:r>
      <w:r w:rsidR="000E37E0" w:rsidRPr="003E5076">
        <w:rPr>
          <w:rFonts w:ascii="Times New Roman" w:hAnsi="Times New Roman" w:cs="Times New Roman"/>
          <w:sz w:val="22"/>
          <w:szCs w:val="22"/>
        </w:rPr>
        <w:t>C, MIDE (Assembly Level Language), VHDL, JAVA</w:t>
      </w:r>
    </w:p>
    <w:p w:rsidR="003943FE" w:rsidRPr="003E5076" w:rsidRDefault="003943FE" w:rsidP="003943FE">
      <w:pPr>
        <w:widowControl/>
        <w:shd w:val="clear" w:color="auto" w:fill="BFBFBF"/>
        <w:autoSpaceDE/>
        <w:autoSpaceDN/>
        <w:adjustRightInd/>
        <w:rPr>
          <w:rFonts w:ascii="Times New Roman" w:hAnsi="Times New Roman" w:cs="Times New Roman"/>
          <w:b/>
          <w:bCs/>
          <w:sz w:val="22"/>
          <w:szCs w:val="22"/>
        </w:rPr>
      </w:pPr>
      <w:r w:rsidRPr="003E5076">
        <w:rPr>
          <w:rFonts w:ascii="Times New Roman" w:hAnsi="Times New Roman" w:cs="Times New Roman"/>
          <w:b/>
          <w:bCs/>
          <w:sz w:val="22"/>
          <w:szCs w:val="22"/>
        </w:rPr>
        <w:t>Language Skills</w:t>
      </w:r>
    </w:p>
    <w:p w:rsidR="00990178" w:rsidRDefault="003943FE" w:rsidP="00E5163E">
      <w:pPr>
        <w:widowControl/>
        <w:autoSpaceDE/>
        <w:autoSpaceDN/>
        <w:adjustRightInd/>
        <w:jc w:val="both"/>
        <w:rPr>
          <w:rFonts w:ascii="Times New Roman" w:hAnsi="Times New Roman" w:cs="Times New Roman"/>
          <w:sz w:val="22"/>
          <w:szCs w:val="22"/>
        </w:rPr>
      </w:pPr>
      <w:r w:rsidRPr="003E5076">
        <w:rPr>
          <w:rFonts w:ascii="Times New Roman" w:hAnsi="Times New Roman" w:cs="Times New Roman"/>
          <w:sz w:val="22"/>
          <w:szCs w:val="22"/>
        </w:rPr>
        <w:t>Proficient in English, Hindi, Marathi</w:t>
      </w:r>
      <w:r w:rsidR="00141EEA" w:rsidRPr="003E5076">
        <w:rPr>
          <w:rFonts w:ascii="Times New Roman" w:hAnsi="Times New Roman" w:cs="Times New Roman"/>
          <w:sz w:val="22"/>
          <w:szCs w:val="22"/>
        </w:rPr>
        <w:t xml:space="preserve"> </w:t>
      </w:r>
    </w:p>
    <w:p w:rsidR="007B1902" w:rsidRDefault="007B1902" w:rsidP="00E5163E">
      <w:pPr>
        <w:widowControl/>
        <w:autoSpaceDE/>
        <w:autoSpaceDN/>
        <w:adjustRightInd/>
        <w:jc w:val="both"/>
        <w:rPr>
          <w:rFonts w:ascii="Times New Roman" w:hAnsi="Times New Roman" w:cs="Times New Roman"/>
          <w:sz w:val="22"/>
          <w:szCs w:val="22"/>
        </w:rPr>
      </w:pPr>
    </w:p>
    <w:p w:rsidR="007B1902" w:rsidRDefault="007B1902" w:rsidP="00E5163E">
      <w:pPr>
        <w:widowControl/>
        <w:autoSpaceDE/>
        <w:autoSpaceDN/>
        <w:adjustRightInd/>
        <w:jc w:val="both"/>
        <w:rPr>
          <w:rFonts w:ascii="Times New Roman" w:hAnsi="Times New Roman" w:cs="Times New Roman"/>
          <w:sz w:val="22"/>
          <w:szCs w:val="22"/>
        </w:rPr>
      </w:pPr>
    </w:p>
    <w:p w:rsidR="007B1902" w:rsidRDefault="007B1902" w:rsidP="00E5163E">
      <w:pPr>
        <w:widowControl/>
        <w:autoSpaceDE/>
        <w:autoSpaceDN/>
        <w:adjustRightInd/>
        <w:jc w:val="both"/>
        <w:rPr>
          <w:rFonts w:ascii="Times New Roman" w:hAnsi="Times New Roman" w:cs="Times New Roman"/>
          <w:sz w:val="22"/>
          <w:szCs w:val="22"/>
        </w:rPr>
      </w:pPr>
    </w:p>
    <w:p w:rsidR="007B1902" w:rsidRDefault="007B1902" w:rsidP="00E5163E">
      <w:pPr>
        <w:widowControl/>
        <w:autoSpaceDE/>
        <w:autoSpaceDN/>
        <w:adjustRightInd/>
        <w:jc w:val="both"/>
        <w:rPr>
          <w:rFonts w:ascii="Times New Roman" w:hAnsi="Times New Roman" w:cs="Times New Roman"/>
          <w:sz w:val="22"/>
          <w:szCs w:val="22"/>
        </w:rPr>
      </w:pPr>
    </w:p>
    <w:p w:rsidR="007B1902" w:rsidRPr="007B1902" w:rsidRDefault="007B1902" w:rsidP="007B1902">
      <w:pPr>
        <w:ind w:firstLine="720"/>
        <w:jc w:val="right"/>
        <w:rPr>
          <w:rFonts w:ascii="Times New Roman" w:hAnsi="Times New Roman" w:cs="Times New Roman"/>
          <w:sz w:val="22"/>
          <w:szCs w:val="22"/>
        </w:rPr>
      </w:pPr>
      <w:r w:rsidRPr="007B1902">
        <w:rPr>
          <w:rFonts w:ascii="Times New Roman" w:hAnsi="Times New Roman" w:cs="Times New Roman"/>
          <w:sz w:val="22"/>
          <w:szCs w:val="22"/>
        </w:rPr>
        <w:lastRenderedPageBreak/>
        <w:t>May 24, 2013</w:t>
      </w:r>
    </w:p>
    <w:p w:rsidR="007B1902" w:rsidRPr="007B1902" w:rsidRDefault="007B1902" w:rsidP="007B1902">
      <w:pPr>
        <w:ind w:firstLine="720"/>
        <w:jc w:val="right"/>
        <w:rPr>
          <w:rFonts w:ascii="Times New Roman" w:hAnsi="Times New Roman" w:cs="Times New Roman"/>
          <w:sz w:val="22"/>
          <w:szCs w:val="22"/>
        </w:rPr>
      </w:pPr>
      <w:r w:rsidRPr="007B1902">
        <w:rPr>
          <w:rFonts w:ascii="Times New Roman" w:hAnsi="Times New Roman" w:cs="Times New Roman"/>
          <w:sz w:val="22"/>
          <w:szCs w:val="22"/>
        </w:rPr>
        <w:t>Swapnil Chawande</w:t>
      </w:r>
    </w:p>
    <w:p w:rsidR="007B1902" w:rsidRPr="007B1902" w:rsidRDefault="007B1902" w:rsidP="007B1902">
      <w:pPr>
        <w:ind w:firstLine="720"/>
        <w:jc w:val="right"/>
        <w:rPr>
          <w:rFonts w:ascii="Times New Roman" w:hAnsi="Times New Roman" w:cs="Times New Roman"/>
          <w:sz w:val="22"/>
          <w:szCs w:val="22"/>
        </w:rPr>
      </w:pPr>
      <w:r w:rsidRPr="007B1902">
        <w:rPr>
          <w:rFonts w:ascii="Times New Roman" w:hAnsi="Times New Roman" w:cs="Times New Roman"/>
          <w:sz w:val="22"/>
          <w:szCs w:val="22"/>
        </w:rPr>
        <w:t xml:space="preserve">B 701/702, </w:t>
      </w:r>
      <w:proofErr w:type="spellStart"/>
      <w:r w:rsidRPr="007B1902">
        <w:rPr>
          <w:rFonts w:ascii="Times New Roman" w:hAnsi="Times New Roman" w:cs="Times New Roman"/>
          <w:sz w:val="22"/>
          <w:szCs w:val="22"/>
        </w:rPr>
        <w:t>Aruna</w:t>
      </w:r>
      <w:proofErr w:type="spellEnd"/>
      <w:r w:rsidRPr="007B1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B1902">
        <w:rPr>
          <w:rFonts w:ascii="Times New Roman" w:hAnsi="Times New Roman" w:cs="Times New Roman"/>
          <w:sz w:val="22"/>
          <w:szCs w:val="22"/>
        </w:rPr>
        <w:t>Smruti</w:t>
      </w:r>
      <w:proofErr w:type="spellEnd"/>
      <w:r w:rsidRPr="007B1902">
        <w:rPr>
          <w:rFonts w:ascii="Times New Roman" w:hAnsi="Times New Roman" w:cs="Times New Roman"/>
          <w:sz w:val="22"/>
          <w:szCs w:val="22"/>
        </w:rPr>
        <w:t>,</w:t>
      </w:r>
    </w:p>
    <w:p w:rsidR="007B1902" w:rsidRPr="007B1902" w:rsidRDefault="007B1902" w:rsidP="007B1902">
      <w:pPr>
        <w:ind w:firstLine="720"/>
        <w:jc w:val="right"/>
        <w:rPr>
          <w:rFonts w:ascii="Times New Roman" w:hAnsi="Times New Roman" w:cs="Times New Roman"/>
          <w:sz w:val="22"/>
          <w:szCs w:val="22"/>
        </w:rPr>
      </w:pPr>
      <w:proofErr w:type="spellStart"/>
      <w:r w:rsidRPr="007B1902">
        <w:rPr>
          <w:rFonts w:ascii="Times New Roman" w:hAnsi="Times New Roman" w:cs="Times New Roman"/>
          <w:sz w:val="22"/>
          <w:szCs w:val="22"/>
        </w:rPr>
        <w:t>Shanti</w:t>
      </w:r>
      <w:proofErr w:type="spellEnd"/>
      <w:r w:rsidRPr="007B1902">
        <w:rPr>
          <w:rFonts w:ascii="Times New Roman" w:hAnsi="Times New Roman" w:cs="Times New Roman"/>
          <w:sz w:val="22"/>
          <w:szCs w:val="22"/>
        </w:rPr>
        <w:t xml:space="preserve"> Van, </w:t>
      </w:r>
      <w:proofErr w:type="spellStart"/>
      <w:r w:rsidRPr="007B1902">
        <w:rPr>
          <w:rFonts w:ascii="Times New Roman" w:hAnsi="Times New Roman" w:cs="Times New Roman"/>
          <w:sz w:val="22"/>
          <w:szCs w:val="22"/>
        </w:rPr>
        <w:t>Borivili</w:t>
      </w:r>
      <w:proofErr w:type="spellEnd"/>
      <w:r w:rsidRPr="007B1902">
        <w:rPr>
          <w:rFonts w:ascii="Times New Roman" w:hAnsi="Times New Roman" w:cs="Times New Roman"/>
          <w:sz w:val="22"/>
          <w:szCs w:val="22"/>
        </w:rPr>
        <w:t xml:space="preserve"> East,</w:t>
      </w:r>
    </w:p>
    <w:p w:rsidR="007B1902" w:rsidRPr="007B1902" w:rsidRDefault="007B1902" w:rsidP="007B1902">
      <w:pPr>
        <w:ind w:firstLine="720"/>
        <w:jc w:val="right"/>
        <w:rPr>
          <w:rFonts w:ascii="Times New Roman" w:hAnsi="Times New Roman" w:cs="Times New Roman"/>
          <w:sz w:val="22"/>
          <w:szCs w:val="22"/>
        </w:rPr>
      </w:pPr>
      <w:r w:rsidRPr="007B1902">
        <w:rPr>
          <w:rFonts w:ascii="Times New Roman" w:hAnsi="Times New Roman" w:cs="Times New Roman"/>
          <w:sz w:val="22"/>
          <w:szCs w:val="22"/>
        </w:rPr>
        <w:t>Mumbai, Maharashtra,</w:t>
      </w:r>
    </w:p>
    <w:p w:rsidR="007B1902" w:rsidRPr="007B1902" w:rsidRDefault="007B1902" w:rsidP="007B1902">
      <w:pPr>
        <w:ind w:firstLine="720"/>
        <w:jc w:val="right"/>
        <w:rPr>
          <w:rFonts w:ascii="Times New Roman" w:hAnsi="Times New Roman" w:cs="Times New Roman"/>
          <w:sz w:val="22"/>
          <w:szCs w:val="22"/>
        </w:rPr>
      </w:pPr>
      <w:r w:rsidRPr="007B1902">
        <w:rPr>
          <w:rFonts w:ascii="Times New Roman" w:hAnsi="Times New Roman" w:cs="Times New Roman"/>
          <w:sz w:val="22"/>
          <w:szCs w:val="22"/>
        </w:rPr>
        <w:t>India.</w:t>
      </w:r>
    </w:p>
    <w:p w:rsidR="007B1902" w:rsidRPr="007B1902" w:rsidRDefault="007B1902" w:rsidP="007B1902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7B1902" w:rsidRPr="007B1902" w:rsidRDefault="007B1902" w:rsidP="007B1902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7B1902" w:rsidRPr="007B1902" w:rsidRDefault="007B1902" w:rsidP="007B1902">
      <w:pPr>
        <w:jc w:val="both"/>
        <w:rPr>
          <w:rFonts w:ascii="Times New Roman" w:hAnsi="Times New Roman" w:cs="Times New Roman"/>
          <w:sz w:val="22"/>
          <w:szCs w:val="22"/>
        </w:rPr>
      </w:pPr>
      <w:r w:rsidRPr="007B1902">
        <w:rPr>
          <w:rFonts w:ascii="Times New Roman" w:hAnsi="Times New Roman" w:cs="Times New Roman"/>
          <w:sz w:val="22"/>
          <w:szCs w:val="22"/>
        </w:rPr>
        <w:t>Dear Sir/Madam,</w:t>
      </w:r>
    </w:p>
    <w:p w:rsidR="007B1902" w:rsidRPr="007B1902" w:rsidRDefault="007B1902" w:rsidP="007B1902">
      <w:pPr>
        <w:pStyle w:val="NoSpacing"/>
        <w:ind w:firstLine="720"/>
        <w:jc w:val="both"/>
        <w:rPr>
          <w:rFonts w:ascii="Times New Roman" w:hAnsi="Times New Roman" w:cs="Times New Roman"/>
        </w:rPr>
      </w:pPr>
      <w:r w:rsidRPr="007B1902">
        <w:rPr>
          <w:rFonts w:ascii="Times New Roman" w:hAnsi="Times New Roman" w:cs="Times New Roman"/>
        </w:rPr>
        <w:t>I Swapnil Chawande will be pursuing Graduate Studies at Rochester Institute of Technology applying for assistantship positions at the Graduate Assistantship.</w:t>
      </w:r>
    </w:p>
    <w:p w:rsidR="007B1902" w:rsidRPr="007B1902" w:rsidRDefault="007B1902" w:rsidP="007B1902">
      <w:pPr>
        <w:pStyle w:val="NoSpacing"/>
        <w:jc w:val="both"/>
        <w:rPr>
          <w:rFonts w:ascii="Times New Roman" w:hAnsi="Times New Roman" w:cs="Times New Roman"/>
        </w:rPr>
      </w:pPr>
    </w:p>
    <w:p w:rsidR="007B1902" w:rsidRPr="007B1902" w:rsidRDefault="007B1902" w:rsidP="007B1902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  <w:r w:rsidRPr="007B1902">
        <w:rPr>
          <w:rFonts w:ascii="Times New Roman" w:hAnsi="Times New Roman" w:cs="Times New Roman"/>
          <w:sz w:val="22"/>
          <w:szCs w:val="22"/>
        </w:rPr>
        <w:t>I will be pursuing Telecommunications Major in Rochester Institute of Technology. Prior to be being accepted to MS in Telecommunications program, I worked with K.D. Constructions as Assistant Manager. At K.D constructions, I designed networks and configured them as per requirement, performed link management by monitoring networks and trouble shooting.</w:t>
      </w:r>
    </w:p>
    <w:p w:rsidR="007B1902" w:rsidRPr="007B1902" w:rsidRDefault="007B1902" w:rsidP="007B1902">
      <w:pPr>
        <w:pStyle w:val="NoSpacing"/>
        <w:ind w:firstLine="720"/>
        <w:jc w:val="both"/>
        <w:rPr>
          <w:rFonts w:ascii="Times New Roman" w:hAnsi="Times New Roman" w:cs="Times New Roman"/>
        </w:rPr>
      </w:pPr>
      <w:r w:rsidRPr="007B1902">
        <w:rPr>
          <w:rFonts w:ascii="Times New Roman" w:hAnsi="Times New Roman" w:cs="Times New Roman"/>
        </w:rPr>
        <w:t xml:space="preserve">I pursued a Bachelor of Engineering at the University of </w:t>
      </w:r>
      <w:proofErr w:type="spellStart"/>
      <w:r w:rsidRPr="007B1902">
        <w:rPr>
          <w:rFonts w:ascii="Times New Roman" w:hAnsi="Times New Roman" w:cs="Times New Roman"/>
        </w:rPr>
        <w:t>Pune</w:t>
      </w:r>
      <w:proofErr w:type="spellEnd"/>
      <w:r w:rsidRPr="007B1902">
        <w:rPr>
          <w:rFonts w:ascii="Times New Roman" w:hAnsi="Times New Roman" w:cs="Times New Roman"/>
        </w:rPr>
        <w:t xml:space="preserve"> in 2011. As a part of my Telecommunications course work, I worked as </w:t>
      </w:r>
      <w:proofErr w:type="gramStart"/>
      <w:r w:rsidRPr="007B1902">
        <w:rPr>
          <w:rFonts w:ascii="Times New Roman" w:hAnsi="Times New Roman" w:cs="Times New Roman"/>
        </w:rPr>
        <w:t>an</w:t>
      </w:r>
      <w:proofErr w:type="gramEnd"/>
      <w:r w:rsidRPr="007B1902">
        <w:rPr>
          <w:rFonts w:ascii="Times New Roman" w:hAnsi="Times New Roman" w:cs="Times New Roman"/>
        </w:rPr>
        <w:t xml:space="preserve"> Network Engineer for Swami Krupa Developers. I developed a Network plan for 1000 users in the campus and provided </w:t>
      </w:r>
      <w:proofErr w:type="gramStart"/>
      <w:r w:rsidRPr="007B1902">
        <w:rPr>
          <w:rFonts w:ascii="Times New Roman" w:hAnsi="Times New Roman" w:cs="Times New Roman"/>
        </w:rPr>
        <w:t>video ,</w:t>
      </w:r>
      <w:proofErr w:type="gramEnd"/>
      <w:r w:rsidRPr="007B1902">
        <w:rPr>
          <w:rFonts w:ascii="Times New Roman" w:hAnsi="Times New Roman" w:cs="Times New Roman"/>
        </w:rPr>
        <w:t xml:space="preserve"> voice , data and mobility (Quad Play Services). My work at Swami Krupa Developers was instrumental in understanding the fundamentals of Telecommunications and Networking.</w:t>
      </w:r>
    </w:p>
    <w:p w:rsidR="007B1902" w:rsidRPr="007B1902" w:rsidRDefault="007B1902" w:rsidP="007B1902">
      <w:pPr>
        <w:pStyle w:val="NoSpacing"/>
        <w:jc w:val="both"/>
        <w:rPr>
          <w:rFonts w:ascii="Times New Roman" w:hAnsi="Times New Roman" w:cs="Times New Roman"/>
        </w:rPr>
      </w:pPr>
    </w:p>
    <w:p w:rsidR="007B1902" w:rsidRPr="007B1902" w:rsidRDefault="007B1902" w:rsidP="007B1902">
      <w:pPr>
        <w:pStyle w:val="NoSpacing"/>
        <w:ind w:firstLine="720"/>
        <w:jc w:val="both"/>
        <w:rPr>
          <w:rFonts w:ascii="Times New Roman" w:hAnsi="Times New Roman" w:cs="Times New Roman"/>
        </w:rPr>
      </w:pPr>
      <w:r w:rsidRPr="007B1902">
        <w:rPr>
          <w:rFonts w:ascii="Times New Roman" w:hAnsi="Times New Roman" w:cs="Times New Roman"/>
        </w:rPr>
        <w:t>Additionally I studied the broader elements of Telecommunications and Networking by doing networking courses provided by CISCO. My background in Telecommunication along with my experience in Networking has helped me develop a range of skills applicable and adaptable towards both.</w:t>
      </w:r>
    </w:p>
    <w:p w:rsidR="007B1902" w:rsidRPr="007B1902" w:rsidRDefault="007B1902" w:rsidP="007B1902">
      <w:pPr>
        <w:pStyle w:val="NoSpacing"/>
        <w:ind w:firstLine="720"/>
        <w:jc w:val="both"/>
        <w:rPr>
          <w:rFonts w:ascii="Times New Roman" w:hAnsi="Times New Roman" w:cs="Times New Roman"/>
        </w:rPr>
      </w:pPr>
    </w:p>
    <w:p w:rsidR="007B1902" w:rsidRPr="007B1902" w:rsidRDefault="007B1902" w:rsidP="007B1902">
      <w:pPr>
        <w:pStyle w:val="NoSpacing"/>
        <w:ind w:firstLine="720"/>
        <w:jc w:val="both"/>
        <w:rPr>
          <w:rFonts w:ascii="Times New Roman" w:hAnsi="Times New Roman" w:cs="Times New Roman"/>
        </w:rPr>
      </w:pPr>
      <w:r w:rsidRPr="007B1902">
        <w:rPr>
          <w:rFonts w:ascii="Times New Roman" w:hAnsi="Times New Roman" w:cs="Times New Roman"/>
        </w:rPr>
        <w:t>I firmly believe that I will be a good fit for the assistantship positions in your respective department. I urge you to consider my application towards your department. Thank you for your time.</w:t>
      </w:r>
    </w:p>
    <w:p w:rsidR="007B1902" w:rsidRPr="007B1902" w:rsidRDefault="007B1902" w:rsidP="007B1902">
      <w:pPr>
        <w:pStyle w:val="NoSpacing"/>
        <w:ind w:firstLine="720"/>
        <w:jc w:val="both"/>
        <w:rPr>
          <w:rFonts w:ascii="Times New Roman" w:hAnsi="Times New Roman" w:cs="Times New Roman"/>
        </w:rPr>
      </w:pPr>
    </w:p>
    <w:p w:rsidR="007B1902" w:rsidRPr="007B1902" w:rsidRDefault="007B1902" w:rsidP="007B1902">
      <w:pPr>
        <w:pStyle w:val="NoSpacing"/>
        <w:jc w:val="both"/>
        <w:rPr>
          <w:rFonts w:ascii="Times New Roman" w:hAnsi="Times New Roman" w:cs="Times New Roman"/>
        </w:rPr>
      </w:pPr>
      <w:r w:rsidRPr="007B1902">
        <w:rPr>
          <w:rFonts w:ascii="Times New Roman" w:hAnsi="Times New Roman" w:cs="Times New Roman"/>
        </w:rPr>
        <w:t xml:space="preserve">Yours Sincerely, </w:t>
      </w:r>
    </w:p>
    <w:p w:rsidR="007B1902" w:rsidRPr="007B1902" w:rsidRDefault="007B1902" w:rsidP="007B1902">
      <w:pPr>
        <w:pStyle w:val="NoSpacing"/>
        <w:jc w:val="both"/>
        <w:rPr>
          <w:rFonts w:ascii="Times New Roman" w:hAnsi="Times New Roman" w:cs="Times New Roman"/>
        </w:rPr>
      </w:pPr>
    </w:p>
    <w:p w:rsidR="007B1902" w:rsidRPr="007B1902" w:rsidRDefault="007B1902" w:rsidP="007B1902">
      <w:pPr>
        <w:pStyle w:val="NoSpacing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7B1902" w:rsidRPr="007B1902" w:rsidRDefault="007B1902" w:rsidP="007B1902">
      <w:pPr>
        <w:pStyle w:val="NoSpacing"/>
        <w:jc w:val="both"/>
        <w:rPr>
          <w:rFonts w:ascii="Times New Roman" w:hAnsi="Times New Roman" w:cs="Times New Roman"/>
        </w:rPr>
      </w:pPr>
      <w:r w:rsidRPr="007B1902">
        <w:rPr>
          <w:rFonts w:ascii="Times New Roman" w:hAnsi="Times New Roman" w:cs="Times New Roman"/>
        </w:rPr>
        <w:t>Swapnil Chawande.</w:t>
      </w:r>
    </w:p>
    <w:p w:rsidR="007B1902" w:rsidRPr="007B1902" w:rsidRDefault="007B1902" w:rsidP="007B1902">
      <w:pPr>
        <w:pStyle w:val="NoSpacing"/>
        <w:jc w:val="both"/>
        <w:rPr>
          <w:rFonts w:ascii="Times New Roman" w:hAnsi="Times New Roman" w:cs="Times New Roman"/>
        </w:rPr>
      </w:pPr>
    </w:p>
    <w:p w:rsidR="007B1902" w:rsidRPr="007B1902" w:rsidRDefault="007B1902" w:rsidP="007B1902">
      <w:pPr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7B1902" w:rsidRPr="007B1902" w:rsidRDefault="007B1902" w:rsidP="007B1902">
      <w:pPr>
        <w:widowControl/>
        <w:autoSpaceDE/>
        <w:autoSpaceDN/>
        <w:adjustRightInd/>
        <w:jc w:val="both"/>
        <w:rPr>
          <w:rFonts w:ascii="Times New Roman" w:hAnsi="Times New Roman" w:cs="Times New Roman"/>
          <w:sz w:val="22"/>
          <w:szCs w:val="22"/>
        </w:rPr>
      </w:pPr>
    </w:p>
    <w:sectPr w:rsidR="007B1902" w:rsidRPr="007B1902" w:rsidSect="00714AD3">
      <w:pgSz w:w="12240" w:h="15840"/>
      <w:pgMar w:top="1296" w:right="1440" w:bottom="122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60411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7F086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5D20F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7DC1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D406A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C4249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C04F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44E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45E9E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8184E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F06E324E"/>
    <w:lvl w:ilvl="0">
      <w:numFmt w:val="bullet"/>
      <w:lvlText w:val="*"/>
      <w:lvlJc w:val="left"/>
    </w:lvl>
  </w:abstractNum>
  <w:abstractNum w:abstractNumId="1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3">
    <w:nsid w:val="00000004"/>
    <w:multiLevelType w:val="singleLevel"/>
    <w:tmpl w:val="00000004"/>
    <w:name w:val="WW8Num4"/>
    <w:lvl w:ilvl="0">
      <w:start w:val="2"/>
      <w:numFmt w:val="bullet"/>
      <w:lvlText w:val="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</w:abstractNum>
  <w:abstractNum w:abstractNumId="14">
    <w:nsid w:val="0982789A"/>
    <w:multiLevelType w:val="hybridMultilevel"/>
    <w:tmpl w:val="1664436E"/>
    <w:lvl w:ilvl="0" w:tplc="062879E6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4302EB5"/>
    <w:multiLevelType w:val="hybridMultilevel"/>
    <w:tmpl w:val="0ECC0824"/>
    <w:lvl w:ilvl="0" w:tplc="062879E6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4D420AF"/>
    <w:multiLevelType w:val="hybridMultilevel"/>
    <w:tmpl w:val="31F87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634E09"/>
    <w:multiLevelType w:val="hybridMultilevel"/>
    <w:tmpl w:val="D57CA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F3413E"/>
    <w:multiLevelType w:val="hybridMultilevel"/>
    <w:tmpl w:val="354ABB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F62073"/>
    <w:multiLevelType w:val="hybridMultilevel"/>
    <w:tmpl w:val="77E2B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003B94"/>
    <w:multiLevelType w:val="hybridMultilevel"/>
    <w:tmpl w:val="9C5AD88E"/>
    <w:lvl w:ilvl="0" w:tplc="062879E6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E480146"/>
    <w:multiLevelType w:val="hybridMultilevel"/>
    <w:tmpl w:val="4A422A82"/>
    <w:lvl w:ilvl="0" w:tplc="9040497C">
      <w:start w:val="1"/>
      <w:numFmt w:val="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7B64FEA"/>
    <w:multiLevelType w:val="hybridMultilevel"/>
    <w:tmpl w:val="CCEABE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1268B3"/>
    <w:multiLevelType w:val="hybridMultilevel"/>
    <w:tmpl w:val="D5863718"/>
    <w:lvl w:ilvl="0" w:tplc="062879E6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E8220FB"/>
    <w:multiLevelType w:val="hybridMultilevel"/>
    <w:tmpl w:val="EBB2A3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50756E20"/>
    <w:multiLevelType w:val="hybridMultilevel"/>
    <w:tmpl w:val="9EF24474"/>
    <w:lvl w:ilvl="0" w:tplc="062879E6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9C7BCB"/>
    <w:multiLevelType w:val="hybridMultilevel"/>
    <w:tmpl w:val="F3269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2E482D"/>
    <w:multiLevelType w:val="hybridMultilevel"/>
    <w:tmpl w:val="4F2E1E0C"/>
    <w:lvl w:ilvl="0" w:tplc="9040497C">
      <w:start w:val="1"/>
      <w:numFmt w:val="bullet"/>
      <w:lvlText w:val=""/>
      <w:lvlJc w:val="left"/>
      <w:pPr>
        <w:tabs>
          <w:tab w:val="num" w:pos="360"/>
        </w:tabs>
        <w:ind w:left="360" w:hanging="288"/>
      </w:pPr>
      <w:rPr>
        <w:rFonts w:ascii="Wingdings" w:hAnsi="Wingdings" w:hint="default"/>
      </w:rPr>
    </w:lvl>
    <w:lvl w:ilvl="1" w:tplc="0C98727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6A3E61"/>
    <w:multiLevelType w:val="hybridMultilevel"/>
    <w:tmpl w:val="7D3858B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9">
    <w:nsid w:val="5A9B3BEA"/>
    <w:multiLevelType w:val="hybridMultilevel"/>
    <w:tmpl w:val="5EC05450"/>
    <w:lvl w:ilvl="0" w:tplc="062879E6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101DD8"/>
    <w:multiLevelType w:val="hybridMultilevel"/>
    <w:tmpl w:val="1E504B84"/>
    <w:lvl w:ilvl="0" w:tplc="062879E6">
      <w:start w:val="1"/>
      <w:numFmt w:val="bullet"/>
      <w:lvlText w:val=""/>
      <w:lvlJc w:val="left"/>
      <w:pPr>
        <w:tabs>
          <w:tab w:val="num" w:pos="684"/>
        </w:tabs>
        <w:ind w:left="6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0B831C4"/>
    <w:multiLevelType w:val="hybridMultilevel"/>
    <w:tmpl w:val="EF6A548C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70"/>
        </w:tabs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90"/>
        </w:tabs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10"/>
        </w:tabs>
        <w:ind w:left="8910" w:hanging="360"/>
      </w:pPr>
      <w:rPr>
        <w:rFonts w:ascii="Wingdings" w:hAnsi="Wingdings" w:hint="default"/>
      </w:rPr>
    </w:lvl>
  </w:abstractNum>
  <w:abstractNum w:abstractNumId="32">
    <w:nsid w:val="66F92CF1"/>
    <w:multiLevelType w:val="hybridMultilevel"/>
    <w:tmpl w:val="DB4EE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9103EE"/>
    <w:multiLevelType w:val="hybridMultilevel"/>
    <w:tmpl w:val="77E2B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91B6DD8"/>
    <w:multiLevelType w:val="hybridMultilevel"/>
    <w:tmpl w:val="6E7AE1DA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F8227D5"/>
    <w:multiLevelType w:val="hybridMultilevel"/>
    <w:tmpl w:val="120E1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415299B"/>
    <w:multiLevelType w:val="hybridMultilevel"/>
    <w:tmpl w:val="512208D6"/>
    <w:lvl w:ilvl="0" w:tplc="DD76A91E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>
    <w:nsid w:val="79B155A7"/>
    <w:multiLevelType w:val="hybridMultilevel"/>
    <w:tmpl w:val="847E58A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38">
    <w:nsid w:val="7A206814"/>
    <w:multiLevelType w:val="singleLevel"/>
    <w:tmpl w:val="C6E03BA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num w:numId="1">
    <w:abstractNumId w:val="11"/>
  </w:num>
  <w:num w:numId="2">
    <w:abstractNumId w:val="12"/>
  </w:num>
  <w:num w:numId="3">
    <w:abstractNumId w:val="36"/>
  </w:num>
  <w:num w:numId="4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38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</w:num>
  <w:num w:numId="6">
    <w:abstractNumId w:val="22"/>
  </w:num>
  <w:num w:numId="7">
    <w:abstractNumId w:val="33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cs="Symbol" w:hint="default"/>
        </w:rPr>
      </w:lvl>
    </w:lvlOverride>
  </w:num>
  <w:num w:numId="20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18"/>
  </w:num>
  <w:num w:numId="23">
    <w:abstractNumId w:val="31"/>
  </w:num>
  <w:num w:numId="24">
    <w:abstractNumId w:val="34"/>
  </w:num>
  <w:num w:numId="25">
    <w:abstractNumId w:val="37"/>
  </w:num>
  <w:num w:numId="26">
    <w:abstractNumId w:val="28"/>
  </w:num>
  <w:num w:numId="27">
    <w:abstractNumId w:val="13"/>
  </w:num>
  <w:num w:numId="28">
    <w:abstractNumId w:val="24"/>
  </w:num>
  <w:num w:numId="29">
    <w:abstractNumId w:val="35"/>
  </w:num>
  <w:num w:numId="30">
    <w:abstractNumId w:val="32"/>
  </w:num>
  <w:num w:numId="31">
    <w:abstractNumId w:val="16"/>
  </w:num>
  <w:num w:numId="32">
    <w:abstractNumId w:val="27"/>
  </w:num>
  <w:num w:numId="33">
    <w:abstractNumId w:val="21"/>
  </w:num>
  <w:num w:numId="34">
    <w:abstractNumId w:val="14"/>
  </w:num>
  <w:num w:numId="35">
    <w:abstractNumId w:val="15"/>
  </w:num>
  <w:num w:numId="36">
    <w:abstractNumId w:val="25"/>
  </w:num>
  <w:num w:numId="37">
    <w:abstractNumId w:val="20"/>
  </w:num>
  <w:num w:numId="38">
    <w:abstractNumId w:val="17"/>
  </w:num>
  <w:num w:numId="39">
    <w:abstractNumId w:val="29"/>
  </w:num>
  <w:num w:numId="40">
    <w:abstractNumId w:val="30"/>
  </w:num>
  <w:num w:numId="41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43052A"/>
    <w:rsid w:val="00010580"/>
    <w:rsid w:val="00035032"/>
    <w:rsid w:val="000409E9"/>
    <w:rsid w:val="0005050C"/>
    <w:rsid w:val="000528A4"/>
    <w:rsid w:val="00056342"/>
    <w:rsid w:val="00074A62"/>
    <w:rsid w:val="0007732C"/>
    <w:rsid w:val="0008294C"/>
    <w:rsid w:val="00092624"/>
    <w:rsid w:val="000A264C"/>
    <w:rsid w:val="000A27B9"/>
    <w:rsid w:val="000B4E28"/>
    <w:rsid w:val="000B6636"/>
    <w:rsid w:val="000C0BDB"/>
    <w:rsid w:val="000C3132"/>
    <w:rsid w:val="000D1E53"/>
    <w:rsid w:val="000D7AE9"/>
    <w:rsid w:val="000E37E0"/>
    <w:rsid w:val="000F3E8C"/>
    <w:rsid w:val="000F7F8F"/>
    <w:rsid w:val="00102E7D"/>
    <w:rsid w:val="00111943"/>
    <w:rsid w:val="001409B0"/>
    <w:rsid w:val="00141EEA"/>
    <w:rsid w:val="00144E7C"/>
    <w:rsid w:val="00146087"/>
    <w:rsid w:val="00156F34"/>
    <w:rsid w:val="00173BC3"/>
    <w:rsid w:val="00177DFD"/>
    <w:rsid w:val="0019083F"/>
    <w:rsid w:val="001B17B5"/>
    <w:rsid w:val="001B303F"/>
    <w:rsid w:val="001B5612"/>
    <w:rsid w:val="001B5DF8"/>
    <w:rsid w:val="001D0E88"/>
    <w:rsid w:val="001F6DC6"/>
    <w:rsid w:val="0020041E"/>
    <w:rsid w:val="00201104"/>
    <w:rsid w:val="0020172F"/>
    <w:rsid w:val="00202C78"/>
    <w:rsid w:val="00214E5B"/>
    <w:rsid w:val="0023309A"/>
    <w:rsid w:val="00236840"/>
    <w:rsid w:val="00237763"/>
    <w:rsid w:val="00240E64"/>
    <w:rsid w:val="00242157"/>
    <w:rsid w:val="00244487"/>
    <w:rsid w:val="00263B3B"/>
    <w:rsid w:val="002654C7"/>
    <w:rsid w:val="002716E7"/>
    <w:rsid w:val="002729BE"/>
    <w:rsid w:val="00277C1B"/>
    <w:rsid w:val="00280250"/>
    <w:rsid w:val="00283FCD"/>
    <w:rsid w:val="002A28F5"/>
    <w:rsid w:val="002A6A0B"/>
    <w:rsid w:val="002C0A1D"/>
    <w:rsid w:val="002C1299"/>
    <w:rsid w:val="002E2DFE"/>
    <w:rsid w:val="002F36DF"/>
    <w:rsid w:val="00303683"/>
    <w:rsid w:val="00310DE7"/>
    <w:rsid w:val="00313151"/>
    <w:rsid w:val="00315100"/>
    <w:rsid w:val="00316DA8"/>
    <w:rsid w:val="00317220"/>
    <w:rsid w:val="00341C77"/>
    <w:rsid w:val="00341F4D"/>
    <w:rsid w:val="00354040"/>
    <w:rsid w:val="00355F63"/>
    <w:rsid w:val="00381BE8"/>
    <w:rsid w:val="00383A6F"/>
    <w:rsid w:val="003943FE"/>
    <w:rsid w:val="003944F7"/>
    <w:rsid w:val="00395C35"/>
    <w:rsid w:val="003A6BE1"/>
    <w:rsid w:val="003C10C0"/>
    <w:rsid w:val="003C13E3"/>
    <w:rsid w:val="003D1792"/>
    <w:rsid w:val="003D41F4"/>
    <w:rsid w:val="003E5076"/>
    <w:rsid w:val="003F6681"/>
    <w:rsid w:val="00425634"/>
    <w:rsid w:val="0043052A"/>
    <w:rsid w:val="0043262A"/>
    <w:rsid w:val="00436995"/>
    <w:rsid w:val="0045229F"/>
    <w:rsid w:val="004660D2"/>
    <w:rsid w:val="0046753E"/>
    <w:rsid w:val="00470198"/>
    <w:rsid w:val="004800D1"/>
    <w:rsid w:val="0048755E"/>
    <w:rsid w:val="00487DDE"/>
    <w:rsid w:val="004F14FD"/>
    <w:rsid w:val="004F5F1E"/>
    <w:rsid w:val="004F7821"/>
    <w:rsid w:val="0050638E"/>
    <w:rsid w:val="0052544A"/>
    <w:rsid w:val="00526386"/>
    <w:rsid w:val="00527399"/>
    <w:rsid w:val="00531C4A"/>
    <w:rsid w:val="00532638"/>
    <w:rsid w:val="005457B3"/>
    <w:rsid w:val="00557B5D"/>
    <w:rsid w:val="00562008"/>
    <w:rsid w:val="00565AC1"/>
    <w:rsid w:val="00566CDE"/>
    <w:rsid w:val="00570E84"/>
    <w:rsid w:val="00573BE4"/>
    <w:rsid w:val="005820F4"/>
    <w:rsid w:val="00590FA9"/>
    <w:rsid w:val="00596F7A"/>
    <w:rsid w:val="005B0F19"/>
    <w:rsid w:val="005B0FA9"/>
    <w:rsid w:val="005B452E"/>
    <w:rsid w:val="005D445E"/>
    <w:rsid w:val="005E4CCD"/>
    <w:rsid w:val="005E556B"/>
    <w:rsid w:val="005F004B"/>
    <w:rsid w:val="0062311F"/>
    <w:rsid w:val="00636F49"/>
    <w:rsid w:val="006456E7"/>
    <w:rsid w:val="00654902"/>
    <w:rsid w:val="006641D0"/>
    <w:rsid w:val="00665D0E"/>
    <w:rsid w:val="00666580"/>
    <w:rsid w:val="006700EF"/>
    <w:rsid w:val="00683DCC"/>
    <w:rsid w:val="00691171"/>
    <w:rsid w:val="00696C5B"/>
    <w:rsid w:val="006A2D6B"/>
    <w:rsid w:val="006A2FCF"/>
    <w:rsid w:val="006A3045"/>
    <w:rsid w:val="006A45CF"/>
    <w:rsid w:val="006A6BBA"/>
    <w:rsid w:val="006B75CA"/>
    <w:rsid w:val="006C03B5"/>
    <w:rsid w:val="006C61B6"/>
    <w:rsid w:val="006E3889"/>
    <w:rsid w:val="006F04C2"/>
    <w:rsid w:val="006F42D4"/>
    <w:rsid w:val="006F71B6"/>
    <w:rsid w:val="00704385"/>
    <w:rsid w:val="007048C0"/>
    <w:rsid w:val="00705E8D"/>
    <w:rsid w:val="00711528"/>
    <w:rsid w:val="00714AD3"/>
    <w:rsid w:val="007203F1"/>
    <w:rsid w:val="007301EE"/>
    <w:rsid w:val="00733CF8"/>
    <w:rsid w:val="007376B2"/>
    <w:rsid w:val="007731EA"/>
    <w:rsid w:val="007761D1"/>
    <w:rsid w:val="0078237E"/>
    <w:rsid w:val="007900DB"/>
    <w:rsid w:val="007955C6"/>
    <w:rsid w:val="00797A20"/>
    <w:rsid w:val="007B06D4"/>
    <w:rsid w:val="007B1902"/>
    <w:rsid w:val="007C04D0"/>
    <w:rsid w:val="007C6DE6"/>
    <w:rsid w:val="007C7300"/>
    <w:rsid w:val="007D0AE2"/>
    <w:rsid w:val="007D6780"/>
    <w:rsid w:val="007F74E2"/>
    <w:rsid w:val="00812FE5"/>
    <w:rsid w:val="0081535F"/>
    <w:rsid w:val="00817B26"/>
    <w:rsid w:val="0082236C"/>
    <w:rsid w:val="008302DB"/>
    <w:rsid w:val="008402F6"/>
    <w:rsid w:val="0085320E"/>
    <w:rsid w:val="008675D8"/>
    <w:rsid w:val="008769C1"/>
    <w:rsid w:val="0088756B"/>
    <w:rsid w:val="008A25EA"/>
    <w:rsid w:val="008A32E4"/>
    <w:rsid w:val="008A58F5"/>
    <w:rsid w:val="008C5E50"/>
    <w:rsid w:val="008D3E62"/>
    <w:rsid w:val="008D6C58"/>
    <w:rsid w:val="008D7854"/>
    <w:rsid w:val="008F093E"/>
    <w:rsid w:val="008F125F"/>
    <w:rsid w:val="008F3C2F"/>
    <w:rsid w:val="008F6B81"/>
    <w:rsid w:val="00904321"/>
    <w:rsid w:val="00917020"/>
    <w:rsid w:val="00921C39"/>
    <w:rsid w:val="009235B3"/>
    <w:rsid w:val="009247CC"/>
    <w:rsid w:val="00966945"/>
    <w:rsid w:val="009709FF"/>
    <w:rsid w:val="009809B2"/>
    <w:rsid w:val="00987473"/>
    <w:rsid w:val="00990178"/>
    <w:rsid w:val="00991A7D"/>
    <w:rsid w:val="009A1BFC"/>
    <w:rsid w:val="009A791B"/>
    <w:rsid w:val="009B01F3"/>
    <w:rsid w:val="009C4AE6"/>
    <w:rsid w:val="009E16E4"/>
    <w:rsid w:val="009E1D47"/>
    <w:rsid w:val="009F4023"/>
    <w:rsid w:val="00A178A2"/>
    <w:rsid w:val="00A21040"/>
    <w:rsid w:val="00A40CC6"/>
    <w:rsid w:val="00A46531"/>
    <w:rsid w:val="00A74DB0"/>
    <w:rsid w:val="00A91456"/>
    <w:rsid w:val="00A96AAA"/>
    <w:rsid w:val="00AA508B"/>
    <w:rsid w:val="00AB1BEF"/>
    <w:rsid w:val="00AC042F"/>
    <w:rsid w:val="00AC206C"/>
    <w:rsid w:val="00AE1B42"/>
    <w:rsid w:val="00AE3A19"/>
    <w:rsid w:val="00AF40B1"/>
    <w:rsid w:val="00B007A2"/>
    <w:rsid w:val="00B02523"/>
    <w:rsid w:val="00B030C6"/>
    <w:rsid w:val="00B0548A"/>
    <w:rsid w:val="00B065B6"/>
    <w:rsid w:val="00B40A40"/>
    <w:rsid w:val="00B42C8F"/>
    <w:rsid w:val="00B537F6"/>
    <w:rsid w:val="00B615C7"/>
    <w:rsid w:val="00B62B84"/>
    <w:rsid w:val="00B632CA"/>
    <w:rsid w:val="00B7034A"/>
    <w:rsid w:val="00B70DB7"/>
    <w:rsid w:val="00B74637"/>
    <w:rsid w:val="00B8184E"/>
    <w:rsid w:val="00BA4610"/>
    <w:rsid w:val="00BA5371"/>
    <w:rsid w:val="00BA5AC4"/>
    <w:rsid w:val="00BD0E4A"/>
    <w:rsid w:val="00BD1E84"/>
    <w:rsid w:val="00BE2967"/>
    <w:rsid w:val="00BE3373"/>
    <w:rsid w:val="00BE7B5E"/>
    <w:rsid w:val="00BF6412"/>
    <w:rsid w:val="00C0552C"/>
    <w:rsid w:val="00C12510"/>
    <w:rsid w:val="00C30FA5"/>
    <w:rsid w:val="00C37CF2"/>
    <w:rsid w:val="00C414D6"/>
    <w:rsid w:val="00C52863"/>
    <w:rsid w:val="00C542DA"/>
    <w:rsid w:val="00C57BE6"/>
    <w:rsid w:val="00C60127"/>
    <w:rsid w:val="00C721C2"/>
    <w:rsid w:val="00C768C7"/>
    <w:rsid w:val="00C80D0A"/>
    <w:rsid w:val="00C80E8A"/>
    <w:rsid w:val="00C83E13"/>
    <w:rsid w:val="00C85747"/>
    <w:rsid w:val="00C86611"/>
    <w:rsid w:val="00CB024F"/>
    <w:rsid w:val="00CB5FCA"/>
    <w:rsid w:val="00CB6770"/>
    <w:rsid w:val="00CC6844"/>
    <w:rsid w:val="00CE4780"/>
    <w:rsid w:val="00D074DD"/>
    <w:rsid w:val="00D42B1A"/>
    <w:rsid w:val="00D44E7A"/>
    <w:rsid w:val="00D50A70"/>
    <w:rsid w:val="00D733CB"/>
    <w:rsid w:val="00D81329"/>
    <w:rsid w:val="00D829E2"/>
    <w:rsid w:val="00DA0192"/>
    <w:rsid w:val="00DB000D"/>
    <w:rsid w:val="00DD36EC"/>
    <w:rsid w:val="00DD3948"/>
    <w:rsid w:val="00DF27B8"/>
    <w:rsid w:val="00DF7D8C"/>
    <w:rsid w:val="00E047F2"/>
    <w:rsid w:val="00E05DE7"/>
    <w:rsid w:val="00E106A3"/>
    <w:rsid w:val="00E15B58"/>
    <w:rsid w:val="00E17A66"/>
    <w:rsid w:val="00E25FA8"/>
    <w:rsid w:val="00E27765"/>
    <w:rsid w:val="00E319B7"/>
    <w:rsid w:val="00E32509"/>
    <w:rsid w:val="00E45B50"/>
    <w:rsid w:val="00E5163E"/>
    <w:rsid w:val="00E51BDD"/>
    <w:rsid w:val="00E60558"/>
    <w:rsid w:val="00E6099E"/>
    <w:rsid w:val="00E61737"/>
    <w:rsid w:val="00E71730"/>
    <w:rsid w:val="00E950EA"/>
    <w:rsid w:val="00EA0CC4"/>
    <w:rsid w:val="00EB6EF3"/>
    <w:rsid w:val="00EC7770"/>
    <w:rsid w:val="00ED5C08"/>
    <w:rsid w:val="00EE22C4"/>
    <w:rsid w:val="00EE4E23"/>
    <w:rsid w:val="00EE583B"/>
    <w:rsid w:val="00EF5EAA"/>
    <w:rsid w:val="00F01DF6"/>
    <w:rsid w:val="00F07297"/>
    <w:rsid w:val="00F13B6B"/>
    <w:rsid w:val="00F20374"/>
    <w:rsid w:val="00F437A9"/>
    <w:rsid w:val="00F44370"/>
    <w:rsid w:val="00F46667"/>
    <w:rsid w:val="00F65B79"/>
    <w:rsid w:val="00F758E5"/>
    <w:rsid w:val="00F77652"/>
    <w:rsid w:val="00F77933"/>
    <w:rsid w:val="00F83635"/>
    <w:rsid w:val="00F9278A"/>
    <w:rsid w:val="00FA30B2"/>
    <w:rsid w:val="00FB73AE"/>
    <w:rsid w:val="00FC2AE3"/>
    <w:rsid w:val="00FD032F"/>
    <w:rsid w:val="00FD3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Verdana" w:hAnsi="Verdana" w:cs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pPr>
      <w:outlineLvl w:val="5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Calibri" w:eastAsia="Times New Roman" w:hAnsi="Calibri" w:cs="Times New Roman"/>
      <w:b/>
      <w:bCs/>
    </w:rPr>
  </w:style>
  <w:style w:type="table" w:styleId="TableGrid">
    <w:name w:val="Table Grid"/>
    <w:basedOn w:val="TableNormal"/>
    <w:uiPriority w:val="99"/>
    <w:rsid w:val="00317220"/>
    <w:pPr>
      <w:widowControl w:val="0"/>
      <w:autoSpaceDE w:val="0"/>
      <w:autoSpaceDN w:val="0"/>
      <w:adjustRightInd w:val="0"/>
    </w:pPr>
    <w:rPr>
      <w:rFonts w:ascii="Verdana" w:hAnsi="Verdana" w:cs="Verdan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809B2"/>
    <w:rPr>
      <w:color w:val="0000FF"/>
      <w:u w:val="single"/>
    </w:rPr>
  </w:style>
  <w:style w:type="paragraph" w:styleId="BodyText">
    <w:name w:val="Body Text"/>
    <w:basedOn w:val="Normal"/>
    <w:link w:val="BodyTextChar"/>
    <w:rsid w:val="00C721C2"/>
    <w:pPr>
      <w:widowControl/>
    </w:pPr>
    <w:rPr>
      <w:rFonts w:ascii="Arial" w:hAnsi="Arial" w:cs="Arial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C721C2"/>
    <w:rPr>
      <w:rFonts w:ascii="Arial" w:hAnsi="Arial" w:cs="Arial"/>
      <w:sz w:val="22"/>
      <w:lang w:val="en-US" w:eastAsia="en-US"/>
    </w:rPr>
  </w:style>
  <w:style w:type="paragraph" w:customStyle="1" w:styleId="Normal0">
    <w:name w:val="[Normal]"/>
    <w:rsid w:val="00201104"/>
    <w:pPr>
      <w:widowControl w:val="0"/>
      <w:autoSpaceDE w:val="0"/>
      <w:autoSpaceDN w:val="0"/>
      <w:adjustRightInd w:val="0"/>
    </w:pPr>
    <w:rPr>
      <w:rFonts w:ascii="Arial" w:hAnsi="Arial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8769C1"/>
    <w:pPr>
      <w:widowControl/>
      <w:autoSpaceDE/>
      <w:autoSpaceDN/>
      <w:adjustRightInd/>
      <w:ind w:left="720"/>
    </w:pPr>
    <w:rPr>
      <w:rFonts w:ascii="Times New Roman" w:hAnsi="Times New Roman" w:cs="Times New Roman"/>
    </w:rPr>
  </w:style>
  <w:style w:type="paragraph" w:styleId="BodyTextIndent">
    <w:name w:val="Body Text Indent"/>
    <w:basedOn w:val="Normal"/>
    <w:link w:val="BodyTextIndentChar"/>
    <w:uiPriority w:val="99"/>
    <w:unhideWhenUsed/>
    <w:rsid w:val="006B75C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B75CA"/>
    <w:rPr>
      <w:rFonts w:ascii="Verdana" w:hAnsi="Verdana" w:cs="Verdana"/>
      <w:sz w:val="24"/>
      <w:szCs w:val="24"/>
      <w:lang w:val="en-US" w:eastAsia="en-US"/>
    </w:rPr>
  </w:style>
  <w:style w:type="character" w:customStyle="1" w:styleId="apple-style-span">
    <w:name w:val="apple-style-span"/>
    <w:basedOn w:val="DefaultParagraphFont"/>
    <w:rsid w:val="00704385"/>
  </w:style>
  <w:style w:type="paragraph" w:styleId="BalloonText">
    <w:name w:val="Balloon Text"/>
    <w:basedOn w:val="Normal"/>
    <w:link w:val="BalloonTextChar"/>
    <w:rsid w:val="00E047F2"/>
    <w:pPr>
      <w:widowControl/>
      <w:suppressAutoHyphens/>
      <w:autoSpaceDE/>
      <w:autoSpaceDN/>
      <w:adjustRightInd/>
    </w:pPr>
    <w:rPr>
      <w:rFonts w:ascii="Tahoma" w:hAnsi="Tahoma" w:cs="Tahoma"/>
      <w:sz w:val="16"/>
      <w:szCs w:val="16"/>
      <w:lang w:val="en-GB" w:eastAsia="ar-SA"/>
    </w:rPr>
  </w:style>
  <w:style w:type="character" w:customStyle="1" w:styleId="BalloonTextChar">
    <w:name w:val="Balloon Text Char"/>
    <w:basedOn w:val="DefaultParagraphFont"/>
    <w:link w:val="BalloonText"/>
    <w:rsid w:val="00E047F2"/>
    <w:rPr>
      <w:rFonts w:ascii="Tahoma" w:hAnsi="Tahoma" w:cs="Tahoma"/>
      <w:sz w:val="16"/>
      <w:szCs w:val="16"/>
      <w:lang w:val="en-GB" w:eastAsia="ar-SA"/>
    </w:rPr>
  </w:style>
  <w:style w:type="paragraph" w:styleId="NoSpacing">
    <w:name w:val="No Spacing"/>
    <w:uiPriority w:val="1"/>
    <w:qFormat/>
    <w:rsid w:val="007B1902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nverged_infrastru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Data_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Network_monitoring" TargetMode="External"/><Relationship Id="rId5" Type="http://schemas.openxmlformats.org/officeDocument/2006/relationships/hyperlink" Target="mailto:chawande.swapnil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3592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admin</cp:lastModifiedBy>
  <cp:revision>2</cp:revision>
  <dcterms:created xsi:type="dcterms:W3CDTF">2013-05-24T07:58:00Z</dcterms:created>
  <dcterms:modified xsi:type="dcterms:W3CDTF">2013-05-24T07:58:00Z</dcterms:modified>
</cp:coreProperties>
</file>