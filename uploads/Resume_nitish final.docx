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74" w:rsidRDefault="00155A74" w:rsidP="00155A74">
      <w:pPr>
        <w:pStyle w:val="Heading1"/>
        <w:ind w:left="2160" w:firstLine="720"/>
        <w:rPr>
          <w:rFonts w:ascii="Trebuchet MS" w:hAnsi="Trebuchet MS"/>
          <w:sz w:val="28"/>
          <w:szCs w:val="28"/>
        </w:rPr>
      </w:pPr>
    </w:p>
    <w:p w:rsidR="00155A74" w:rsidRDefault="000A120B" w:rsidP="00264FBE">
      <w:pPr>
        <w:pStyle w:val="Heading1"/>
        <w:ind w:left="3600" w:firstLine="720"/>
        <w:rPr>
          <w:rFonts w:ascii="Trebuchet MS" w:hAnsi="Trebuchet MS"/>
          <w:sz w:val="28"/>
          <w:szCs w:val="28"/>
        </w:rPr>
      </w:pPr>
      <w:r w:rsidRPr="00264FBE">
        <w:rPr>
          <w:rFonts w:ascii="Trebuchet MS" w:hAnsi="Trebuchet MS"/>
          <w:color w:val="002060"/>
          <w:sz w:val="28"/>
          <w:szCs w:val="28"/>
        </w:rPr>
        <w:t>NITISH MANE</w:t>
      </w:r>
    </w:p>
    <w:p w:rsidR="00733D8E" w:rsidRPr="00733D8E" w:rsidRDefault="00733D8E" w:rsidP="00733D8E"/>
    <w:p w:rsidR="00155A74" w:rsidRDefault="008855DA" w:rsidP="00264FBE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B-12, Tower-1, </w:t>
      </w:r>
      <w:r w:rsidR="000A120B">
        <w:rPr>
          <w:rFonts w:ascii="Trebuchet MS" w:hAnsi="Trebuchet MS"/>
        </w:rPr>
        <w:t xml:space="preserve">Kurla </w:t>
      </w:r>
      <w:r w:rsidR="00264FBE">
        <w:rPr>
          <w:rFonts w:ascii="Trebuchet MS" w:hAnsi="Trebuchet MS"/>
        </w:rPr>
        <w:t>K</w:t>
      </w:r>
      <w:r w:rsidR="000A120B">
        <w:rPr>
          <w:rFonts w:ascii="Trebuchet MS" w:hAnsi="Trebuchet MS"/>
        </w:rPr>
        <w:t>amgar CHS, Kurla (E)</w:t>
      </w:r>
      <w:r w:rsidR="006A2BA3">
        <w:rPr>
          <w:rFonts w:ascii="Trebuchet MS" w:hAnsi="Trebuchet MS"/>
        </w:rPr>
        <w:t xml:space="preserve">, </w:t>
      </w:r>
      <w:r w:rsidR="00155A74">
        <w:rPr>
          <w:rFonts w:ascii="Trebuchet MS" w:hAnsi="Trebuchet MS"/>
        </w:rPr>
        <w:t>Mumbai-4000</w:t>
      </w:r>
      <w:r w:rsidR="000A120B">
        <w:rPr>
          <w:rFonts w:ascii="Trebuchet MS" w:hAnsi="Trebuchet MS"/>
        </w:rPr>
        <w:t>24</w:t>
      </w:r>
      <w:r w:rsidR="00264FBE">
        <w:rPr>
          <w:rFonts w:ascii="Trebuchet MS" w:hAnsi="Trebuchet MS"/>
        </w:rPr>
        <w:t>, INDIA.</w:t>
      </w:r>
    </w:p>
    <w:p w:rsidR="009051FD" w:rsidRPr="00755564" w:rsidRDefault="009051FD" w:rsidP="00AA67A9">
      <w:pPr>
        <w:rPr>
          <w:rFonts w:ascii="Trebuchet MS" w:hAnsi="Trebuchet MS"/>
        </w:rPr>
      </w:pPr>
    </w:p>
    <w:p w:rsidR="00155A74" w:rsidRPr="009051FD" w:rsidRDefault="00155A74" w:rsidP="009051FD">
      <w:pPr>
        <w:rPr>
          <w:rFonts w:ascii="Trebuchet MS" w:hAnsi="Trebuchet MS"/>
          <w:b/>
          <w:u w:val="single"/>
        </w:rPr>
      </w:pPr>
      <w:r w:rsidRPr="009051FD">
        <w:rPr>
          <w:rFonts w:ascii="Trebuchet MS" w:hAnsi="Trebuchet MS"/>
          <w:u w:val="single"/>
        </w:rPr>
        <w:t xml:space="preserve">Phone: </w:t>
      </w:r>
      <w:r w:rsidRPr="009051FD">
        <w:rPr>
          <w:rFonts w:ascii="Trebuchet MS" w:hAnsi="Trebuchet MS"/>
          <w:b/>
          <w:u w:val="single"/>
        </w:rPr>
        <w:t>+91–</w:t>
      </w:r>
      <w:r w:rsidR="000A120B" w:rsidRPr="009051FD">
        <w:rPr>
          <w:rFonts w:ascii="Trebuchet MS" w:hAnsi="Trebuchet MS"/>
          <w:b/>
          <w:u w:val="single"/>
        </w:rPr>
        <w:t>7507330775</w:t>
      </w:r>
      <w:r w:rsidR="009051FD">
        <w:rPr>
          <w:rFonts w:ascii="Trebuchet MS" w:hAnsi="Trebuchet MS"/>
          <w:b/>
        </w:rPr>
        <w:tab/>
      </w:r>
      <w:r w:rsidR="009E26C6">
        <w:rPr>
          <w:rFonts w:ascii="Trebuchet MS" w:hAnsi="Trebuchet MS"/>
          <w:b/>
        </w:rPr>
        <w:t xml:space="preserve">                     </w:t>
      </w:r>
      <w:r w:rsidR="009E26C6" w:rsidRPr="009E26C6">
        <w:rPr>
          <w:rFonts w:ascii="Trebuchet MS" w:hAnsi="Trebuchet MS"/>
          <w:u w:val="single"/>
        </w:rPr>
        <w:t>DOB:11/06/1990</w:t>
      </w:r>
      <w:r w:rsidR="009E26C6">
        <w:rPr>
          <w:rFonts w:ascii="Trebuchet MS" w:hAnsi="Trebuchet MS"/>
          <w:b/>
        </w:rPr>
        <w:t xml:space="preserve">                    </w:t>
      </w:r>
      <w:r w:rsidRPr="009051FD">
        <w:rPr>
          <w:rFonts w:ascii="Trebuchet MS" w:hAnsi="Trebuchet MS"/>
          <w:u w:val="single"/>
        </w:rPr>
        <w:t xml:space="preserve">Email: </w:t>
      </w:r>
      <w:r w:rsidR="000A120B" w:rsidRPr="009051FD">
        <w:rPr>
          <w:rFonts w:ascii="Trebuchet MS" w:hAnsi="Trebuchet MS"/>
          <w:u w:val="single"/>
        </w:rPr>
        <w:t>nitish_mane90</w:t>
      </w:r>
      <w:r w:rsidR="006A2BA3" w:rsidRPr="009051FD">
        <w:rPr>
          <w:rFonts w:ascii="Trebuchet MS" w:hAnsi="Trebuchet MS"/>
          <w:u w:val="single"/>
        </w:rPr>
        <w:t>@</w:t>
      </w:r>
      <w:r w:rsidR="000A120B" w:rsidRPr="009051FD">
        <w:rPr>
          <w:rFonts w:ascii="Trebuchet MS" w:hAnsi="Trebuchet MS"/>
          <w:u w:val="single"/>
        </w:rPr>
        <w:t>yahoo</w:t>
      </w:r>
      <w:r w:rsidR="006A2BA3" w:rsidRPr="009051FD">
        <w:rPr>
          <w:rFonts w:ascii="Trebuchet MS" w:hAnsi="Trebuchet MS"/>
          <w:u w:val="single"/>
        </w:rPr>
        <w:t>.co</w:t>
      </w:r>
      <w:r w:rsidR="000A120B" w:rsidRPr="009051FD">
        <w:rPr>
          <w:rFonts w:ascii="Trebuchet MS" w:hAnsi="Trebuchet MS"/>
          <w:u w:val="single"/>
        </w:rPr>
        <w:t>.in</w:t>
      </w:r>
    </w:p>
    <w:p w:rsidR="00155A74" w:rsidRPr="00D97779" w:rsidRDefault="003C3264" w:rsidP="00155A74">
      <w:pPr>
        <w:pStyle w:val="Header"/>
        <w:rPr>
          <w:b/>
        </w:rPr>
      </w:pPr>
      <w:r w:rsidRPr="003C3264">
        <w:rPr>
          <w:b/>
          <w:color w:val="002060"/>
        </w:rPr>
        <w:pict>
          <v:rect id="_x0000_i1025" style="width:523.35pt;height:1.5pt" o:hralign="center" o:hrstd="t" o:hrnoshade="t" o:hr="t" fillcolor="#002060" stroked="f"/>
        </w:pict>
      </w:r>
    </w:p>
    <w:p w:rsidR="00264FBE" w:rsidRDefault="00264FBE">
      <w:pPr>
        <w:pStyle w:val="Heading6"/>
        <w:rPr>
          <w:rFonts w:ascii="Trebuchet MS" w:hAnsi="Trebuchet MS"/>
          <w:b w:val="0"/>
          <w:color w:val="002060"/>
          <w:sz w:val="22"/>
          <w:u w:val="none"/>
        </w:rPr>
      </w:pPr>
    </w:p>
    <w:p w:rsidR="00DA60B0" w:rsidRPr="00C92B3C" w:rsidRDefault="008F5480">
      <w:pPr>
        <w:pStyle w:val="Heading6"/>
        <w:rPr>
          <w:rFonts w:ascii="Trebuchet MS" w:hAnsi="Trebuchet MS"/>
          <w:b w:val="0"/>
          <w:color w:val="002060"/>
          <w:sz w:val="22"/>
          <w:u w:val="none"/>
        </w:rPr>
      </w:pPr>
      <w:r w:rsidRPr="00C92B3C">
        <w:rPr>
          <w:rFonts w:ascii="Trebuchet MS" w:hAnsi="Trebuchet MS"/>
          <w:b w:val="0"/>
          <w:color w:val="002060"/>
          <w:sz w:val="22"/>
          <w:u w:val="none"/>
        </w:rPr>
        <w:t>C</w:t>
      </w:r>
      <w:r w:rsidR="00DA60B0" w:rsidRPr="00C92B3C">
        <w:rPr>
          <w:rFonts w:ascii="Trebuchet MS" w:hAnsi="Trebuchet MS"/>
          <w:b w:val="0"/>
          <w:color w:val="002060"/>
          <w:sz w:val="22"/>
          <w:u w:val="none"/>
        </w:rPr>
        <w:t>AREER OBJECTIVE</w:t>
      </w:r>
    </w:p>
    <w:p w:rsidR="00DA60B0" w:rsidRPr="00795BA1" w:rsidRDefault="00DA60B0">
      <w:pPr>
        <w:tabs>
          <w:tab w:val="left" w:pos="3582"/>
        </w:tabs>
        <w:rPr>
          <w:rFonts w:ascii="Trebuchet MS" w:hAnsi="Trebuchet MS"/>
          <w:b/>
          <w:sz w:val="16"/>
        </w:rPr>
      </w:pPr>
    </w:p>
    <w:p w:rsidR="00F649E1" w:rsidRPr="00F649E1" w:rsidRDefault="00F649E1" w:rsidP="00F649E1">
      <w:pPr>
        <w:rPr>
          <w:rFonts w:ascii="Trebuchet MS" w:hAnsi="Trebuchet MS"/>
        </w:rPr>
      </w:pPr>
      <w:r w:rsidRPr="00F649E1">
        <w:rPr>
          <w:rFonts w:ascii="Trebuchet MS" w:hAnsi="Trebuchet MS"/>
          <w:color w:val="000000"/>
        </w:rPr>
        <w:t xml:space="preserve">To secure a </w:t>
      </w:r>
      <w:r w:rsidR="00DD0483">
        <w:rPr>
          <w:rFonts w:ascii="Trebuchet MS" w:hAnsi="Trebuchet MS"/>
          <w:color w:val="000000"/>
        </w:rPr>
        <w:t>position where I can learn many things and effectively</w:t>
      </w:r>
      <w:r w:rsidRPr="00F649E1">
        <w:rPr>
          <w:rFonts w:ascii="Trebuchet MS" w:hAnsi="Trebuchet MS"/>
          <w:color w:val="000000"/>
        </w:rPr>
        <w:t xml:space="preserve"> contribute</w:t>
      </w:r>
      <w:r w:rsidR="00DD0483">
        <w:rPr>
          <w:rFonts w:ascii="Trebuchet MS" w:hAnsi="Trebuchet MS"/>
          <w:color w:val="000000"/>
        </w:rPr>
        <w:t xml:space="preserve"> in the success of organization.</w:t>
      </w:r>
    </w:p>
    <w:p w:rsidR="00FA5DB1" w:rsidRPr="00FA5DB1" w:rsidRDefault="00FA5DB1" w:rsidP="00FA5DB1"/>
    <w:p w:rsidR="009A4A74" w:rsidRPr="009A4A74" w:rsidRDefault="009A4A74" w:rsidP="009A4A74"/>
    <w:p w:rsidR="00DA60B0" w:rsidRPr="00C92B3C" w:rsidRDefault="00606C19">
      <w:pPr>
        <w:pStyle w:val="Heading6"/>
        <w:rPr>
          <w:rFonts w:ascii="Trebuchet MS" w:hAnsi="Trebuchet MS"/>
          <w:b w:val="0"/>
          <w:color w:val="002060"/>
          <w:sz w:val="22"/>
          <w:u w:val="none"/>
        </w:rPr>
      </w:pPr>
      <w:r w:rsidRPr="00C92B3C">
        <w:rPr>
          <w:rFonts w:ascii="Trebuchet MS" w:hAnsi="Trebuchet MS"/>
          <w:b w:val="0"/>
          <w:color w:val="002060"/>
          <w:sz w:val="22"/>
          <w:u w:val="none"/>
        </w:rPr>
        <w:t xml:space="preserve">TECHNICAL </w:t>
      </w:r>
      <w:r w:rsidR="00DA60B0" w:rsidRPr="00C92B3C">
        <w:rPr>
          <w:rFonts w:ascii="Trebuchet MS" w:hAnsi="Trebuchet MS"/>
          <w:b w:val="0"/>
          <w:color w:val="002060"/>
          <w:sz w:val="22"/>
          <w:u w:val="none"/>
        </w:rPr>
        <w:t>SKILLS</w:t>
      </w:r>
    </w:p>
    <w:p w:rsidR="00DA60B0" w:rsidRPr="00795BA1" w:rsidRDefault="00DA60B0">
      <w:pPr>
        <w:rPr>
          <w:rFonts w:ascii="Trebuchet MS" w:hAnsi="Trebuchet MS"/>
          <w:b/>
          <w:color w:val="000000"/>
          <w:sz w:val="16"/>
        </w:rPr>
      </w:pPr>
    </w:p>
    <w:tbl>
      <w:tblPr>
        <w:tblW w:w="48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3"/>
        <w:gridCol w:w="6908"/>
      </w:tblGrid>
      <w:tr w:rsidR="00E435CA" w:rsidRPr="00795BA1" w:rsidTr="00E56F75">
        <w:trPr>
          <w:trHeight w:val="464"/>
        </w:trPr>
        <w:tc>
          <w:tcPr>
            <w:tcW w:w="2970" w:type="dxa"/>
            <w:vAlign w:val="center"/>
          </w:tcPr>
          <w:p w:rsidR="00E435CA" w:rsidRPr="00E435CA" w:rsidRDefault="00E435CA" w:rsidP="00E56F75">
            <w:pPr>
              <w:jc w:val="center"/>
              <w:rPr>
                <w:rFonts w:ascii="Trebuchet MS" w:hAnsi="Trebuchet MS"/>
              </w:rPr>
            </w:pPr>
            <w:r w:rsidRPr="00E435CA">
              <w:rPr>
                <w:rFonts w:ascii="Trebuchet MS" w:hAnsi="Trebuchet MS"/>
              </w:rPr>
              <w:t>Operating System</w:t>
            </w:r>
          </w:p>
        </w:tc>
        <w:tc>
          <w:tcPr>
            <w:tcW w:w="5977" w:type="dxa"/>
            <w:vAlign w:val="center"/>
          </w:tcPr>
          <w:p w:rsidR="00E435CA" w:rsidRPr="00E435CA" w:rsidRDefault="00264FBE" w:rsidP="00264FB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Windows 2000</w:t>
            </w:r>
            <w:r w:rsidR="009C5FA1" w:rsidRPr="007B60A1">
              <w:rPr>
                <w:rFonts w:ascii="Trebuchet MS" w:hAnsi="Trebuchet MS"/>
              </w:rPr>
              <w:t>/</w:t>
            </w:r>
            <w:r>
              <w:rPr>
                <w:rFonts w:ascii="Trebuchet MS" w:hAnsi="Trebuchet MS"/>
              </w:rPr>
              <w:t>XP</w:t>
            </w:r>
            <w:r w:rsidR="006A2BA3">
              <w:rPr>
                <w:rFonts w:ascii="Trebuchet MS" w:hAnsi="Trebuchet MS"/>
              </w:rPr>
              <w:t>/</w:t>
            </w:r>
            <w:r w:rsidR="009C5FA1" w:rsidRPr="007B60A1">
              <w:rPr>
                <w:rFonts w:ascii="Trebuchet MS" w:hAnsi="Trebuchet MS"/>
              </w:rPr>
              <w:t>7</w:t>
            </w:r>
          </w:p>
        </w:tc>
      </w:tr>
      <w:tr w:rsidR="00E56F75" w:rsidRPr="00795BA1" w:rsidTr="00E56F75">
        <w:trPr>
          <w:trHeight w:val="464"/>
        </w:trPr>
        <w:tc>
          <w:tcPr>
            <w:tcW w:w="2970" w:type="dxa"/>
            <w:vAlign w:val="center"/>
          </w:tcPr>
          <w:p w:rsidR="00E56F75" w:rsidRPr="00E435CA" w:rsidRDefault="00E56F75" w:rsidP="00E56F75">
            <w:pPr>
              <w:jc w:val="center"/>
              <w:rPr>
                <w:rFonts w:ascii="Trebuchet MS" w:hAnsi="Trebuchet MS"/>
              </w:rPr>
            </w:pPr>
            <w:r w:rsidRPr="00E435CA">
              <w:rPr>
                <w:rFonts w:ascii="Trebuchet MS" w:hAnsi="Trebuchet MS"/>
              </w:rPr>
              <w:t>Programming Language</w:t>
            </w:r>
          </w:p>
        </w:tc>
        <w:tc>
          <w:tcPr>
            <w:tcW w:w="5977" w:type="dxa"/>
            <w:vAlign w:val="center"/>
          </w:tcPr>
          <w:p w:rsidR="00E56F75" w:rsidRPr="00E435CA" w:rsidRDefault="00E56F75" w:rsidP="00264FB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C,</w:t>
            </w:r>
            <w:r w:rsidR="00E040B8">
              <w:rPr>
                <w:rFonts w:ascii="Trebuchet MS" w:hAnsi="Trebuchet MS"/>
              </w:rPr>
              <w:t>C++,</w:t>
            </w:r>
            <w:r w:rsidR="006A2BA3">
              <w:rPr>
                <w:rFonts w:ascii="Trebuchet MS" w:hAnsi="Trebuchet MS"/>
              </w:rPr>
              <w:t xml:space="preserve"> Java</w:t>
            </w:r>
            <w:r w:rsidR="00264FBE">
              <w:rPr>
                <w:rFonts w:ascii="Trebuchet MS" w:hAnsi="Trebuchet MS"/>
              </w:rPr>
              <w:t>, C#, XML</w:t>
            </w:r>
          </w:p>
        </w:tc>
      </w:tr>
      <w:tr w:rsidR="007A3E8D" w:rsidRPr="00795BA1" w:rsidTr="00E56F75">
        <w:trPr>
          <w:trHeight w:val="350"/>
        </w:trPr>
        <w:tc>
          <w:tcPr>
            <w:tcW w:w="2970" w:type="dxa"/>
            <w:vAlign w:val="center"/>
          </w:tcPr>
          <w:p w:rsidR="007A3E8D" w:rsidRPr="00E435CA" w:rsidRDefault="007A3E8D" w:rsidP="00E56F75">
            <w:pPr>
              <w:jc w:val="center"/>
              <w:rPr>
                <w:rFonts w:ascii="Trebuchet MS" w:hAnsi="Trebuchet MS"/>
              </w:rPr>
            </w:pPr>
            <w:r w:rsidRPr="00E435CA">
              <w:rPr>
                <w:rFonts w:ascii="Trebuchet MS" w:hAnsi="Trebuchet MS"/>
              </w:rPr>
              <w:t>Databases</w:t>
            </w:r>
          </w:p>
        </w:tc>
        <w:tc>
          <w:tcPr>
            <w:tcW w:w="5977" w:type="dxa"/>
            <w:vAlign w:val="center"/>
          </w:tcPr>
          <w:p w:rsidR="007A3E8D" w:rsidRPr="00E435CA" w:rsidRDefault="00264FBE" w:rsidP="00264FB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MySQL</w:t>
            </w:r>
            <w:r w:rsidR="00E040B8">
              <w:rPr>
                <w:rFonts w:ascii="Trebuchet MS" w:hAnsi="Trebuchet MS"/>
              </w:rPr>
              <w:t>, Oracle</w:t>
            </w:r>
            <w:r w:rsidR="006A2BA3">
              <w:rPr>
                <w:rFonts w:ascii="Trebuchet MS" w:hAnsi="Trebuchet MS"/>
              </w:rPr>
              <w:t xml:space="preserve"> 9i </w:t>
            </w:r>
          </w:p>
        </w:tc>
      </w:tr>
    </w:tbl>
    <w:p w:rsidR="00586A0C" w:rsidRPr="00795BA1" w:rsidRDefault="00586A0C" w:rsidP="001132E9">
      <w:pPr>
        <w:ind w:left="360"/>
        <w:rPr>
          <w:rFonts w:ascii="Trebuchet MS" w:hAnsi="Trebuchet MS"/>
          <w:sz w:val="18"/>
        </w:rPr>
      </w:pPr>
    </w:p>
    <w:p w:rsidR="00FA5DB1" w:rsidRDefault="00FA5DB1" w:rsidP="00D338A7">
      <w:pPr>
        <w:pStyle w:val="Heading6"/>
        <w:rPr>
          <w:rFonts w:ascii="Trebuchet MS" w:hAnsi="Trebuchet MS"/>
          <w:b w:val="0"/>
          <w:color w:val="3366FF"/>
          <w:sz w:val="22"/>
        </w:rPr>
      </w:pPr>
    </w:p>
    <w:p w:rsidR="00D338A7" w:rsidRPr="00C92B3C" w:rsidRDefault="00D338A7" w:rsidP="00D338A7">
      <w:pPr>
        <w:pStyle w:val="Heading6"/>
        <w:rPr>
          <w:rFonts w:ascii="Trebuchet MS" w:hAnsi="Trebuchet MS"/>
          <w:b w:val="0"/>
          <w:color w:val="002060"/>
          <w:sz w:val="22"/>
          <w:u w:val="none"/>
        </w:rPr>
      </w:pPr>
      <w:r w:rsidRPr="00C92B3C">
        <w:rPr>
          <w:rFonts w:ascii="Trebuchet MS" w:hAnsi="Trebuchet MS"/>
          <w:b w:val="0"/>
          <w:color w:val="002060"/>
          <w:sz w:val="22"/>
          <w:u w:val="none"/>
        </w:rPr>
        <w:t>EDUCATION SUMMARY</w:t>
      </w:r>
    </w:p>
    <w:p w:rsidR="00D338A7" w:rsidRPr="00027E88" w:rsidRDefault="00D338A7" w:rsidP="00D338A7">
      <w:pPr>
        <w:tabs>
          <w:tab w:val="left" w:pos="3582"/>
        </w:tabs>
        <w:rPr>
          <w:rFonts w:ascii="Trebuchet MS" w:hAnsi="Trebuchet MS" w:cs="Garamond"/>
        </w:rPr>
      </w:pPr>
    </w:p>
    <w:tbl>
      <w:tblPr>
        <w:tblW w:w="4820" w:type="pct"/>
        <w:tblInd w:w="198" w:type="dxa"/>
        <w:tblLook w:val="0000"/>
      </w:tblPr>
      <w:tblGrid>
        <w:gridCol w:w="3329"/>
        <w:gridCol w:w="3559"/>
        <w:gridCol w:w="1157"/>
        <w:gridCol w:w="2253"/>
      </w:tblGrid>
      <w:tr w:rsidR="00544754" w:rsidRPr="00544754" w:rsidTr="007A3E8D">
        <w:trPr>
          <w:trHeight w:val="382"/>
        </w:trPr>
        <w:tc>
          <w:tcPr>
            <w:tcW w:w="16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338A7" w:rsidRPr="00C92B3C" w:rsidRDefault="00D338A7" w:rsidP="007A3E8D">
            <w:pPr>
              <w:jc w:val="center"/>
              <w:rPr>
                <w:rFonts w:ascii="Trebuchet MS" w:hAnsi="Trebuchet MS"/>
                <w:b/>
                <w:color w:val="002060"/>
              </w:rPr>
            </w:pPr>
            <w:r w:rsidRPr="00C92B3C">
              <w:rPr>
                <w:rFonts w:ascii="Trebuchet MS" w:hAnsi="Trebuchet MS" w:cs="Verdana"/>
                <w:b/>
                <w:iCs/>
                <w:color w:val="002060"/>
              </w:rPr>
              <w:t>Qualification</w:t>
            </w:r>
          </w:p>
        </w:tc>
        <w:tc>
          <w:tcPr>
            <w:tcW w:w="17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338A7" w:rsidRPr="00544754" w:rsidRDefault="00D338A7" w:rsidP="007A3E8D">
            <w:pPr>
              <w:jc w:val="center"/>
              <w:rPr>
                <w:rFonts w:ascii="Trebuchet MS" w:hAnsi="Trebuchet MS" w:cs="Verdana"/>
                <w:b/>
                <w:color w:val="002060"/>
              </w:rPr>
            </w:pPr>
            <w:r w:rsidRPr="00544754">
              <w:rPr>
                <w:rFonts w:ascii="Trebuchet MS" w:hAnsi="Trebuchet MS" w:cs="Verdana"/>
                <w:b/>
                <w:color w:val="002060"/>
              </w:rPr>
              <w:t>University or Board</w:t>
            </w:r>
          </w:p>
        </w:tc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338A7" w:rsidRPr="00544754" w:rsidRDefault="00D338A7" w:rsidP="007A3E8D">
            <w:pPr>
              <w:jc w:val="center"/>
              <w:rPr>
                <w:rFonts w:ascii="Trebuchet MS" w:hAnsi="Trebuchet MS" w:cs="Verdana"/>
                <w:b/>
                <w:iCs/>
                <w:color w:val="002060"/>
              </w:rPr>
            </w:pPr>
            <w:r w:rsidRPr="00544754">
              <w:rPr>
                <w:rFonts w:ascii="Trebuchet MS" w:hAnsi="Trebuchet MS" w:cs="Verdana"/>
                <w:b/>
                <w:iCs/>
                <w:color w:val="002060"/>
              </w:rPr>
              <w:t>Year</w:t>
            </w:r>
          </w:p>
        </w:tc>
        <w:tc>
          <w:tcPr>
            <w:tcW w:w="10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338A7" w:rsidRPr="00544754" w:rsidRDefault="00D338A7" w:rsidP="007A3E8D">
            <w:pPr>
              <w:jc w:val="center"/>
              <w:rPr>
                <w:rFonts w:ascii="Trebuchet MS" w:hAnsi="Trebuchet MS" w:cs="Verdana"/>
                <w:b/>
                <w:iCs/>
                <w:color w:val="002060"/>
              </w:rPr>
            </w:pPr>
            <w:r w:rsidRPr="00544754">
              <w:rPr>
                <w:rFonts w:ascii="Trebuchet MS" w:hAnsi="Trebuchet MS" w:cs="Verdana"/>
                <w:b/>
                <w:iCs/>
                <w:color w:val="002060"/>
              </w:rPr>
              <w:t>Percentage</w:t>
            </w:r>
          </w:p>
        </w:tc>
      </w:tr>
      <w:tr w:rsidR="00D338A7" w:rsidRPr="0067337B" w:rsidTr="007A3E8D">
        <w:trPr>
          <w:trHeight w:val="355"/>
        </w:trPr>
        <w:tc>
          <w:tcPr>
            <w:tcW w:w="16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338A7" w:rsidRPr="0067337B" w:rsidRDefault="00264FBE" w:rsidP="00264FBE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>Bachelor of E</w:t>
            </w:r>
            <w:r w:rsidR="009A4A74">
              <w:rPr>
                <w:rFonts w:ascii="Trebuchet MS" w:hAnsi="Trebuchet MS" w:cs="Verdana"/>
              </w:rPr>
              <w:t xml:space="preserve">ngineering </w:t>
            </w:r>
          </w:p>
        </w:tc>
        <w:tc>
          <w:tcPr>
            <w:tcW w:w="17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338A7" w:rsidRPr="0067337B" w:rsidRDefault="00E203C4" w:rsidP="00E040B8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 xml:space="preserve">PUNE </w:t>
            </w:r>
          </w:p>
        </w:tc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338A7" w:rsidRPr="0067337B" w:rsidRDefault="00E203C4" w:rsidP="00264FBE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>20</w:t>
            </w:r>
            <w:r w:rsidR="002F4D6C">
              <w:rPr>
                <w:rFonts w:ascii="Trebuchet MS" w:hAnsi="Trebuchet MS" w:cs="Verdana"/>
              </w:rPr>
              <w:t>1</w:t>
            </w:r>
            <w:r w:rsidR="00264FBE">
              <w:rPr>
                <w:rFonts w:ascii="Trebuchet MS" w:hAnsi="Trebuchet MS" w:cs="Verdana"/>
              </w:rPr>
              <w:t>2</w:t>
            </w:r>
          </w:p>
        </w:tc>
        <w:tc>
          <w:tcPr>
            <w:tcW w:w="10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338A7" w:rsidRPr="0067337B" w:rsidRDefault="002F4D6C" w:rsidP="00E040B8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>57.</w:t>
            </w:r>
            <w:r w:rsidR="00264FBE">
              <w:rPr>
                <w:rFonts w:ascii="Trebuchet MS" w:hAnsi="Trebuchet MS" w:cs="Verdana"/>
              </w:rPr>
              <w:t>5</w:t>
            </w:r>
          </w:p>
        </w:tc>
      </w:tr>
      <w:tr w:rsidR="00D338A7" w:rsidRPr="0067337B" w:rsidTr="007A3E8D">
        <w:trPr>
          <w:trHeight w:val="445"/>
        </w:trPr>
        <w:tc>
          <w:tcPr>
            <w:tcW w:w="16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338A7" w:rsidRPr="0067337B" w:rsidRDefault="00264FBE" w:rsidP="00264FBE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>Higher Secondary Certificate</w:t>
            </w:r>
          </w:p>
        </w:tc>
        <w:tc>
          <w:tcPr>
            <w:tcW w:w="17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338A7" w:rsidRPr="0067337B" w:rsidRDefault="00264FBE" w:rsidP="00E040B8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>MUMBAI</w:t>
            </w:r>
          </w:p>
        </w:tc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338A7" w:rsidRPr="0067337B" w:rsidRDefault="00E203C4" w:rsidP="00264FBE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>20</w:t>
            </w:r>
            <w:r w:rsidR="002F4D6C">
              <w:rPr>
                <w:rFonts w:ascii="Trebuchet MS" w:hAnsi="Trebuchet MS" w:cs="Verdana"/>
              </w:rPr>
              <w:t>0</w:t>
            </w:r>
            <w:r w:rsidR="00264FBE">
              <w:rPr>
                <w:rFonts w:ascii="Trebuchet MS" w:hAnsi="Trebuchet MS" w:cs="Verdana"/>
              </w:rPr>
              <w:t>8</w:t>
            </w:r>
          </w:p>
        </w:tc>
        <w:tc>
          <w:tcPr>
            <w:tcW w:w="10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338A7" w:rsidRPr="0067337B" w:rsidRDefault="00264FBE" w:rsidP="007A3E8D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>74.5</w:t>
            </w:r>
          </w:p>
        </w:tc>
      </w:tr>
      <w:tr w:rsidR="00DC4F6C" w:rsidRPr="0067337B" w:rsidTr="007A3E8D">
        <w:trPr>
          <w:trHeight w:val="355"/>
        </w:trPr>
        <w:tc>
          <w:tcPr>
            <w:tcW w:w="16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C4F6C" w:rsidRDefault="009A4A74" w:rsidP="007A3E8D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>Secondary School Certificate</w:t>
            </w:r>
          </w:p>
        </w:tc>
        <w:tc>
          <w:tcPr>
            <w:tcW w:w="17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C4F6C" w:rsidRDefault="00264FBE" w:rsidP="007A3E8D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>MUMBAI</w:t>
            </w:r>
          </w:p>
        </w:tc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C4F6C" w:rsidRDefault="002F4D6C" w:rsidP="002F4D6C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>2006</w:t>
            </w:r>
          </w:p>
        </w:tc>
        <w:tc>
          <w:tcPr>
            <w:tcW w:w="10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C4F6C" w:rsidRDefault="002F4D6C" w:rsidP="006A2BA3">
            <w:pPr>
              <w:jc w:val="center"/>
              <w:rPr>
                <w:rFonts w:ascii="Trebuchet MS" w:hAnsi="Trebuchet MS" w:cs="Verdana"/>
              </w:rPr>
            </w:pPr>
            <w:r>
              <w:rPr>
                <w:rFonts w:ascii="Trebuchet MS" w:hAnsi="Trebuchet MS" w:cs="Verdana"/>
              </w:rPr>
              <w:t>85</w:t>
            </w:r>
            <w:r w:rsidR="00DC4F6C">
              <w:rPr>
                <w:rFonts w:ascii="Trebuchet MS" w:hAnsi="Trebuchet MS" w:cs="Verdana"/>
              </w:rPr>
              <w:t>.</w:t>
            </w:r>
            <w:r w:rsidR="006A2BA3">
              <w:rPr>
                <w:rFonts w:ascii="Trebuchet MS" w:hAnsi="Trebuchet MS" w:cs="Verdana"/>
              </w:rPr>
              <w:t>86</w:t>
            </w:r>
          </w:p>
        </w:tc>
      </w:tr>
    </w:tbl>
    <w:p w:rsidR="00D338A7" w:rsidRDefault="00D338A7" w:rsidP="00D338A7">
      <w:pPr>
        <w:rPr>
          <w:bCs/>
          <w:color w:val="000000"/>
        </w:rPr>
      </w:pPr>
    </w:p>
    <w:p w:rsidR="00C92B3C" w:rsidRPr="00C92B3C" w:rsidRDefault="00264FBE" w:rsidP="00C92B3C">
      <w:pPr>
        <w:rPr>
          <w:bCs/>
          <w:color w:val="002060"/>
          <w:sz w:val="22"/>
          <w:szCs w:val="22"/>
        </w:rPr>
      </w:pPr>
      <w:r>
        <w:rPr>
          <w:bCs/>
          <w:color w:val="002060"/>
          <w:sz w:val="22"/>
          <w:szCs w:val="22"/>
        </w:rPr>
        <w:t>PROJECTS UNDERTAKEN</w:t>
      </w:r>
    </w:p>
    <w:p w:rsidR="00C92B3C" w:rsidRDefault="00C92B3C" w:rsidP="00C92B3C">
      <w:pPr>
        <w:rPr>
          <w:bCs/>
          <w:color w:val="4F81BD" w:themeColor="accent1"/>
          <w:sz w:val="22"/>
          <w:szCs w:val="22"/>
        </w:rPr>
      </w:pPr>
    </w:p>
    <w:p w:rsidR="00C92B3C" w:rsidRPr="00251B8C" w:rsidRDefault="00C92B3C" w:rsidP="00251B8C">
      <w:pPr>
        <w:pStyle w:val="ListParagraph"/>
        <w:numPr>
          <w:ilvl w:val="0"/>
          <w:numId w:val="19"/>
        </w:numPr>
        <w:rPr>
          <w:rFonts w:ascii="Trebuchet MS" w:hAnsi="Trebuchet MS" w:cs="Traditional Arabic"/>
          <w:bCs/>
        </w:rPr>
      </w:pPr>
      <w:r w:rsidRPr="00251B8C">
        <w:rPr>
          <w:rFonts w:ascii="Trebuchet MS" w:hAnsi="Trebuchet MS" w:cs="Traditional Arabic"/>
          <w:bCs/>
        </w:rPr>
        <w:t>Virtual Trading and Portfolio Management.</w:t>
      </w:r>
    </w:p>
    <w:p w:rsidR="00C92B3C" w:rsidRPr="00264FBE" w:rsidRDefault="00C92B3C" w:rsidP="00C92B3C">
      <w:pPr>
        <w:pStyle w:val="ListParagraph"/>
        <w:numPr>
          <w:ilvl w:val="0"/>
          <w:numId w:val="19"/>
        </w:numPr>
        <w:rPr>
          <w:rFonts w:ascii="Trebuchet MS" w:hAnsi="Trebuchet MS" w:cs="Traditional Arabic"/>
          <w:bCs/>
        </w:rPr>
      </w:pPr>
      <w:r w:rsidRPr="00264FBE">
        <w:rPr>
          <w:rFonts w:ascii="Trebuchet MS" w:hAnsi="Trebuchet MS" w:cs="Traditional Arabic"/>
          <w:bCs/>
        </w:rPr>
        <w:t>Student registration systemin java.</w:t>
      </w:r>
    </w:p>
    <w:p w:rsidR="00C92B3C" w:rsidRPr="00264FBE" w:rsidRDefault="00C92B3C" w:rsidP="00C92B3C">
      <w:pPr>
        <w:pStyle w:val="ListParagraph"/>
        <w:numPr>
          <w:ilvl w:val="0"/>
          <w:numId w:val="19"/>
        </w:numPr>
        <w:rPr>
          <w:rFonts w:ascii="Trebuchet MS" w:hAnsi="Trebuchet MS" w:cs="Traditional Arabic"/>
          <w:bCs/>
        </w:rPr>
      </w:pPr>
      <w:r w:rsidRPr="00264FBE">
        <w:rPr>
          <w:rFonts w:ascii="Trebuchet MS" w:hAnsi="Trebuchet MS" w:cs="Traditional Arabic"/>
          <w:bCs/>
        </w:rPr>
        <w:t>Scalable and Secure Transaction in Cloud</w:t>
      </w:r>
      <w:r w:rsidR="00E4455E" w:rsidRPr="00264FBE">
        <w:rPr>
          <w:rFonts w:ascii="Trebuchet MS" w:hAnsi="Trebuchet MS" w:cs="Traditional Arabic"/>
          <w:bCs/>
        </w:rPr>
        <w:t>.</w:t>
      </w:r>
    </w:p>
    <w:p w:rsidR="00FA5DB1" w:rsidRPr="00264FBE" w:rsidRDefault="00FA5DB1" w:rsidP="00C92B3C">
      <w:pPr>
        <w:pStyle w:val="Heading6"/>
        <w:jc w:val="left"/>
        <w:rPr>
          <w:rFonts w:ascii="Traditional Arabic" w:hAnsi="Traditional Arabic" w:cs="Traditional Arabic"/>
          <w:b w:val="0"/>
          <w:sz w:val="20"/>
        </w:rPr>
      </w:pPr>
    </w:p>
    <w:p w:rsidR="00264FBE" w:rsidRPr="00264FBE" w:rsidRDefault="00264FBE" w:rsidP="00264FBE">
      <w:pPr>
        <w:rPr>
          <w:rFonts w:ascii="Trebuchet MS" w:hAnsi="Trebuchet MS"/>
          <w:color w:val="002060"/>
          <w:sz w:val="22"/>
        </w:rPr>
      </w:pPr>
      <w:r w:rsidRPr="00264FBE">
        <w:rPr>
          <w:rFonts w:ascii="Trebuchet MS" w:hAnsi="Trebuchet MS"/>
          <w:color w:val="002060"/>
          <w:sz w:val="22"/>
        </w:rPr>
        <w:t>INTERNSHIPS</w:t>
      </w:r>
    </w:p>
    <w:p w:rsidR="00264FBE" w:rsidRDefault="00264FBE" w:rsidP="00264FBE">
      <w:pPr>
        <w:rPr>
          <w:rFonts w:ascii="Trebuchet MS" w:hAnsi="Trebuchet MS"/>
          <w:color w:val="3366FF"/>
          <w:sz w:val="22"/>
          <w:u w:val="single"/>
        </w:rPr>
      </w:pPr>
    </w:p>
    <w:p w:rsidR="00264FBE" w:rsidRDefault="00A225FC" w:rsidP="00264FBE">
      <w:pPr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At Zinx</w:t>
      </w:r>
      <w:r w:rsidR="00264FBE">
        <w:rPr>
          <w:rFonts w:ascii="Trebuchet MS" w:hAnsi="Trebuchet MS"/>
        </w:rPr>
        <w:t xml:space="preserve"> from </w:t>
      </w:r>
      <w:r w:rsidR="00BE6F72">
        <w:rPr>
          <w:rFonts w:ascii="Trebuchet MS" w:hAnsi="Trebuchet MS"/>
        </w:rPr>
        <w:t>20</w:t>
      </w:r>
      <w:r w:rsidR="00264FBE" w:rsidRPr="00432D4B">
        <w:rPr>
          <w:rFonts w:ascii="Trebuchet MS" w:hAnsi="Trebuchet MS"/>
          <w:vertAlign w:val="superscript"/>
        </w:rPr>
        <w:t>th</w:t>
      </w:r>
      <w:r w:rsidR="00264FBE">
        <w:rPr>
          <w:rFonts w:ascii="Trebuchet MS" w:hAnsi="Trebuchet MS"/>
        </w:rPr>
        <w:t xml:space="preserve"> June 2012 to </w:t>
      </w:r>
      <w:r w:rsidR="00BE6F72">
        <w:rPr>
          <w:rFonts w:ascii="Trebuchet MS" w:hAnsi="Trebuchet MS"/>
        </w:rPr>
        <w:t>21</w:t>
      </w:r>
      <w:r w:rsidR="00264FBE" w:rsidRPr="00432D4B">
        <w:rPr>
          <w:rFonts w:ascii="Trebuchet MS" w:hAnsi="Trebuchet MS"/>
          <w:vertAlign w:val="superscript"/>
        </w:rPr>
        <w:t>th</w:t>
      </w:r>
      <w:r w:rsidR="00BE6F72">
        <w:rPr>
          <w:rFonts w:ascii="Trebuchet MS" w:hAnsi="Trebuchet MS"/>
        </w:rPr>
        <w:t>September</w:t>
      </w:r>
      <w:r w:rsidR="00264FBE">
        <w:rPr>
          <w:rFonts w:ascii="Trebuchet MS" w:hAnsi="Trebuchet MS"/>
        </w:rPr>
        <w:t xml:space="preserve"> 2012. </w:t>
      </w:r>
    </w:p>
    <w:p w:rsidR="00264FBE" w:rsidRDefault="00264FBE" w:rsidP="00264FBE">
      <w:pPr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Assistant Database Admini</w:t>
      </w:r>
      <w:bookmarkStart w:id="0" w:name="_GoBack"/>
      <w:bookmarkEnd w:id="0"/>
      <w:r>
        <w:rPr>
          <w:rFonts w:ascii="Trebuchet MS" w:hAnsi="Trebuchet MS"/>
        </w:rPr>
        <w:t>strator (DBA) at SAI GLOBAL from 6</w:t>
      </w:r>
      <w:r w:rsidRPr="00432D4B">
        <w:rPr>
          <w:rFonts w:ascii="Trebuchet MS" w:hAnsi="Trebuchet MS"/>
          <w:vertAlign w:val="superscript"/>
        </w:rPr>
        <w:t>th</w:t>
      </w:r>
      <w:r>
        <w:rPr>
          <w:rFonts w:ascii="Trebuchet MS" w:hAnsi="Trebuchet MS"/>
        </w:rPr>
        <w:t xml:space="preserve"> June 2011 to 9</w:t>
      </w:r>
      <w:r w:rsidRPr="00432D4B">
        <w:rPr>
          <w:rFonts w:ascii="Trebuchet MS" w:hAnsi="Trebuchet MS"/>
          <w:vertAlign w:val="superscript"/>
        </w:rPr>
        <w:t>th</w:t>
      </w:r>
      <w:r>
        <w:rPr>
          <w:rFonts w:ascii="Trebuchet MS" w:hAnsi="Trebuchet MS"/>
        </w:rPr>
        <w:t xml:space="preserve"> September 2011.  </w:t>
      </w:r>
      <w:r w:rsidR="009E26C6">
        <w:rPr>
          <w:rFonts w:ascii="Trebuchet MS" w:hAnsi="Trebuchet MS"/>
        </w:rPr>
        <w:t xml:space="preserve"> </w:t>
      </w:r>
    </w:p>
    <w:p w:rsidR="009E26C6" w:rsidRPr="00432D4B" w:rsidRDefault="009E26C6" w:rsidP="00264FBE">
      <w:pPr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Currently working with Cognizant Technology Solutions.</w:t>
      </w:r>
    </w:p>
    <w:p w:rsidR="00FA5DB1" w:rsidRDefault="00FA5DB1" w:rsidP="00066CCC">
      <w:pPr>
        <w:pStyle w:val="Heading6"/>
        <w:rPr>
          <w:rFonts w:ascii="Trebuchet MS" w:hAnsi="Trebuchet MS"/>
          <w:b w:val="0"/>
          <w:color w:val="3366FF"/>
          <w:sz w:val="22"/>
        </w:rPr>
      </w:pPr>
    </w:p>
    <w:p w:rsidR="00066CCC" w:rsidRDefault="00066CCC" w:rsidP="00C70D4E">
      <w:pPr>
        <w:pStyle w:val="Heading6"/>
        <w:rPr>
          <w:rFonts w:ascii="Trebuchet MS" w:hAnsi="Trebuchet MS"/>
          <w:b w:val="0"/>
          <w:color w:val="002060"/>
          <w:sz w:val="22"/>
          <w:u w:val="none"/>
        </w:rPr>
      </w:pPr>
      <w:r w:rsidRPr="00C92B3C">
        <w:rPr>
          <w:rFonts w:ascii="Trebuchet MS" w:hAnsi="Trebuchet MS"/>
          <w:b w:val="0"/>
          <w:color w:val="002060"/>
          <w:sz w:val="22"/>
          <w:u w:val="none"/>
        </w:rPr>
        <w:t>ACTIVITIES AND INTERESTS</w:t>
      </w:r>
    </w:p>
    <w:p w:rsidR="00C70D4E" w:rsidRPr="00C70D4E" w:rsidRDefault="00C70D4E" w:rsidP="00C70D4E"/>
    <w:p w:rsidR="00C70D4E" w:rsidRPr="00AC177D" w:rsidRDefault="00C70D4E" w:rsidP="00C70D4E">
      <w:pPr>
        <w:numPr>
          <w:ilvl w:val="0"/>
          <w:numId w:val="1"/>
        </w:numPr>
        <w:tabs>
          <w:tab w:val="left" w:pos="3582"/>
        </w:tabs>
        <w:rPr>
          <w:rFonts w:ascii="Trebuchet MS" w:hAnsi="Trebuchet MS" w:cs="Garamond"/>
        </w:rPr>
      </w:pPr>
      <w:r>
        <w:rPr>
          <w:rFonts w:ascii="Trebuchet MS" w:hAnsi="Trebuchet MS" w:cs="Garamond"/>
        </w:rPr>
        <w:t>Adventure Sports.</w:t>
      </w:r>
    </w:p>
    <w:p w:rsidR="00D97779" w:rsidRDefault="00733D8E" w:rsidP="006A2BA3">
      <w:pPr>
        <w:numPr>
          <w:ilvl w:val="0"/>
          <w:numId w:val="1"/>
        </w:numPr>
        <w:tabs>
          <w:tab w:val="left" w:pos="3582"/>
        </w:tabs>
        <w:rPr>
          <w:rFonts w:ascii="Trebuchet MS" w:hAnsi="Trebuchet MS" w:cs="Garamond"/>
        </w:rPr>
      </w:pPr>
      <w:r>
        <w:rPr>
          <w:rFonts w:ascii="Trebuchet MS" w:hAnsi="Trebuchet MS" w:cs="Garamond"/>
        </w:rPr>
        <w:t>Exploring various places.</w:t>
      </w:r>
    </w:p>
    <w:p w:rsidR="006A2BA3" w:rsidRDefault="006A2BA3" w:rsidP="006A2BA3">
      <w:pPr>
        <w:numPr>
          <w:ilvl w:val="0"/>
          <w:numId w:val="1"/>
        </w:numPr>
        <w:tabs>
          <w:tab w:val="left" w:pos="3582"/>
        </w:tabs>
        <w:rPr>
          <w:rFonts w:ascii="Trebuchet MS" w:hAnsi="Trebuchet MS" w:cs="Garamond"/>
        </w:rPr>
      </w:pPr>
      <w:r>
        <w:rPr>
          <w:rFonts w:ascii="Trebuchet MS" w:hAnsi="Trebuchet MS" w:cs="Garamond"/>
        </w:rPr>
        <w:t>Reading.</w:t>
      </w:r>
    </w:p>
    <w:p w:rsidR="00C70D4E" w:rsidRPr="00C947CD" w:rsidRDefault="00C70D4E" w:rsidP="00C70D4E">
      <w:pPr>
        <w:numPr>
          <w:ilvl w:val="0"/>
          <w:numId w:val="1"/>
        </w:numPr>
        <w:tabs>
          <w:tab w:val="left" w:pos="3582"/>
        </w:tabs>
      </w:pPr>
      <w:r w:rsidRPr="00155A74">
        <w:rPr>
          <w:rFonts w:ascii="Trebuchet MS" w:hAnsi="Trebuchet MS" w:cs="Garamond"/>
        </w:rPr>
        <w:t>Social work.</w:t>
      </w:r>
    </w:p>
    <w:p w:rsidR="006A2BA3" w:rsidRPr="006A2BA3" w:rsidRDefault="006A2BA3" w:rsidP="00C70D4E">
      <w:pPr>
        <w:tabs>
          <w:tab w:val="left" w:pos="3582"/>
        </w:tabs>
        <w:ind w:left="360"/>
        <w:rPr>
          <w:rFonts w:ascii="Trebuchet MS" w:hAnsi="Trebuchet MS" w:cs="Garamond"/>
        </w:rPr>
      </w:pPr>
    </w:p>
    <w:p w:rsidR="009B3FAE" w:rsidRDefault="009B3FAE" w:rsidP="009446F7"/>
    <w:p w:rsidR="00CB41F8" w:rsidRPr="00C92B3C" w:rsidRDefault="00D97779" w:rsidP="00CB41F8">
      <w:pPr>
        <w:pStyle w:val="Heading6"/>
        <w:rPr>
          <w:rFonts w:ascii="Trebuchet MS" w:hAnsi="Trebuchet MS"/>
          <w:b w:val="0"/>
          <w:color w:val="002060"/>
          <w:sz w:val="22"/>
          <w:u w:val="none"/>
        </w:rPr>
      </w:pPr>
      <w:r w:rsidRPr="00C92B3C">
        <w:rPr>
          <w:rFonts w:ascii="Trebuchet MS" w:hAnsi="Trebuchet MS"/>
          <w:b w:val="0"/>
          <w:color w:val="002060"/>
          <w:sz w:val="22"/>
          <w:u w:val="none"/>
        </w:rPr>
        <w:t>ACHIEVEMENTS</w:t>
      </w:r>
    </w:p>
    <w:p w:rsidR="00CB41F8" w:rsidRPr="00CB41F8" w:rsidRDefault="00CB41F8" w:rsidP="00CB41F8"/>
    <w:p w:rsidR="009A124F" w:rsidRDefault="00D97779" w:rsidP="009446F7">
      <w:pPr>
        <w:numPr>
          <w:ilvl w:val="0"/>
          <w:numId w:val="1"/>
        </w:numPr>
        <w:tabs>
          <w:tab w:val="left" w:pos="3582"/>
        </w:tabs>
        <w:rPr>
          <w:rFonts w:ascii="Trebuchet MS" w:hAnsi="Trebuchet MS" w:cs="Arial"/>
        </w:rPr>
      </w:pPr>
      <w:r w:rsidRPr="00DD0483">
        <w:rPr>
          <w:rFonts w:ascii="Trebuchet MS" w:hAnsi="Trebuchet MS" w:cs="Arial"/>
        </w:rPr>
        <w:t>Handled the respo</w:t>
      </w:r>
      <w:r w:rsidR="002F4D6C" w:rsidRPr="00DD0483">
        <w:rPr>
          <w:rFonts w:ascii="Trebuchet MS" w:hAnsi="Trebuchet MS" w:cs="Arial"/>
        </w:rPr>
        <w:t>nsibility of being a Gaming</w:t>
      </w:r>
      <w:r w:rsidRPr="00DD0483">
        <w:rPr>
          <w:rFonts w:ascii="Trebuchet MS" w:hAnsi="Trebuchet MS" w:cs="Arial"/>
        </w:rPr>
        <w:t xml:space="preserve"> co-ordinator at the technical festival-XENOS.</w:t>
      </w:r>
    </w:p>
    <w:p w:rsidR="00733D8E" w:rsidRPr="00C92B3C" w:rsidRDefault="009A124F" w:rsidP="00C92B3C">
      <w:pPr>
        <w:numPr>
          <w:ilvl w:val="0"/>
          <w:numId w:val="1"/>
        </w:numPr>
        <w:tabs>
          <w:tab w:val="left" w:pos="3582"/>
        </w:tabs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Participated in </w:t>
      </w:r>
      <w:r w:rsidR="00733D8E">
        <w:rPr>
          <w:rFonts w:ascii="Trebuchet MS" w:hAnsi="Trebuchet MS" w:cs="Arial"/>
        </w:rPr>
        <w:t xml:space="preserve">various </w:t>
      </w:r>
      <w:r>
        <w:rPr>
          <w:rFonts w:ascii="Trebuchet MS" w:hAnsi="Trebuchet MS" w:cs="Arial"/>
        </w:rPr>
        <w:t xml:space="preserve">cultural </w:t>
      </w:r>
      <w:r w:rsidR="00733D8E">
        <w:rPr>
          <w:rFonts w:ascii="Trebuchet MS" w:hAnsi="Trebuchet MS" w:cs="Arial"/>
        </w:rPr>
        <w:t>events</w:t>
      </w:r>
      <w:r>
        <w:rPr>
          <w:rFonts w:ascii="Trebuchet MS" w:hAnsi="Trebuchet MS" w:cs="Arial"/>
        </w:rPr>
        <w:t xml:space="preserve">. </w:t>
      </w:r>
      <w:r w:rsidR="009446F7" w:rsidRPr="00DD0483">
        <w:rPr>
          <w:rFonts w:ascii="Trebuchet MS" w:hAnsi="Trebuchet MS" w:cs="Arial"/>
        </w:rPr>
        <w:tab/>
      </w:r>
      <w:r w:rsidR="009446F7" w:rsidRPr="00DD0483">
        <w:rPr>
          <w:rFonts w:ascii="Trebuchet MS" w:hAnsi="Trebuchet MS" w:cs="Arial"/>
        </w:rPr>
        <w:tab/>
      </w:r>
      <w:r w:rsidR="009446F7" w:rsidRPr="00DD0483">
        <w:rPr>
          <w:rFonts w:ascii="Trebuchet MS" w:hAnsi="Trebuchet MS" w:cs="Arial"/>
        </w:rPr>
        <w:tab/>
      </w:r>
      <w:r w:rsidR="009446F7" w:rsidRPr="00DD0483">
        <w:rPr>
          <w:rFonts w:ascii="Trebuchet MS" w:hAnsi="Trebuchet MS" w:cs="Arial"/>
        </w:rPr>
        <w:tab/>
      </w:r>
      <w:r w:rsidR="009446F7" w:rsidRPr="00DD0483">
        <w:rPr>
          <w:rFonts w:ascii="Trebuchet MS" w:hAnsi="Trebuchet MS" w:cs="Arial"/>
        </w:rPr>
        <w:tab/>
      </w:r>
      <w:r w:rsidR="009446F7" w:rsidRPr="00DD0483">
        <w:rPr>
          <w:rFonts w:ascii="Trebuchet MS" w:hAnsi="Trebuchet MS" w:cs="Arial"/>
        </w:rPr>
        <w:tab/>
      </w:r>
      <w:r w:rsidR="007E16D7" w:rsidRPr="00DD0483">
        <w:rPr>
          <w:rFonts w:ascii="Trebuchet MS" w:hAnsi="Trebuchet MS" w:cs="Arial"/>
        </w:rPr>
        <w:tab/>
      </w:r>
    </w:p>
    <w:p w:rsidR="00155A74" w:rsidRDefault="00155A74" w:rsidP="009446F7">
      <w:pPr>
        <w:rPr>
          <w:rFonts w:ascii="Trebuchet MS" w:hAnsi="Trebuchet MS" w:cs="Arial"/>
        </w:rPr>
      </w:pPr>
    </w:p>
    <w:p w:rsidR="00155A74" w:rsidRDefault="00155A74" w:rsidP="009446F7">
      <w:pPr>
        <w:rPr>
          <w:rFonts w:ascii="Trebuchet MS" w:hAnsi="Trebuchet MS" w:cs="Arial"/>
        </w:rPr>
      </w:pPr>
    </w:p>
    <w:p w:rsidR="00E040B8" w:rsidRDefault="00E040B8" w:rsidP="009446F7">
      <w:pPr>
        <w:rPr>
          <w:rFonts w:ascii="Trebuchet MS" w:hAnsi="Trebuchet MS" w:cs="Arial"/>
        </w:rPr>
      </w:pPr>
    </w:p>
    <w:p w:rsidR="00C70D4E" w:rsidRDefault="00C70D4E" w:rsidP="00C70D4E">
      <w:pPr>
        <w:ind w:firstLine="360"/>
        <w:rPr>
          <w:sz w:val="24"/>
          <w:szCs w:val="24"/>
        </w:rPr>
      </w:pPr>
    </w:p>
    <w:p w:rsidR="00C70D4E" w:rsidRDefault="00C70D4E" w:rsidP="00C70D4E">
      <w:pPr>
        <w:ind w:firstLine="360"/>
        <w:rPr>
          <w:sz w:val="24"/>
          <w:szCs w:val="24"/>
        </w:rPr>
      </w:pPr>
    </w:p>
    <w:p w:rsidR="00155A74" w:rsidRDefault="00BF6F70" w:rsidP="00C70D4E">
      <w:pPr>
        <w:ind w:left="2160" w:firstLine="720"/>
        <w:rPr>
          <w:rFonts w:ascii="Trebuchet MS" w:hAnsi="Trebuchet MS" w:cs="Arial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040B8">
        <w:rPr>
          <w:sz w:val="24"/>
          <w:szCs w:val="24"/>
        </w:rPr>
        <w:tab/>
      </w:r>
      <w:r w:rsidR="00E040B8">
        <w:rPr>
          <w:sz w:val="24"/>
          <w:szCs w:val="24"/>
        </w:rPr>
        <w:tab/>
      </w:r>
      <w:r w:rsidR="00E040B8">
        <w:rPr>
          <w:sz w:val="24"/>
          <w:szCs w:val="24"/>
        </w:rPr>
        <w:tab/>
      </w:r>
      <w:r w:rsidR="00E040B8">
        <w:rPr>
          <w:sz w:val="24"/>
          <w:szCs w:val="24"/>
        </w:rPr>
        <w:tab/>
      </w:r>
      <w:r w:rsidR="00E040B8">
        <w:rPr>
          <w:sz w:val="24"/>
          <w:szCs w:val="24"/>
        </w:rPr>
        <w:tab/>
        <w:t>Nitish Mane</w:t>
      </w:r>
    </w:p>
    <w:sectPr w:rsidR="00155A74" w:rsidSect="00E4455E">
      <w:footerReference w:type="default" r:id="rId8"/>
      <w:footnotePr>
        <w:pos w:val="beneathText"/>
      </w:footnotePr>
      <w:pgSz w:w="11907" w:h="16839" w:code="10"/>
      <w:pgMar w:top="720" w:right="720" w:bottom="720" w:left="720" w:header="706" w:footer="0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8C9" w:rsidRDefault="002B68C9">
      <w:r>
        <w:separator/>
      </w:r>
    </w:p>
  </w:endnote>
  <w:endnote w:type="continuationSeparator" w:id="1">
    <w:p w:rsidR="002B68C9" w:rsidRDefault="002B6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782" w:rsidRPr="001E2262" w:rsidRDefault="004F3782" w:rsidP="001E2262">
    <w:pPr>
      <w:pStyle w:val="Footer"/>
      <w:rPr>
        <w:rFonts w:ascii="Trebuchet MS" w:hAnsi="Trebuchet MS"/>
        <w:sz w:val="18"/>
        <w:szCs w:val="18"/>
      </w:rPr>
    </w:pPr>
    <w:r w:rsidRPr="001E2262">
      <w:rPr>
        <w:rFonts w:ascii="Trebuchet MS" w:hAnsi="Trebuchet MS"/>
        <w:color w:val="000080"/>
        <w:sz w:val="18"/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8C9" w:rsidRDefault="002B68C9">
      <w:r>
        <w:separator/>
      </w:r>
    </w:p>
  </w:footnote>
  <w:footnote w:type="continuationSeparator" w:id="1">
    <w:p w:rsidR="002B68C9" w:rsidRDefault="002B68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3041C3C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6">
    <w:nsid w:val="00000006"/>
    <w:multiLevelType w:val="multilevel"/>
    <w:tmpl w:val="79F6532A"/>
    <w:name w:val="WW8Num6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9."/>
      <w:lvlJc w:val="left"/>
      <w:pPr>
        <w:ind w:left="0" w:firstLine="0"/>
      </w:pPr>
      <w:rPr>
        <w:rFonts w:hint="default"/>
      </w:rPr>
    </w:lvl>
  </w:abstractNum>
  <w:abstractNum w:abstractNumId="7">
    <w:nsid w:val="00000007"/>
    <w:multiLevelType w:val="multilevel"/>
    <w:tmpl w:val="00000007"/>
    <w:name w:val="WW8Num7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8">
    <w:nsid w:val="091B77BF"/>
    <w:multiLevelType w:val="hybridMultilevel"/>
    <w:tmpl w:val="7292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B1E66"/>
    <w:multiLevelType w:val="hybridMultilevel"/>
    <w:tmpl w:val="E0BA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6B4FA1"/>
    <w:multiLevelType w:val="hybridMultilevel"/>
    <w:tmpl w:val="E33E6D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2C14FA"/>
    <w:multiLevelType w:val="hybridMultilevel"/>
    <w:tmpl w:val="E86645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0E814AD"/>
    <w:multiLevelType w:val="hybridMultilevel"/>
    <w:tmpl w:val="5D0AE5A2"/>
    <w:lvl w:ilvl="0" w:tplc="D6DE9832">
      <w:start w:val="3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14873D5"/>
    <w:multiLevelType w:val="hybridMultilevel"/>
    <w:tmpl w:val="214EF8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456EF8"/>
    <w:multiLevelType w:val="hybridMultilevel"/>
    <w:tmpl w:val="F356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C67858"/>
    <w:multiLevelType w:val="hybridMultilevel"/>
    <w:tmpl w:val="1C1CCBB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323F5F78"/>
    <w:multiLevelType w:val="hybridMultilevel"/>
    <w:tmpl w:val="AB8816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7046344"/>
    <w:multiLevelType w:val="hybridMultilevel"/>
    <w:tmpl w:val="0A98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CF0350"/>
    <w:multiLevelType w:val="hybridMultilevel"/>
    <w:tmpl w:val="6E123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66C4006"/>
    <w:multiLevelType w:val="hybridMultilevel"/>
    <w:tmpl w:val="B7A8561C"/>
    <w:lvl w:ilvl="0" w:tplc="A322D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F033E9"/>
    <w:multiLevelType w:val="hybridMultilevel"/>
    <w:tmpl w:val="F9501526"/>
    <w:lvl w:ilvl="0" w:tplc="9EE68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B21CE"/>
    <w:multiLevelType w:val="hybridMultilevel"/>
    <w:tmpl w:val="4DAE6C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>
    <w:nsid w:val="685F48B8"/>
    <w:multiLevelType w:val="hybridMultilevel"/>
    <w:tmpl w:val="1A1AC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97F77A9"/>
    <w:multiLevelType w:val="hybridMultilevel"/>
    <w:tmpl w:val="A36E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53254D"/>
    <w:multiLevelType w:val="hybridMultilevel"/>
    <w:tmpl w:val="702CD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9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5">
    <w:abstractNumId w:val="10"/>
  </w:num>
  <w:num w:numId="6">
    <w:abstractNumId w:val="22"/>
  </w:num>
  <w:num w:numId="7">
    <w:abstractNumId w:val="18"/>
  </w:num>
  <w:num w:numId="8">
    <w:abstractNumId w:val="21"/>
  </w:num>
  <w:num w:numId="9">
    <w:abstractNumId w:val="22"/>
  </w:num>
  <w:num w:numId="10">
    <w:abstractNumId w:val="24"/>
  </w:num>
  <w:num w:numId="11">
    <w:abstractNumId w:val="12"/>
  </w:num>
  <w:num w:numId="12">
    <w:abstractNumId w:val="17"/>
  </w:num>
  <w:num w:numId="13">
    <w:abstractNumId w:val="23"/>
  </w:num>
  <w:num w:numId="14">
    <w:abstractNumId w:val="13"/>
  </w:num>
  <w:num w:numId="15">
    <w:abstractNumId w:val="14"/>
  </w:num>
  <w:num w:numId="16">
    <w:abstractNumId w:val="8"/>
  </w:num>
  <w:num w:numId="17">
    <w:abstractNumId w:val="9"/>
  </w:num>
  <w:num w:numId="18">
    <w:abstractNumId w:val="20"/>
  </w:num>
  <w:num w:numId="19">
    <w:abstractNumId w:val="15"/>
  </w:num>
  <w:num w:numId="20">
    <w:abstractNumId w:val="2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rawingGridVerticalSpacing w:val="0"/>
  <w:displayHorizontalDrawingGridEvery w:val="0"/>
  <w:displayVerticalDrawingGridEvery w:val="0"/>
  <w:characterSpacingControl w:val="compressPunctuation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300583"/>
    <w:rsid w:val="000013C9"/>
    <w:rsid w:val="00006AC5"/>
    <w:rsid w:val="00007550"/>
    <w:rsid w:val="000133BD"/>
    <w:rsid w:val="000153FE"/>
    <w:rsid w:val="00016C47"/>
    <w:rsid w:val="00017A8C"/>
    <w:rsid w:val="00020127"/>
    <w:rsid w:val="00020133"/>
    <w:rsid w:val="00023065"/>
    <w:rsid w:val="00026F5C"/>
    <w:rsid w:val="00027E88"/>
    <w:rsid w:val="0003059F"/>
    <w:rsid w:val="0003156D"/>
    <w:rsid w:val="00032C8F"/>
    <w:rsid w:val="00032E71"/>
    <w:rsid w:val="000356E5"/>
    <w:rsid w:val="00041B1C"/>
    <w:rsid w:val="00041DAD"/>
    <w:rsid w:val="00043EB4"/>
    <w:rsid w:val="00044E0D"/>
    <w:rsid w:val="00045803"/>
    <w:rsid w:val="000479B6"/>
    <w:rsid w:val="00052083"/>
    <w:rsid w:val="0005281E"/>
    <w:rsid w:val="000543CB"/>
    <w:rsid w:val="00057973"/>
    <w:rsid w:val="000614D1"/>
    <w:rsid w:val="000619CD"/>
    <w:rsid w:val="00062724"/>
    <w:rsid w:val="00062936"/>
    <w:rsid w:val="00063673"/>
    <w:rsid w:val="00063AD4"/>
    <w:rsid w:val="00064BE2"/>
    <w:rsid w:val="00066CCC"/>
    <w:rsid w:val="00071245"/>
    <w:rsid w:val="00073C0A"/>
    <w:rsid w:val="000757EF"/>
    <w:rsid w:val="00080208"/>
    <w:rsid w:val="00081F1F"/>
    <w:rsid w:val="00081FE7"/>
    <w:rsid w:val="00086892"/>
    <w:rsid w:val="00087884"/>
    <w:rsid w:val="00093E7A"/>
    <w:rsid w:val="00094473"/>
    <w:rsid w:val="000946BD"/>
    <w:rsid w:val="0009742F"/>
    <w:rsid w:val="000A03B6"/>
    <w:rsid w:val="000A120B"/>
    <w:rsid w:val="000A5884"/>
    <w:rsid w:val="000A6DBA"/>
    <w:rsid w:val="000A727D"/>
    <w:rsid w:val="000B0387"/>
    <w:rsid w:val="000B077E"/>
    <w:rsid w:val="000B2A28"/>
    <w:rsid w:val="000B3B95"/>
    <w:rsid w:val="000B5C74"/>
    <w:rsid w:val="000B6D10"/>
    <w:rsid w:val="000C0655"/>
    <w:rsid w:val="000C2855"/>
    <w:rsid w:val="000C7AD3"/>
    <w:rsid w:val="000C7E08"/>
    <w:rsid w:val="000D4F47"/>
    <w:rsid w:val="000D5443"/>
    <w:rsid w:val="000D74EB"/>
    <w:rsid w:val="000E02F5"/>
    <w:rsid w:val="000E3F25"/>
    <w:rsid w:val="000E723E"/>
    <w:rsid w:val="000F0B3C"/>
    <w:rsid w:val="000F0CA0"/>
    <w:rsid w:val="000F3941"/>
    <w:rsid w:val="0010118F"/>
    <w:rsid w:val="00102573"/>
    <w:rsid w:val="00105937"/>
    <w:rsid w:val="001060EE"/>
    <w:rsid w:val="0010719C"/>
    <w:rsid w:val="0011025D"/>
    <w:rsid w:val="0011053E"/>
    <w:rsid w:val="00110848"/>
    <w:rsid w:val="0011257C"/>
    <w:rsid w:val="00112729"/>
    <w:rsid w:val="00113020"/>
    <w:rsid w:val="001132E9"/>
    <w:rsid w:val="0011426A"/>
    <w:rsid w:val="00117F5D"/>
    <w:rsid w:val="00122338"/>
    <w:rsid w:val="00122FF8"/>
    <w:rsid w:val="001230EE"/>
    <w:rsid w:val="00123B37"/>
    <w:rsid w:val="00124ACA"/>
    <w:rsid w:val="00125E32"/>
    <w:rsid w:val="00131D92"/>
    <w:rsid w:val="001324B9"/>
    <w:rsid w:val="00133E15"/>
    <w:rsid w:val="00134BE3"/>
    <w:rsid w:val="0014094E"/>
    <w:rsid w:val="00140F70"/>
    <w:rsid w:val="001422E4"/>
    <w:rsid w:val="001426F2"/>
    <w:rsid w:val="00146A41"/>
    <w:rsid w:val="001527E0"/>
    <w:rsid w:val="00155A74"/>
    <w:rsid w:val="00160A35"/>
    <w:rsid w:val="00167E8A"/>
    <w:rsid w:val="0017301D"/>
    <w:rsid w:val="00173816"/>
    <w:rsid w:val="001746D7"/>
    <w:rsid w:val="00177157"/>
    <w:rsid w:val="00180DF6"/>
    <w:rsid w:val="00181436"/>
    <w:rsid w:val="001833BB"/>
    <w:rsid w:val="00191862"/>
    <w:rsid w:val="00192748"/>
    <w:rsid w:val="00192D25"/>
    <w:rsid w:val="001A0691"/>
    <w:rsid w:val="001A0F0B"/>
    <w:rsid w:val="001A1F5F"/>
    <w:rsid w:val="001A67B7"/>
    <w:rsid w:val="001B355F"/>
    <w:rsid w:val="001B52FB"/>
    <w:rsid w:val="001B59D2"/>
    <w:rsid w:val="001B5EF6"/>
    <w:rsid w:val="001B6176"/>
    <w:rsid w:val="001C6FDE"/>
    <w:rsid w:val="001D1719"/>
    <w:rsid w:val="001D2963"/>
    <w:rsid w:val="001D551D"/>
    <w:rsid w:val="001D5B08"/>
    <w:rsid w:val="001E0A23"/>
    <w:rsid w:val="001E2262"/>
    <w:rsid w:val="001E25C9"/>
    <w:rsid w:val="001E26C9"/>
    <w:rsid w:val="001E2A07"/>
    <w:rsid w:val="001E2AB3"/>
    <w:rsid w:val="001F5934"/>
    <w:rsid w:val="001F7263"/>
    <w:rsid w:val="0020509A"/>
    <w:rsid w:val="0020688B"/>
    <w:rsid w:val="00210820"/>
    <w:rsid w:val="00210E8E"/>
    <w:rsid w:val="0021140E"/>
    <w:rsid w:val="00211911"/>
    <w:rsid w:val="00217671"/>
    <w:rsid w:val="002200F4"/>
    <w:rsid w:val="002201A1"/>
    <w:rsid w:val="002243A5"/>
    <w:rsid w:val="0022764A"/>
    <w:rsid w:val="00227D6A"/>
    <w:rsid w:val="00230316"/>
    <w:rsid w:val="00230D16"/>
    <w:rsid w:val="00231CEF"/>
    <w:rsid w:val="00232005"/>
    <w:rsid w:val="0023447F"/>
    <w:rsid w:val="00234B24"/>
    <w:rsid w:val="00236233"/>
    <w:rsid w:val="00236714"/>
    <w:rsid w:val="00236735"/>
    <w:rsid w:val="00241F34"/>
    <w:rsid w:val="00244848"/>
    <w:rsid w:val="00246C9C"/>
    <w:rsid w:val="0025071D"/>
    <w:rsid w:val="002519CB"/>
    <w:rsid w:val="00251B8C"/>
    <w:rsid w:val="0025338B"/>
    <w:rsid w:val="0025403B"/>
    <w:rsid w:val="00256880"/>
    <w:rsid w:val="00260340"/>
    <w:rsid w:val="00260708"/>
    <w:rsid w:val="00261727"/>
    <w:rsid w:val="00261975"/>
    <w:rsid w:val="00261C37"/>
    <w:rsid w:val="00262CE2"/>
    <w:rsid w:val="00264FBE"/>
    <w:rsid w:val="002701AE"/>
    <w:rsid w:val="00270958"/>
    <w:rsid w:val="00277454"/>
    <w:rsid w:val="00282A0E"/>
    <w:rsid w:val="0028381D"/>
    <w:rsid w:val="0028533A"/>
    <w:rsid w:val="00286FEE"/>
    <w:rsid w:val="00287455"/>
    <w:rsid w:val="00287EA3"/>
    <w:rsid w:val="002914DC"/>
    <w:rsid w:val="0029186B"/>
    <w:rsid w:val="00292234"/>
    <w:rsid w:val="00293D58"/>
    <w:rsid w:val="00296F45"/>
    <w:rsid w:val="002A02CB"/>
    <w:rsid w:val="002A4A9C"/>
    <w:rsid w:val="002A5670"/>
    <w:rsid w:val="002A58ED"/>
    <w:rsid w:val="002B016F"/>
    <w:rsid w:val="002B1FFB"/>
    <w:rsid w:val="002B5922"/>
    <w:rsid w:val="002B5A3A"/>
    <w:rsid w:val="002B5EB0"/>
    <w:rsid w:val="002B68C9"/>
    <w:rsid w:val="002C039C"/>
    <w:rsid w:val="002C04B0"/>
    <w:rsid w:val="002C07D6"/>
    <w:rsid w:val="002C0F0C"/>
    <w:rsid w:val="002C2459"/>
    <w:rsid w:val="002D122A"/>
    <w:rsid w:val="002D427C"/>
    <w:rsid w:val="002F4D6C"/>
    <w:rsid w:val="002F50A3"/>
    <w:rsid w:val="002F5784"/>
    <w:rsid w:val="002F6C28"/>
    <w:rsid w:val="00300583"/>
    <w:rsid w:val="003013AC"/>
    <w:rsid w:val="00301ECB"/>
    <w:rsid w:val="00303FA3"/>
    <w:rsid w:val="00304117"/>
    <w:rsid w:val="0030425B"/>
    <w:rsid w:val="0030431A"/>
    <w:rsid w:val="00305F68"/>
    <w:rsid w:val="0031104F"/>
    <w:rsid w:val="00311E9E"/>
    <w:rsid w:val="00313528"/>
    <w:rsid w:val="0032336F"/>
    <w:rsid w:val="00323CA8"/>
    <w:rsid w:val="0032758C"/>
    <w:rsid w:val="00332771"/>
    <w:rsid w:val="003436D4"/>
    <w:rsid w:val="00344400"/>
    <w:rsid w:val="00347144"/>
    <w:rsid w:val="003512FD"/>
    <w:rsid w:val="00351D4A"/>
    <w:rsid w:val="003529B1"/>
    <w:rsid w:val="00353401"/>
    <w:rsid w:val="003537E8"/>
    <w:rsid w:val="0036245C"/>
    <w:rsid w:val="003651CA"/>
    <w:rsid w:val="00366D92"/>
    <w:rsid w:val="003735F6"/>
    <w:rsid w:val="00373807"/>
    <w:rsid w:val="00376BB2"/>
    <w:rsid w:val="0037797E"/>
    <w:rsid w:val="003811F7"/>
    <w:rsid w:val="00381E0E"/>
    <w:rsid w:val="003843BD"/>
    <w:rsid w:val="00384C93"/>
    <w:rsid w:val="00390287"/>
    <w:rsid w:val="003926A9"/>
    <w:rsid w:val="003933BF"/>
    <w:rsid w:val="00393617"/>
    <w:rsid w:val="0039588C"/>
    <w:rsid w:val="0039726B"/>
    <w:rsid w:val="00397B8A"/>
    <w:rsid w:val="003A34D7"/>
    <w:rsid w:val="003A4D51"/>
    <w:rsid w:val="003A6B36"/>
    <w:rsid w:val="003A7299"/>
    <w:rsid w:val="003A7EF6"/>
    <w:rsid w:val="003B1E2F"/>
    <w:rsid w:val="003B575D"/>
    <w:rsid w:val="003B5913"/>
    <w:rsid w:val="003B6CA7"/>
    <w:rsid w:val="003C1455"/>
    <w:rsid w:val="003C20A9"/>
    <w:rsid w:val="003C3264"/>
    <w:rsid w:val="003C4BB8"/>
    <w:rsid w:val="003C739A"/>
    <w:rsid w:val="003C772A"/>
    <w:rsid w:val="003D1F4C"/>
    <w:rsid w:val="003D2A8F"/>
    <w:rsid w:val="003D2AA5"/>
    <w:rsid w:val="003D2DBB"/>
    <w:rsid w:val="003E0B2F"/>
    <w:rsid w:val="003E21C6"/>
    <w:rsid w:val="003E6CA9"/>
    <w:rsid w:val="003E6CF3"/>
    <w:rsid w:val="003F025F"/>
    <w:rsid w:val="003F3716"/>
    <w:rsid w:val="003F4AF2"/>
    <w:rsid w:val="003F4BB2"/>
    <w:rsid w:val="003F72C2"/>
    <w:rsid w:val="00403C29"/>
    <w:rsid w:val="00406699"/>
    <w:rsid w:val="00411302"/>
    <w:rsid w:val="00413796"/>
    <w:rsid w:val="00415A51"/>
    <w:rsid w:val="00415E4C"/>
    <w:rsid w:val="00416D7E"/>
    <w:rsid w:val="004218CB"/>
    <w:rsid w:val="00422840"/>
    <w:rsid w:val="00424221"/>
    <w:rsid w:val="004245C3"/>
    <w:rsid w:val="00427119"/>
    <w:rsid w:val="00431C41"/>
    <w:rsid w:val="00432254"/>
    <w:rsid w:val="00433075"/>
    <w:rsid w:val="00434324"/>
    <w:rsid w:val="00435245"/>
    <w:rsid w:val="004356E5"/>
    <w:rsid w:val="004364A4"/>
    <w:rsid w:val="00436FEE"/>
    <w:rsid w:val="0044222E"/>
    <w:rsid w:val="00443765"/>
    <w:rsid w:val="004446D4"/>
    <w:rsid w:val="00447CC9"/>
    <w:rsid w:val="00452EE0"/>
    <w:rsid w:val="00453827"/>
    <w:rsid w:val="004555FE"/>
    <w:rsid w:val="00456CDD"/>
    <w:rsid w:val="00457837"/>
    <w:rsid w:val="00460268"/>
    <w:rsid w:val="00464D4E"/>
    <w:rsid w:val="00466FFD"/>
    <w:rsid w:val="00471487"/>
    <w:rsid w:val="00474E83"/>
    <w:rsid w:val="00480B49"/>
    <w:rsid w:val="00482766"/>
    <w:rsid w:val="004827E8"/>
    <w:rsid w:val="00483C1D"/>
    <w:rsid w:val="00485D6D"/>
    <w:rsid w:val="0048606F"/>
    <w:rsid w:val="00486486"/>
    <w:rsid w:val="0048785D"/>
    <w:rsid w:val="00492970"/>
    <w:rsid w:val="00494527"/>
    <w:rsid w:val="00495249"/>
    <w:rsid w:val="004A3CBE"/>
    <w:rsid w:val="004A6B2F"/>
    <w:rsid w:val="004A71EA"/>
    <w:rsid w:val="004B08FE"/>
    <w:rsid w:val="004B32FD"/>
    <w:rsid w:val="004C150C"/>
    <w:rsid w:val="004C1F8B"/>
    <w:rsid w:val="004D11E7"/>
    <w:rsid w:val="004D2D7E"/>
    <w:rsid w:val="004D3D3A"/>
    <w:rsid w:val="004D3F37"/>
    <w:rsid w:val="004D513B"/>
    <w:rsid w:val="004D552C"/>
    <w:rsid w:val="004D6CE7"/>
    <w:rsid w:val="004E3518"/>
    <w:rsid w:val="004F16B1"/>
    <w:rsid w:val="004F1ADB"/>
    <w:rsid w:val="004F2EA6"/>
    <w:rsid w:val="004F3489"/>
    <w:rsid w:val="004F3782"/>
    <w:rsid w:val="004F718E"/>
    <w:rsid w:val="004F7E63"/>
    <w:rsid w:val="00500D98"/>
    <w:rsid w:val="0050102A"/>
    <w:rsid w:val="00503277"/>
    <w:rsid w:val="00504340"/>
    <w:rsid w:val="0050449E"/>
    <w:rsid w:val="0051066E"/>
    <w:rsid w:val="00511534"/>
    <w:rsid w:val="0051184D"/>
    <w:rsid w:val="005118E0"/>
    <w:rsid w:val="005126AE"/>
    <w:rsid w:val="0051629D"/>
    <w:rsid w:val="00516C4B"/>
    <w:rsid w:val="00516F61"/>
    <w:rsid w:val="005171C2"/>
    <w:rsid w:val="00522331"/>
    <w:rsid w:val="005237A5"/>
    <w:rsid w:val="0052396D"/>
    <w:rsid w:val="00525F30"/>
    <w:rsid w:val="00527BDA"/>
    <w:rsid w:val="0053139A"/>
    <w:rsid w:val="00532027"/>
    <w:rsid w:val="0053204B"/>
    <w:rsid w:val="00541F8E"/>
    <w:rsid w:val="00543B34"/>
    <w:rsid w:val="00544754"/>
    <w:rsid w:val="005503FA"/>
    <w:rsid w:val="005513C3"/>
    <w:rsid w:val="005538AF"/>
    <w:rsid w:val="00554B24"/>
    <w:rsid w:val="00555377"/>
    <w:rsid w:val="00555AD7"/>
    <w:rsid w:val="00560C0C"/>
    <w:rsid w:val="0056250E"/>
    <w:rsid w:val="00566AD8"/>
    <w:rsid w:val="005670D0"/>
    <w:rsid w:val="00571888"/>
    <w:rsid w:val="00571C41"/>
    <w:rsid w:val="00573A16"/>
    <w:rsid w:val="005757FB"/>
    <w:rsid w:val="00576243"/>
    <w:rsid w:val="00577908"/>
    <w:rsid w:val="0058093D"/>
    <w:rsid w:val="005818D0"/>
    <w:rsid w:val="005831DF"/>
    <w:rsid w:val="005852F7"/>
    <w:rsid w:val="00585BB1"/>
    <w:rsid w:val="00586A0C"/>
    <w:rsid w:val="00593A8F"/>
    <w:rsid w:val="005A54DA"/>
    <w:rsid w:val="005A782D"/>
    <w:rsid w:val="005B28CE"/>
    <w:rsid w:val="005B393B"/>
    <w:rsid w:val="005B4483"/>
    <w:rsid w:val="005B578F"/>
    <w:rsid w:val="005B799E"/>
    <w:rsid w:val="005B7AAF"/>
    <w:rsid w:val="005B7D40"/>
    <w:rsid w:val="005C0DC6"/>
    <w:rsid w:val="005C19F6"/>
    <w:rsid w:val="005C1D81"/>
    <w:rsid w:val="005C2589"/>
    <w:rsid w:val="005C27E4"/>
    <w:rsid w:val="005C45FB"/>
    <w:rsid w:val="005C5643"/>
    <w:rsid w:val="005D1E4F"/>
    <w:rsid w:val="005D3E7E"/>
    <w:rsid w:val="005D649D"/>
    <w:rsid w:val="005E0A13"/>
    <w:rsid w:val="005E159E"/>
    <w:rsid w:val="005E1B3B"/>
    <w:rsid w:val="005E2014"/>
    <w:rsid w:val="005E21D4"/>
    <w:rsid w:val="005E2D53"/>
    <w:rsid w:val="005E2F04"/>
    <w:rsid w:val="005E33E7"/>
    <w:rsid w:val="005E40AB"/>
    <w:rsid w:val="005E5E95"/>
    <w:rsid w:val="005E72EE"/>
    <w:rsid w:val="0060180E"/>
    <w:rsid w:val="00602C69"/>
    <w:rsid w:val="0060614F"/>
    <w:rsid w:val="00606C19"/>
    <w:rsid w:val="00606C25"/>
    <w:rsid w:val="006106CE"/>
    <w:rsid w:val="00611915"/>
    <w:rsid w:val="00613DF2"/>
    <w:rsid w:val="006142B5"/>
    <w:rsid w:val="00627E31"/>
    <w:rsid w:val="0063312A"/>
    <w:rsid w:val="006341A0"/>
    <w:rsid w:val="00635D36"/>
    <w:rsid w:val="00637418"/>
    <w:rsid w:val="00637514"/>
    <w:rsid w:val="00640348"/>
    <w:rsid w:val="00641B9E"/>
    <w:rsid w:val="006425D2"/>
    <w:rsid w:val="006427CB"/>
    <w:rsid w:val="0064668B"/>
    <w:rsid w:val="00646EF5"/>
    <w:rsid w:val="0065356F"/>
    <w:rsid w:val="006546B7"/>
    <w:rsid w:val="006554B7"/>
    <w:rsid w:val="0065580E"/>
    <w:rsid w:val="0066045B"/>
    <w:rsid w:val="00661BC7"/>
    <w:rsid w:val="00662368"/>
    <w:rsid w:val="00662962"/>
    <w:rsid w:val="0066413B"/>
    <w:rsid w:val="00664FAA"/>
    <w:rsid w:val="00665104"/>
    <w:rsid w:val="0066682C"/>
    <w:rsid w:val="0067337B"/>
    <w:rsid w:val="00676B4F"/>
    <w:rsid w:val="0068045F"/>
    <w:rsid w:val="00681712"/>
    <w:rsid w:val="00683DFD"/>
    <w:rsid w:val="00691350"/>
    <w:rsid w:val="006A087F"/>
    <w:rsid w:val="006A19DB"/>
    <w:rsid w:val="006A1A9A"/>
    <w:rsid w:val="006A2BA3"/>
    <w:rsid w:val="006A6DB0"/>
    <w:rsid w:val="006A7A23"/>
    <w:rsid w:val="006B2723"/>
    <w:rsid w:val="006B70AC"/>
    <w:rsid w:val="006B7AEA"/>
    <w:rsid w:val="006C1963"/>
    <w:rsid w:val="006D4D01"/>
    <w:rsid w:val="006D7695"/>
    <w:rsid w:val="006E047E"/>
    <w:rsid w:val="006E10ED"/>
    <w:rsid w:val="006E128D"/>
    <w:rsid w:val="006E1FA7"/>
    <w:rsid w:val="006E5D9B"/>
    <w:rsid w:val="006E6C02"/>
    <w:rsid w:val="006E7199"/>
    <w:rsid w:val="006F07F7"/>
    <w:rsid w:val="006F0A26"/>
    <w:rsid w:val="006F2F55"/>
    <w:rsid w:val="006F365A"/>
    <w:rsid w:val="006F4FB9"/>
    <w:rsid w:val="006F63A2"/>
    <w:rsid w:val="007001A8"/>
    <w:rsid w:val="0070417E"/>
    <w:rsid w:val="007044AA"/>
    <w:rsid w:val="007066BE"/>
    <w:rsid w:val="00710549"/>
    <w:rsid w:val="0071086C"/>
    <w:rsid w:val="00710D0B"/>
    <w:rsid w:val="00711831"/>
    <w:rsid w:val="007173EB"/>
    <w:rsid w:val="007248A1"/>
    <w:rsid w:val="00726115"/>
    <w:rsid w:val="00726A8B"/>
    <w:rsid w:val="00727218"/>
    <w:rsid w:val="007279B4"/>
    <w:rsid w:val="007305BB"/>
    <w:rsid w:val="00731C7B"/>
    <w:rsid w:val="00733D8E"/>
    <w:rsid w:val="007365E9"/>
    <w:rsid w:val="00740229"/>
    <w:rsid w:val="00742F99"/>
    <w:rsid w:val="0074543A"/>
    <w:rsid w:val="007500BE"/>
    <w:rsid w:val="007534CF"/>
    <w:rsid w:val="00755564"/>
    <w:rsid w:val="0075746B"/>
    <w:rsid w:val="007579DB"/>
    <w:rsid w:val="00761BAC"/>
    <w:rsid w:val="007631C1"/>
    <w:rsid w:val="007745BA"/>
    <w:rsid w:val="00775192"/>
    <w:rsid w:val="00775DE5"/>
    <w:rsid w:val="0077715B"/>
    <w:rsid w:val="0077763D"/>
    <w:rsid w:val="00780B91"/>
    <w:rsid w:val="00781BB1"/>
    <w:rsid w:val="00782D98"/>
    <w:rsid w:val="007832EB"/>
    <w:rsid w:val="00787CD5"/>
    <w:rsid w:val="00792FAA"/>
    <w:rsid w:val="00793B91"/>
    <w:rsid w:val="0079524B"/>
    <w:rsid w:val="00795BA1"/>
    <w:rsid w:val="007A0C4C"/>
    <w:rsid w:val="007A131D"/>
    <w:rsid w:val="007A204A"/>
    <w:rsid w:val="007A2656"/>
    <w:rsid w:val="007A3E8D"/>
    <w:rsid w:val="007B006F"/>
    <w:rsid w:val="007B08B8"/>
    <w:rsid w:val="007B0984"/>
    <w:rsid w:val="007B0EA2"/>
    <w:rsid w:val="007B0F84"/>
    <w:rsid w:val="007B1429"/>
    <w:rsid w:val="007B2228"/>
    <w:rsid w:val="007B4568"/>
    <w:rsid w:val="007B60A1"/>
    <w:rsid w:val="007B6266"/>
    <w:rsid w:val="007B6895"/>
    <w:rsid w:val="007C03BE"/>
    <w:rsid w:val="007C1177"/>
    <w:rsid w:val="007C223C"/>
    <w:rsid w:val="007C3C93"/>
    <w:rsid w:val="007C7391"/>
    <w:rsid w:val="007D175B"/>
    <w:rsid w:val="007D232D"/>
    <w:rsid w:val="007D24D6"/>
    <w:rsid w:val="007D6CB3"/>
    <w:rsid w:val="007D73D5"/>
    <w:rsid w:val="007E009E"/>
    <w:rsid w:val="007E085F"/>
    <w:rsid w:val="007E16D7"/>
    <w:rsid w:val="007E1E95"/>
    <w:rsid w:val="007E44A2"/>
    <w:rsid w:val="007E61F0"/>
    <w:rsid w:val="007E6A56"/>
    <w:rsid w:val="007F062C"/>
    <w:rsid w:val="007F099D"/>
    <w:rsid w:val="007F1FC2"/>
    <w:rsid w:val="007F60CB"/>
    <w:rsid w:val="007F6594"/>
    <w:rsid w:val="007F6ED5"/>
    <w:rsid w:val="0080213B"/>
    <w:rsid w:val="00804BFA"/>
    <w:rsid w:val="00804E13"/>
    <w:rsid w:val="00805556"/>
    <w:rsid w:val="00806F83"/>
    <w:rsid w:val="0081014D"/>
    <w:rsid w:val="008128BB"/>
    <w:rsid w:val="00813089"/>
    <w:rsid w:val="00815DBE"/>
    <w:rsid w:val="00817E35"/>
    <w:rsid w:val="00817F8B"/>
    <w:rsid w:val="0082353E"/>
    <w:rsid w:val="0083463B"/>
    <w:rsid w:val="00835214"/>
    <w:rsid w:val="008357B8"/>
    <w:rsid w:val="008375A3"/>
    <w:rsid w:val="00837EFF"/>
    <w:rsid w:val="00841A27"/>
    <w:rsid w:val="00846374"/>
    <w:rsid w:val="00846D11"/>
    <w:rsid w:val="00854EDB"/>
    <w:rsid w:val="00855BC6"/>
    <w:rsid w:val="008561C9"/>
    <w:rsid w:val="00857008"/>
    <w:rsid w:val="00860B6B"/>
    <w:rsid w:val="00860DFB"/>
    <w:rsid w:val="00874118"/>
    <w:rsid w:val="0087540F"/>
    <w:rsid w:val="00876543"/>
    <w:rsid w:val="0088178C"/>
    <w:rsid w:val="0088217C"/>
    <w:rsid w:val="008825BC"/>
    <w:rsid w:val="00883A60"/>
    <w:rsid w:val="008855DA"/>
    <w:rsid w:val="008914D4"/>
    <w:rsid w:val="00893EAE"/>
    <w:rsid w:val="00894334"/>
    <w:rsid w:val="00895A84"/>
    <w:rsid w:val="008A2F4F"/>
    <w:rsid w:val="008A34D0"/>
    <w:rsid w:val="008A3960"/>
    <w:rsid w:val="008A7339"/>
    <w:rsid w:val="008B1519"/>
    <w:rsid w:val="008B1735"/>
    <w:rsid w:val="008B263F"/>
    <w:rsid w:val="008B27A6"/>
    <w:rsid w:val="008B46C6"/>
    <w:rsid w:val="008C1677"/>
    <w:rsid w:val="008C26F8"/>
    <w:rsid w:val="008C3670"/>
    <w:rsid w:val="008C6DBC"/>
    <w:rsid w:val="008C7365"/>
    <w:rsid w:val="008D01D8"/>
    <w:rsid w:val="008E1F60"/>
    <w:rsid w:val="008F07BD"/>
    <w:rsid w:val="008F2009"/>
    <w:rsid w:val="008F2C23"/>
    <w:rsid w:val="008F379F"/>
    <w:rsid w:val="008F5480"/>
    <w:rsid w:val="008F6371"/>
    <w:rsid w:val="0090065F"/>
    <w:rsid w:val="00904DFF"/>
    <w:rsid w:val="009051FD"/>
    <w:rsid w:val="009057AD"/>
    <w:rsid w:val="00906101"/>
    <w:rsid w:val="00906B1D"/>
    <w:rsid w:val="00913AEB"/>
    <w:rsid w:val="00914505"/>
    <w:rsid w:val="009242CF"/>
    <w:rsid w:val="009269DB"/>
    <w:rsid w:val="00927BCE"/>
    <w:rsid w:val="0093232A"/>
    <w:rsid w:val="00932CA5"/>
    <w:rsid w:val="00936834"/>
    <w:rsid w:val="00942580"/>
    <w:rsid w:val="00942CD8"/>
    <w:rsid w:val="009446F7"/>
    <w:rsid w:val="00945B13"/>
    <w:rsid w:val="009473FA"/>
    <w:rsid w:val="0095355E"/>
    <w:rsid w:val="00953EEC"/>
    <w:rsid w:val="00961D56"/>
    <w:rsid w:val="00962328"/>
    <w:rsid w:val="009656C8"/>
    <w:rsid w:val="00966473"/>
    <w:rsid w:val="00967427"/>
    <w:rsid w:val="009733E6"/>
    <w:rsid w:val="0097371F"/>
    <w:rsid w:val="00976020"/>
    <w:rsid w:val="00980A78"/>
    <w:rsid w:val="00983598"/>
    <w:rsid w:val="00983AA5"/>
    <w:rsid w:val="009859EA"/>
    <w:rsid w:val="009877F6"/>
    <w:rsid w:val="00991E7F"/>
    <w:rsid w:val="009939B9"/>
    <w:rsid w:val="00993F44"/>
    <w:rsid w:val="00994A90"/>
    <w:rsid w:val="009960C7"/>
    <w:rsid w:val="009974AA"/>
    <w:rsid w:val="009A124F"/>
    <w:rsid w:val="009A17CC"/>
    <w:rsid w:val="009A23A4"/>
    <w:rsid w:val="009A2DC6"/>
    <w:rsid w:val="009A4A74"/>
    <w:rsid w:val="009A744D"/>
    <w:rsid w:val="009A78CB"/>
    <w:rsid w:val="009B0BBA"/>
    <w:rsid w:val="009B13C7"/>
    <w:rsid w:val="009B3FAE"/>
    <w:rsid w:val="009C380C"/>
    <w:rsid w:val="009C54BD"/>
    <w:rsid w:val="009C5FA1"/>
    <w:rsid w:val="009C6540"/>
    <w:rsid w:val="009C6D85"/>
    <w:rsid w:val="009D0998"/>
    <w:rsid w:val="009D14A1"/>
    <w:rsid w:val="009E095F"/>
    <w:rsid w:val="009E26C6"/>
    <w:rsid w:val="009E3273"/>
    <w:rsid w:val="009E7358"/>
    <w:rsid w:val="009F180D"/>
    <w:rsid w:val="009F2479"/>
    <w:rsid w:val="009F3502"/>
    <w:rsid w:val="009F6270"/>
    <w:rsid w:val="00A00210"/>
    <w:rsid w:val="00A037FF"/>
    <w:rsid w:val="00A054FF"/>
    <w:rsid w:val="00A0558B"/>
    <w:rsid w:val="00A06E0D"/>
    <w:rsid w:val="00A1289E"/>
    <w:rsid w:val="00A139CF"/>
    <w:rsid w:val="00A14A48"/>
    <w:rsid w:val="00A14F21"/>
    <w:rsid w:val="00A201B0"/>
    <w:rsid w:val="00A225FC"/>
    <w:rsid w:val="00A2307B"/>
    <w:rsid w:val="00A234C8"/>
    <w:rsid w:val="00A237E6"/>
    <w:rsid w:val="00A2629A"/>
    <w:rsid w:val="00A27336"/>
    <w:rsid w:val="00A307E6"/>
    <w:rsid w:val="00A31129"/>
    <w:rsid w:val="00A31CF7"/>
    <w:rsid w:val="00A34888"/>
    <w:rsid w:val="00A35D23"/>
    <w:rsid w:val="00A36E42"/>
    <w:rsid w:val="00A379F4"/>
    <w:rsid w:val="00A37D7D"/>
    <w:rsid w:val="00A40FE8"/>
    <w:rsid w:val="00A41226"/>
    <w:rsid w:val="00A41DE4"/>
    <w:rsid w:val="00A46B7C"/>
    <w:rsid w:val="00A553E2"/>
    <w:rsid w:val="00A55E11"/>
    <w:rsid w:val="00A600B0"/>
    <w:rsid w:val="00A6054D"/>
    <w:rsid w:val="00A61AB4"/>
    <w:rsid w:val="00A6474D"/>
    <w:rsid w:val="00A66051"/>
    <w:rsid w:val="00A7154A"/>
    <w:rsid w:val="00A72375"/>
    <w:rsid w:val="00A7420F"/>
    <w:rsid w:val="00A743EA"/>
    <w:rsid w:val="00A749CD"/>
    <w:rsid w:val="00A764B6"/>
    <w:rsid w:val="00A801D6"/>
    <w:rsid w:val="00A80336"/>
    <w:rsid w:val="00A83271"/>
    <w:rsid w:val="00A83969"/>
    <w:rsid w:val="00A8502C"/>
    <w:rsid w:val="00A936EF"/>
    <w:rsid w:val="00A94669"/>
    <w:rsid w:val="00A94F54"/>
    <w:rsid w:val="00A97B24"/>
    <w:rsid w:val="00AA1526"/>
    <w:rsid w:val="00AA2203"/>
    <w:rsid w:val="00AA5791"/>
    <w:rsid w:val="00AA67A9"/>
    <w:rsid w:val="00AB026D"/>
    <w:rsid w:val="00AB14A9"/>
    <w:rsid w:val="00AB1924"/>
    <w:rsid w:val="00AB2746"/>
    <w:rsid w:val="00AB2920"/>
    <w:rsid w:val="00AB2A56"/>
    <w:rsid w:val="00AB3EF1"/>
    <w:rsid w:val="00AB4517"/>
    <w:rsid w:val="00AB7E15"/>
    <w:rsid w:val="00AC0F62"/>
    <w:rsid w:val="00AC0FBD"/>
    <w:rsid w:val="00AD16A4"/>
    <w:rsid w:val="00AD257B"/>
    <w:rsid w:val="00AD486A"/>
    <w:rsid w:val="00AD5548"/>
    <w:rsid w:val="00AD5A31"/>
    <w:rsid w:val="00AE5C55"/>
    <w:rsid w:val="00AE7FAF"/>
    <w:rsid w:val="00AF183F"/>
    <w:rsid w:val="00AF21F2"/>
    <w:rsid w:val="00AF39F0"/>
    <w:rsid w:val="00AF7330"/>
    <w:rsid w:val="00AF7E6C"/>
    <w:rsid w:val="00B01000"/>
    <w:rsid w:val="00B01391"/>
    <w:rsid w:val="00B078E7"/>
    <w:rsid w:val="00B10B4C"/>
    <w:rsid w:val="00B12234"/>
    <w:rsid w:val="00B1281E"/>
    <w:rsid w:val="00B13839"/>
    <w:rsid w:val="00B13F58"/>
    <w:rsid w:val="00B217C8"/>
    <w:rsid w:val="00B217F0"/>
    <w:rsid w:val="00B22044"/>
    <w:rsid w:val="00B2398E"/>
    <w:rsid w:val="00B25042"/>
    <w:rsid w:val="00B27EFC"/>
    <w:rsid w:val="00B307D6"/>
    <w:rsid w:val="00B328FD"/>
    <w:rsid w:val="00B34A41"/>
    <w:rsid w:val="00B37BD3"/>
    <w:rsid w:val="00B41DA7"/>
    <w:rsid w:val="00B42732"/>
    <w:rsid w:val="00B43D92"/>
    <w:rsid w:val="00B46EF8"/>
    <w:rsid w:val="00B47519"/>
    <w:rsid w:val="00B52BE1"/>
    <w:rsid w:val="00B54567"/>
    <w:rsid w:val="00B566CD"/>
    <w:rsid w:val="00B56C56"/>
    <w:rsid w:val="00B619B0"/>
    <w:rsid w:val="00B63DD0"/>
    <w:rsid w:val="00B7161D"/>
    <w:rsid w:val="00B80A92"/>
    <w:rsid w:val="00B82F52"/>
    <w:rsid w:val="00B84494"/>
    <w:rsid w:val="00B86EC2"/>
    <w:rsid w:val="00B90519"/>
    <w:rsid w:val="00B9341F"/>
    <w:rsid w:val="00B93465"/>
    <w:rsid w:val="00B95507"/>
    <w:rsid w:val="00B97244"/>
    <w:rsid w:val="00BA0AF7"/>
    <w:rsid w:val="00BA2BCA"/>
    <w:rsid w:val="00BB3013"/>
    <w:rsid w:val="00BB3944"/>
    <w:rsid w:val="00BB75FF"/>
    <w:rsid w:val="00BC1ECD"/>
    <w:rsid w:val="00BC296F"/>
    <w:rsid w:val="00BC4535"/>
    <w:rsid w:val="00BC4C81"/>
    <w:rsid w:val="00BC4ECD"/>
    <w:rsid w:val="00BD1B1A"/>
    <w:rsid w:val="00BD7BB8"/>
    <w:rsid w:val="00BE384E"/>
    <w:rsid w:val="00BE4254"/>
    <w:rsid w:val="00BE6964"/>
    <w:rsid w:val="00BE6F72"/>
    <w:rsid w:val="00BF0B60"/>
    <w:rsid w:val="00BF460A"/>
    <w:rsid w:val="00BF6F70"/>
    <w:rsid w:val="00C01926"/>
    <w:rsid w:val="00C023A5"/>
    <w:rsid w:val="00C035E7"/>
    <w:rsid w:val="00C03B0C"/>
    <w:rsid w:val="00C03DAA"/>
    <w:rsid w:val="00C04571"/>
    <w:rsid w:val="00C05C2B"/>
    <w:rsid w:val="00C06A20"/>
    <w:rsid w:val="00C105E9"/>
    <w:rsid w:val="00C1500D"/>
    <w:rsid w:val="00C1740F"/>
    <w:rsid w:val="00C205B9"/>
    <w:rsid w:val="00C218D1"/>
    <w:rsid w:val="00C229F9"/>
    <w:rsid w:val="00C312B5"/>
    <w:rsid w:val="00C313EF"/>
    <w:rsid w:val="00C3482E"/>
    <w:rsid w:val="00C36EB2"/>
    <w:rsid w:val="00C40147"/>
    <w:rsid w:val="00C42B9A"/>
    <w:rsid w:val="00C43673"/>
    <w:rsid w:val="00C46E4F"/>
    <w:rsid w:val="00C46FDC"/>
    <w:rsid w:val="00C478C1"/>
    <w:rsid w:val="00C50800"/>
    <w:rsid w:val="00C53F1C"/>
    <w:rsid w:val="00C54D28"/>
    <w:rsid w:val="00C557A3"/>
    <w:rsid w:val="00C55895"/>
    <w:rsid w:val="00C56042"/>
    <w:rsid w:val="00C6043D"/>
    <w:rsid w:val="00C62E1D"/>
    <w:rsid w:val="00C6482A"/>
    <w:rsid w:val="00C66400"/>
    <w:rsid w:val="00C70D4E"/>
    <w:rsid w:val="00C735BA"/>
    <w:rsid w:val="00C77435"/>
    <w:rsid w:val="00C80D7B"/>
    <w:rsid w:val="00C81EB3"/>
    <w:rsid w:val="00C85E8A"/>
    <w:rsid w:val="00C92B3C"/>
    <w:rsid w:val="00CA00C1"/>
    <w:rsid w:val="00CA0954"/>
    <w:rsid w:val="00CB1C27"/>
    <w:rsid w:val="00CB2AEA"/>
    <w:rsid w:val="00CB2B63"/>
    <w:rsid w:val="00CB41F8"/>
    <w:rsid w:val="00CB673B"/>
    <w:rsid w:val="00CB6C4B"/>
    <w:rsid w:val="00CB6C9A"/>
    <w:rsid w:val="00CC169F"/>
    <w:rsid w:val="00CC199A"/>
    <w:rsid w:val="00CC53B5"/>
    <w:rsid w:val="00CC5E1D"/>
    <w:rsid w:val="00CC6964"/>
    <w:rsid w:val="00CC7011"/>
    <w:rsid w:val="00CC7B5C"/>
    <w:rsid w:val="00CD0564"/>
    <w:rsid w:val="00CD1566"/>
    <w:rsid w:val="00CD32DF"/>
    <w:rsid w:val="00CD384C"/>
    <w:rsid w:val="00CD4E8A"/>
    <w:rsid w:val="00CD65FC"/>
    <w:rsid w:val="00CD7C74"/>
    <w:rsid w:val="00CE0A3C"/>
    <w:rsid w:val="00CE1702"/>
    <w:rsid w:val="00CE2D0E"/>
    <w:rsid w:val="00CE3E1B"/>
    <w:rsid w:val="00CF0AAE"/>
    <w:rsid w:val="00CF1343"/>
    <w:rsid w:val="00CF4698"/>
    <w:rsid w:val="00CF499D"/>
    <w:rsid w:val="00CF4D44"/>
    <w:rsid w:val="00CF51EF"/>
    <w:rsid w:val="00CF60BC"/>
    <w:rsid w:val="00D00900"/>
    <w:rsid w:val="00D02429"/>
    <w:rsid w:val="00D03D40"/>
    <w:rsid w:val="00D07ABD"/>
    <w:rsid w:val="00D1179C"/>
    <w:rsid w:val="00D11FE5"/>
    <w:rsid w:val="00D12075"/>
    <w:rsid w:val="00D2192B"/>
    <w:rsid w:val="00D2604C"/>
    <w:rsid w:val="00D26728"/>
    <w:rsid w:val="00D277E7"/>
    <w:rsid w:val="00D27998"/>
    <w:rsid w:val="00D27D81"/>
    <w:rsid w:val="00D3289E"/>
    <w:rsid w:val="00D33777"/>
    <w:rsid w:val="00D338A7"/>
    <w:rsid w:val="00D45078"/>
    <w:rsid w:val="00D53A0E"/>
    <w:rsid w:val="00D55DA6"/>
    <w:rsid w:val="00D56108"/>
    <w:rsid w:val="00D60FF4"/>
    <w:rsid w:val="00D66173"/>
    <w:rsid w:val="00D7027A"/>
    <w:rsid w:val="00D70B9B"/>
    <w:rsid w:val="00D711E7"/>
    <w:rsid w:val="00D764C4"/>
    <w:rsid w:val="00D81AA4"/>
    <w:rsid w:val="00D81F03"/>
    <w:rsid w:val="00D83D9F"/>
    <w:rsid w:val="00D860CD"/>
    <w:rsid w:val="00D9181F"/>
    <w:rsid w:val="00D927BC"/>
    <w:rsid w:val="00D9453B"/>
    <w:rsid w:val="00D95CC6"/>
    <w:rsid w:val="00D96B73"/>
    <w:rsid w:val="00D97779"/>
    <w:rsid w:val="00D97981"/>
    <w:rsid w:val="00DA16BF"/>
    <w:rsid w:val="00DA29AE"/>
    <w:rsid w:val="00DA3D4E"/>
    <w:rsid w:val="00DA60B0"/>
    <w:rsid w:val="00DB0961"/>
    <w:rsid w:val="00DB2176"/>
    <w:rsid w:val="00DB4990"/>
    <w:rsid w:val="00DB553C"/>
    <w:rsid w:val="00DB5B5B"/>
    <w:rsid w:val="00DB6E59"/>
    <w:rsid w:val="00DC31A9"/>
    <w:rsid w:val="00DC3E2A"/>
    <w:rsid w:val="00DC4F6C"/>
    <w:rsid w:val="00DC7FCA"/>
    <w:rsid w:val="00DD0483"/>
    <w:rsid w:val="00DD1927"/>
    <w:rsid w:val="00DD284E"/>
    <w:rsid w:val="00DD2C7B"/>
    <w:rsid w:val="00DD410F"/>
    <w:rsid w:val="00DE2503"/>
    <w:rsid w:val="00DE3D75"/>
    <w:rsid w:val="00DE478F"/>
    <w:rsid w:val="00DE4BDC"/>
    <w:rsid w:val="00DF2904"/>
    <w:rsid w:val="00DF2B4C"/>
    <w:rsid w:val="00DF52DD"/>
    <w:rsid w:val="00DF6029"/>
    <w:rsid w:val="00DF60C8"/>
    <w:rsid w:val="00DF6338"/>
    <w:rsid w:val="00DF7581"/>
    <w:rsid w:val="00E040B8"/>
    <w:rsid w:val="00E070C4"/>
    <w:rsid w:val="00E14655"/>
    <w:rsid w:val="00E15CB2"/>
    <w:rsid w:val="00E16900"/>
    <w:rsid w:val="00E17DEF"/>
    <w:rsid w:val="00E203C4"/>
    <w:rsid w:val="00E205FB"/>
    <w:rsid w:val="00E219B0"/>
    <w:rsid w:val="00E23F7B"/>
    <w:rsid w:val="00E24152"/>
    <w:rsid w:val="00E2636B"/>
    <w:rsid w:val="00E30351"/>
    <w:rsid w:val="00E333D2"/>
    <w:rsid w:val="00E33B9B"/>
    <w:rsid w:val="00E35F59"/>
    <w:rsid w:val="00E3670E"/>
    <w:rsid w:val="00E36CCC"/>
    <w:rsid w:val="00E401B7"/>
    <w:rsid w:val="00E419A1"/>
    <w:rsid w:val="00E42788"/>
    <w:rsid w:val="00E435CA"/>
    <w:rsid w:val="00E4455E"/>
    <w:rsid w:val="00E4569C"/>
    <w:rsid w:val="00E5028D"/>
    <w:rsid w:val="00E505CD"/>
    <w:rsid w:val="00E54F4E"/>
    <w:rsid w:val="00E563E3"/>
    <w:rsid w:val="00E56F75"/>
    <w:rsid w:val="00E6313A"/>
    <w:rsid w:val="00E6771C"/>
    <w:rsid w:val="00E818D8"/>
    <w:rsid w:val="00E90973"/>
    <w:rsid w:val="00E96286"/>
    <w:rsid w:val="00E96F7D"/>
    <w:rsid w:val="00EA00BC"/>
    <w:rsid w:val="00EA081F"/>
    <w:rsid w:val="00EA32B9"/>
    <w:rsid w:val="00EA5856"/>
    <w:rsid w:val="00EA5CF8"/>
    <w:rsid w:val="00EB065E"/>
    <w:rsid w:val="00EB0C2B"/>
    <w:rsid w:val="00EB1826"/>
    <w:rsid w:val="00EB1F6C"/>
    <w:rsid w:val="00EB2FBB"/>
    <w:rsid w:val="00EB3A9E"/>
    <w:rsid w:val="00EB4A5E"/>
    <w:rsid w:val="00EB4A9B"/>
    <w:rsid w:val="00EB4E28"/>
    <w:rsid w:val="00EC0209"/>
    <w:rsid w:val="00EC5C08"/>
    <w:rsid w:val="00ED1488"/>
    <w:rsid w:val="00ED4DEF"/>
    <w:rsid w:val="00EE0A19"/>
    <w:rsid w:val="00EE2646"/>
    <w:rsid w:val="00EE26E1"/>
    <w:rsid w:val="00EE5A53"/>
    <w:rsid w:val="00EE771F"/>
    <w:rsid w:val="00EF01DC"/>
    <w:rsid w:val="00EF2C1B"/>
    <w:rsid w:val="00EF4327"/>
    <w:rsid w:val="00F03C94"/>
    <w:rsid w:val="00F11A3D"/>
    <w:rsid w:val="00F12209"/>
    <w:rsid w:val="00F1411D"/>
    <w:rsid w:val="00F17501"/>
    <w:rsid w:val="00F217A5"/>
    <w:rsid w:val="00F22506"/>
    <w:rsid w:val="00F25F2E"/>
    <w:rsid w:val="00F27629"/>
    <w:rsid w:val="00F325DA"/>
    <w:rsid w:val="00F3463A"/>
    <w:rsid w:val="00F35D4F"/>
    <w:rsid w:val="00F37F91"/>
    <w:rsid w:val="00F42345"/>
    <w:rsid w:val="00F44813"/>
    <w:rsid w:val="00F5075C"/>
    <w:rsid w:val="00F544C7"/>
    <w:rsid w:val="00F54EA8"/>
    <w:rsid w:val="00F553E9"/>
    <w:rsid w:val="00F56315"/>
    <w:rsid w:val="00F649E1"/>
    <w:rsid w:val="00F6556B"/>
    <w:rsid w:val="00F6583B"/>
    <w:rsid w:val="00F7431D"/>
    <w:rsid w:val="00F75283"/>
    <w:rsid w:val="00F76908"/>
    <w:rsid w:val="00F77CFB"/>
    <w:rsid w:val="00F84FCA"/>
    <w:rsid w:val="00F856A5"/>
    <w:rsid w:val="00F86AF2"/>
    <w:rsid w:val="00F87CFA"/>
    <w:rsid w:val="00F92000"/>
    <w:rsid w:val="00F931E2"/>
    <w:rsid w:val="00F93E77"/>
    <w:rsid w:val="00F968BF"/>
    <w:rsid w:val="00FA28ED"/>
    <w:rsid w:val="00FA5134"/>
    <w:rsid w:val="00FA56FF"/>
    <w:rsid w:val="00FA5DB1"/>
    <w:rsid w:val="00FA704B"/>
    <w:rsid w:val="00FA7CD3"/>
    <w:rsid w:val="00FB0511"/>
    <w:rsid w:val="00FB3C84"/>
    <w:rsid w:val="00FD040A"/>
    <w:rsid w:val="00FD4488"/>
    <w:rsid w:val="00FD782B"/>
    <w:rsid w:val="00FD7A51"/>
    <w:rsid w:val="00FD7AC4"/>
    <w:rsid w:val="00FE08C7"/>
    <w:rsid w:val="00FE0F3C"/>
    <w:rsid w:val="00FE15DA"/>
    <w:rsid w:val="00FE18B0"/>
    <w:rsid w:val="00FE5CE7"/>
    <w:rsid w:val="00FE5F38"/>
    <w:rsid w:val="00FE6FC4"/>
    <w:rsid w:val="00FF1445"/>
    <w:rsid w:val="00FF1817"/>
    <w:rsid w:val="00FF3691"/>
    <w:rsid w:val="00FF3705"/>
    <w:rsid w:val="00FF5506"/>
    <w:rsid w:val="00FF71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9E"/>
    <w:pPr>
      <w:suppressAutoHyphens/>
      <w:autoSpaceDE w:val="0"/>
    </w:pPr>
    <w:rPr>
      <w:lang w:val="en-IN" w:eastAsia="en-IN"/>
    </w:rPr>
  </w:style>
  <w:style w:type="paragraph" w:styleId="Heading1">
    <w:name w:val="heading 1"/>
    <w:basedOn w:val="Normal"/>
    <w:next w:val="Normal"/>
    <w:qFormat/>
    <w:rsid w:val="005A54DA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A54DA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A54DA"/>
    <w:pPr>
      <w:keepNext/>
      <w:jc w:val="both"/>
      <w:outlineLvl w:val="2"/>
    </w:pPr>
  </w:style>
  <w:style w:type="paragraph" w:styleId="Heading4">
    <w:name w:val="heading 4"/>
    <w:basedOn w:val="Normal"/>
    <w:next w:val="Normal"/>
    <w:qFormat/>
    <w:rsid w:val="005A54DA"/>
    <w:pPr>
      <w:keepNext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5A54DA"/>
    <w:pPr>
      <w:keepNext/>
      <w:jc w:val="both"/>
      <w:outlineLvl w:val="4"/>
    </w:pPr>
    <w:rPr>
      <w:b/>
      <w:i/>
      <w:u w:val="single"/>
    </w:rPr>
  </w:style>
  <w:style w:type="paragraph" w:styleId="Heading6">
    <w:name w:val="heading 6"/>
    <w:basedOn w:val="Normal"/>
    <w:next w:val="Normal"/>
    <w:qFormat/>
    <w:rsid w:val="005A54DA"/>
    <w:pPr>
      <w:keepNext/>
      <w:jc w:val="both"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rsid w:val="005A54DA"/>
    <w:pPr>
      <w:keepNext/>
      <w:outlineLvl w:val="6"/>
    </w:pPr>
    <w:rPr>
      <w:rFonts w:ascii="Verdana" w:hAnsi="Verdana"/>
      <w:b/>
      <w:color w:val="000000"/>
      <w:sz w:val="16"/>
    </w:rPr>
  </w:style>
  <w:style w:type="paragraph" w:styleId="Heading8">
    <w:name w:val="heading 8"/>
    <w:basedOn w:val="Normal"/>
    <w:next w:val="Normal"/>
    <w:qFormat/>
    <w:rsid w:val="005A54DA"/>
    <w:pPr>
      <w:keepNext/>
      <w:tabs>
        <w:tab w:val="left" w:pos="3582"/>
      </w:tabs>
      <w:outlineLvl w:val="7"/>
    </w:pPr>
    <w:rPr>
      <w:rFonts w:ascii="Verdana" w:hAnsi="Verdana"/>
      <w:b/>
      <w:sz w:val="16"/>
    </w:rPr>
  </w:style>
  <w:style w:type="paragraph" w:styleId="Heading9">
    <w:name w:val="heading 9"/>
    <w:basedOn w:val="Normal"/>
    <w:next w:val="Normal"/>
    <w:qFormat/>
    <w:rsid w:val="005A54DA"/>
    <w:pPr>
      <w:keepNext/>
      <w:tabs>
        <w:tab w:val="left" w:pos="3582"/>
      </w:tabs>
      <w:ind w:right="-738"/>
      <w:outlineLvl w:val="8"/>
    </w:pPr>
    <w:rPr>
      <w:rFonts w:ascii="Verdana" w:hAnsi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5A54DA"/>
  </w:style>
  <w:style w:type="character" w:customStyle="1" w:styleId="WW-DefaultParagraphFont">
    <w:name w:val="WW-Default Paragraph Font"/>
    <w:rsid w:val="005A54DA"/>
  </w:style>
  <w:style w:type="character" w:customStyle="1" w:styleId="WW8Num1z0">
    <w:name w:val="WW8Num1z0"/>
    <w:rsid w:val="005A54DA"/>
    <w:rPr>
      <w:rFonts w:ascii="Wingdings" w:hAnsi="Wingdings"/>
    </w:rPr>
  </w:style>
  <w:style w:type="character" w:customStyle="1" w:styleId="WW8Num1z1">
    <w:name w:val="WW8Num1z1"/>
    <w:rsid w:val="005A54DA"/>
    <w:rPr>
      <w:rFonts w:ascii="Courier New" w:hAnsi="Courier New"/>
    </w:rPr>
  </w:style>
  <w:style w:type="character" w:customStyle="1" w:styleId="WW8Num1z3">
    <w:name w:val="WW8Num1z3"/>
    <w:rsid w:val="005A54DA"/>
    <w:rPr>
      <w:rFonts w:ascii="Symbol" w:hAnsi="Symbol"/>
    </w:rPr>
  </w:style>
  <w:style w:type="character" w:customStyle="1" w:styleId="WW8Num4z0">
    <w:name w:val="WW8Num4z0"/>
    <w:rsid w:val="005A54DA"/>
    <w:rPr>
      <w:rFonts w:ascii="Symbol" w:hAnsi="Symbol"/>
    </w:rPr>
  </w:style>
  <w:style w:type="character" w:customStyle="1" w:styleId="WW8Num4z1">
    <w:name w:val="WW8Num4z1"/>
    <w:rsid w:val="005A54DA"/>
    <w:rPr>
      <w:rFonts w:ascii="Courier New" w:hAnsi="Courier New"/>
    </w:rPr>
  </w:style>
  <w:style w:type="character" w:customStyle="1" w:styleId="WW8Num4z2">
    <w:name w:val="WW8Num4z2"/>
    <w:rsid w:val="005A54DA"/>
    <w:rPr>
      <w:rFonts w:ascii="Wingdings" w:hAnsi="Wingdings"/>
    </w:rPr>
  </w:style>
  <w:style w:type="character" w:customStyle="1" w:styleId="WW8Num5z0">
    <w:name w:val="WW8Num5z0"/>
    <w:rsid w:val="005A54DA"/>
    <w:rPr>
      <w:rFonts w:ascii="Symbol" w:hAnsi="Symbol"/>
    </w:rPr>
  </w:style>
  <w:style w:type="character" w:customStyle="1" w:styleId="WW8Num5z1">
    <w:name w:val="WW8Num5z1"/>
    <w:rsid w:val="005A54DA"/>
    <w:rPr>
      <w:rFonts w:ascii="Courier New" w:hAnsi="Courier New"/>
    </w:rPr>
  </w:style>
  <w:style w:type="character" w:customStyle="1" w:styleId="WW8Num5z2">
    <w:name w:val="WW8Num5z2"/>
    <w:rsid w:val="005A54DA"/>
    <w:rPr>
      <w:rFonts w:ascii="Wingdings" w:hAnsi="Wingdings"/>
    </w:rPr>
  </w:style>
  <w:style w:type="character" w:customStyle="1" w:styleId="WW8Num10z0">
    <w:name w:val="WW8Num10z0"/>
    <w:rsid w:val="005A54DA"/>
    <w:rPr>
      <w:rFonts w:ascii="Wingdings" w:hAnsi="Wingdings"/>
    </w:rPr>
  </w:style>
  <w:style w:type="character" w:customStyle="1" w:styleId="WW8Num10z1">
    <w:name w:val="WW8Num10z1"/>
    <w:rsid w:val="005A54DA"/>
    <w:rPr>
      <w:rFonts w:ascii="Courier New" w:hAnsi="Courier New"/>
    </w:rPr>
  </w:style>
  <w:style w:type="character" w:customStyle="1" w:styleId="WW8Num10z6">
    <w:name w:val="WW8Num10z6"/>
    <w:rsid w:val="005A54DA"/>
    <w:rPr>
      <w:rFonts w:ascii="Symbol" w:hAnsi="Symbol"/>
    </w:rPr>
  </w:style>
  <w:style w:type="character" w:customStyle="1" w:styleId="WW8Num11z0">
    <w:name w:val="WW8Num11z0"/>
    <w:rsid w:val="005A54DA"/>
    <w:rPr>
      <w:rFonts w:ascii="Symbol" w:hAnsi="Symbol"/>
    </w:rPr>
  </w:style>
  <w:style w:type="character" w:customStyle="1" w:styleId="WW8Num11z1">
    <w:name w:val="WW8Num11z1"/>
    <w:rsid w:val="005A54DA"/>
    <w:rPr>
      <w:rFonts w:ascii="Courier New" w:hAnsi="Courier New"/>
    </w:rPr>
  </w:style>
  <w:style w:type="character" w:customStyle="1" w:styleId="WW8Num11z2">
    <w:name w:val="WW8Num11z2"/>
    <w:rsid w:val="005A54DA"/>
    <w:rPr>
      <w:rFonts w:ascii="Wingdings" w:hAnsi="Wingdings"/>
    </w:rPr>
  </w:style>
  <w:style w:type="character" w:customStyle="1" w:styleId="WW8Num14z0">
    <w:name w:val="WW8Num14z0"/>
    <w:rsid w:val="005A54DA"/>
    <w:rPr>
      <w:rFonts w:ascii="Wingdings" w:hAnsi="Wingdings"/>
    </w:rPr>
  </w:style>
  <w:style w:type="character" w:customStyle="1" w:styleId="WW8Num14z1">
    <w:name w:val="WW8Num14z1"/>
    <w:rsid w:val="005A54DA"/>
    <w:rPr>
      <w:rFonts w:ascii="Courier New" w:hAnsi="Courier New"/>
    </w:rPr>
  </w:style>
  <w:style w:type="character" w:customStyle="1" w:styleId="WW8Num14z3">
    <w:name w:val="WW8Num14z3"/>
    <w:rsid w:val="005A54DA"/>
    <w:rPr>
      <w:rFonts w:ascii="Symbol" w:hAnsi="Symbol"/>
    </w:rPr>
  </w:style>
  <w:style w:type="character" w:customStyle="1" w:styleId="WW8Num15z0">
    <w:name w:val="WW8Num15z0"/>
    <w:rsid w:val="005A54DA"/>
    <w:rPr>
      <w:rFonts w:ascii="Courier New" w:hAnsi="Courier New"/>
    </w:rPr>
  </w:style>
  <w:style w:type="character" w:customStyle="1" w:styleId="WW8Num15z2">
    <w:name w:val="WW8Num15z2"/>
    <w:rsid w:val="005A54DA"/>
    <w:rPr>
      <w:rFonts w:ascii="Wingdings" w:hAnsi="Wingdings"/>
    </w:rPr>
  </w:style>
  <w:style w:type="character" w:customStyle="1" w:styleId="WW8Num15z6">
    <w:name w:val="WW8Num15z6"/>
    <w:rsid w:val="005A54DA"/>
    <w:rPr>
      <w:rFonts w:ascii="Symbol" w:hAnsi="Symbol"/>
    </w:rPr>
  </w:style>
  <w:style w:type="character" w:customStyle="1" w:styleId="WW8Num16z0">
    <w:name w:val="WW8Num16z0"/>
    <w:rsid w:val="005A54DA"/>
    <w:rPr>
      <w:rFonts w:ascii="Symbol" w:hAnsi="Symbol"/>
    </w:rPr>
  </w:style>
  <w:style w:type="character" w:customStyle="1" w:styleId="WW8Num16z1">
    <w:name w:val="WW8Num16z1"/>
    <w:rsid w:val="005A54DA"/>
    <w:rPr>
      <w:rFonts w:ascii="Courier New" w:hAnsi="Courier New"/>
    </w:rPr>
  </w:style>
  <w:style w:type="character" w:customStyle="1" w:styleId="WW8Num16z2">
    <w:name w:val="WW8Num16z2"/>
    <w:rsid w:val="005A54DA"/>
    <w:rPr>
      <w:rFonts w:ascii="Wingdings" w:hAnsi="Wingdings"/>
    </w:rPr>
  </w:style>
  <w:style w:type="character" w:customStyle="1" w:styleId="WW8Num18z0">
    <w:name w:val="WW8Num18z0"/>
    <w:rsid w:val="005A54DA"/>
    <w:rPr>
      <w:rFonts w:ascii="Courier New" w:hAnsi="Courier New"/>
    </w:rPr>
  </w:style>
  <w:style w:type="character" w:customStyle="1" w:styleId="WW8Num18z2">
    <w:name w:val="WW8Num18z2"/>
    <w:rsid w:val="005A54DA"/>
    <w:rPr>
      <w:rFonts w:ascii="Wingdings" w:hAnsi="Wingdings"/>
    </w:rPr>
  </w:style>
  <w:style w:type="character" w:customStyle="1" w:styleId="WW8Num18z3">
    <w:name w:val="WW8Num18z3"/>
    <w:rsid w:val="005A54DA"/>
    <w:rPr>
      <w:rFonts w:ascii="Symbol" w:hAnsi="Symbol"/>
    </w:rPr>
  </w:style>
  <w:style w:type="character" w:customStyle="1" w:styleId="WW8Num19z0">
    <w:name w:val="WW8Num19z0"/>
    <w:rsid w:val="005A54DA"/>
    <w:rPr>
      <w:rFonts w:ascii="Courier New" w:hAnsi="Courier New"/>
    </w:rPr>
  </w:style>
  <w:style w:type="character" w:customStyle="1" w:styleId="WW8Num19z2">
    <w:name w:val="WW8Num19z2"/>
    <w:rsid w:val="005A54DA"/>
    <w:rPr>
      <w:rFonts w:ascii="Wingdings" w:hAnsi="Wingdings"/>
    </w:rPr>
  </w:style>
  <w:style w:type="character" w:customStyle="1" w:styleId="WW8Num19z3">
    <w:name w:val="WW8Num19z3"/>
    <w:rsid w:val="005A54DA"/>
    <w:rPr>
      <w:rFonts w:ascii="Symbol" w:hAnsi="Symbol"/>
    </w:rPr>
  </w:style>
  <w:style w:type="character" w:customStyle="1" w:styleId="WW8Num20z0">
    <w:name w:val="WW8Num20z0"/>
    <w:rsid w:val="005A54DA"/>
    <w:rPr>
      <w:rFonts w:ascii="Symbol" w:hAnsi="Symbol"/>
    </w:rPr>
  </w:style>
  <w:style w:type="character" w:customStyle="1" w:styleId="WW8Num21z0">
    <w:name w:val="WW8Num21z0"/>
    <w:rsid w:val="005A54DA"/>
    <w:rPr>
      <w:rFonts w:ascii="Symbol" w:hAnsi="Symbol"/>
    </w:rPr>
  </w:style>
  <w:style w:type="character" w:customStyle="1" w:styleId="WW8Num21z1">
    <w:name w:val="WW8Num21z1"/>
    <w:rsid w:val="005A54DA"/>
    <w:rPr>
      <w:rFonts w:ascii="Courier New" w:hAnsi="Courier New"/>
    </w:rPr>
  </w:style>
  <w:style w:type="character" w:customStyle="1" w:styleId="WW8Num21z2">
    <w:name w:val="WW8Num21z2"/>
    <w:rsid w:val="005A54DA"/>
    <w:rPr>
      <w:rFonts w:ascii="Wingdings" w:hAnsi="Wingdings"/>
    </w:rPr>
  </w:style>
  <w:style w:type="character" w:customStyle="1" w:styleId="WW8Num23z0">
    <w:name w:val="WW8Num23z0"/>
    <w:rsid w:val="005A54DA"/>
    <w:rPr>
      <w:rFonts w:ascii="Symbol" w:hAnsi="Symbol"/>
    </w:rPr>
  </w:style>
  <w:style w:type="character" w:customStyle="1" w:styleId="WW8Num23z1">
    <w:name w:val="WW8Num23z1"/>
    <w:rsid w:val="005A54DA"/>
    <w:rPr>
      <w:rFonts w:ascii="Courier New" w:hAnsi="Courier New"/>
    </w:rPr>
  </w:style>
  <w:style w:type="character" w:customStyle="1" w:styleId="WW8Num23z2">
    <w:name w:val="WW8Num23z2"/>
    <w:rsid w:val="005A54DA"/>
    <w:rPr>
      <w:rFonts w:ascii="Wingdings" w:hAnsi="Wingdings"/>
    </w:rPr>
  </w:style>
  <w:style w:type="character" w:customStyle="1" w:styleId="WW8Num26z0">
    <w:name w:val="WW8Num26z0"/>
    <w:rsid w:val="005A54DA"/>
    <w:rPr>
      <w:rFonts w:ascii="Symbol" w:hAnsi="Symbol"/>
    </w:rPr>
  </w:style>
  <w:style w:type="character" w:customStyle="1" w:styleId="WW8Num26z1">
    <w:name w:val="WW8Num26z1"/>
    <w:rsid w:val="005A54DA"/>
    <w:rPr>
      <w:rFonts w:ascii="Courier New" w:hAnsi="Courier New"/>
    </w:rPr>
  </w:style>
  <w:style w:type="character" w:customStyle="1" w:styleId="WW8Num26z2">
    <w:name w:val="WW8Num26z2"/>
    <w:rsid w:val="005A54DA"/>
    <w:rPr>
      <w:rFonts w:ascii="Wingdings" w:hAnsi="Wingdings"/>
    </w:rPr>
  </w:style>
  <w:style w:type="character" w:customStyle="1" w:styleId="NumberingSymbols">
    <w:name w:val="Numbering Symbols"/>
    <w:rsid w:val="005A54DA"/>
  </w:style>
  <w:style w:type="character" w:customStyle="1" w:styleId="WW-NumberingSymbols">
    <w:name w:val="WW-Numbering Symbols"/>
    <w:rsid w:val="005A54DA"/>
  </w:style>
  <w:style w:type="character" w:customStyle="1" w:styleId="WW8Num1z00">
    <w:name w:val="WW8Num1z0"/>
    <w:rsid w:val="005A54DA"/>
    <w:rPr>
      <w:rFonts w:ascii="Symbol" w:hAnsi="Symbol"/>
    </w:rPr>
  </w:style>
  <w:style w:type="character" w:customStyle="1" w:styleId="WW8Num1z10">
    <w:name w:val="WW8Num1z1"/>
    <w:rsid w:val="005A54DA"/>
    <w:rPr>
      <w:rFonts w:ascii="Courier New" w:hAnsi="Courier New"/>
    </w:rPr>
  </w:style>
  <w:style w:type="character" w:customStyle="1" w:styleId="WW8Num1z2">
    <w:name w:val="WW8Num1z2"/>
    <w:rsid w:val="005A54DA"/>
    <w:rPr>
      <w:rFonts w:ascii="Wingdings" w:hAnsi="Wingdings"/>
    </w:rPr>
  </w:style>
  <w:style w:type="character" w:customStyle="1" w:styleId="WW8Num2z0">
    <w:name w:val="WW8Num2z0"/>
    <w:rsid w:val="005A54DA"/>
    <w:rPr>
      <w:rFonts w:ascii="Symbol" w:hAnsi="Symbol"/>
    </w:rPr>
  </w:style>
  <w:style w:type="character" w:customStyle="1" w:styleId="WW8Num2z1">
    <w:name w:val="WW8Num2z1"/>
    <w:rsid w:val="005A54DA"/>
    <w:rPr>
      <w:rFonts w:ascii="Courier New" w:hAnsi="Courier New"/>
    </w:rPr>
  </w:style>
  <w:style w:type="character" w:customStyle="1" w:styleId="WW8Num2z2">
    <w:name w:val="WW8Num2z2"/>
    <w:rsid w:val="005A54DA"/>
    <w:rPr>
      <w:rFonts w:ascii="Wingdings" w:hAnsi="Wingdings"/>
    </w:rPr>
  </w:style>
  <w:style w:type="character" w:customStyle="1" w:styleId="WW8Num3z0">
    <w:name w:val="WW8Num3z0"/>
    <w:rsid w:val="005A54DA"/>
    <w:rPr>
      <w:rFonts w:ascii="Symbol" w:hAnsi="Symbol"/>
    </w:rPr>
  </w:style>
  <w:style w:type="character" w:customStyle="1" w:styleId="WW8Num3z1">
    <w:name w:val="WW8Num3z1"/>
    <w:rsid w:val="005A54DA"/>
    <w:rPr>
      <w:rFonts w:ascii="Courier New" w:hAnsi="Courier New"/>
    </w:rPr>
  </w:style>
  <w:style w:type="character" w:customStyle="1" w:styleId="WW8Num3z2">
    <w:name w:val="WW8Num3z2"/>
    <w:rsid w:val="005A54DA"/>
    <w:rPr>
      <w:rFonts w:ascii="Wingdings" w:hAnsi="Wingdings"/>
    </w:rPr>
  </w:style>
  <w:style w:type="character" w:customStyle="1" w:styleId="WW8Num4z00">
    <w:name w:val="WW8Num4z0"/>
    <w:rsid w:val="005A54DA"/>
    <w:rPr>
      <w:rFonts w:ascii="Symbol" w:hAnsi="Symbol"/>
    </w:rPr>
  </w:style>
  <w:style w:type="character" w:customStyle="1" w:styleId="WW8Num4z10">
    <w:name w:val="WW8Num4z1"/>
    <w:rsid w:val="005A54DA"/>
    <w:rPr>
      <w:rFonts w:ascii="Courier New" w:hAnsi="Courier New"/>
    </w:rPr>
  </w:style>
  <w:style w:type="character" w:customStyle="1" w:styleId="WW8Num4z20">
    <w:name w:val="WW8Num4z2"/>
    <w:rsid w:val="005A54DA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5A54DA"/>
    <w:pPr>
      <w:keepNext/>
      <w:spacing w:before="240" w:after="120"/>
    </w:pPr>
    <w:rPr>
      <w:rFonts w:ascii="Mangal" w:eastAsia="HG Mincho Light J" w:hAnsi="Mangal"/>
      <w:sz w:val="28"/>
    </w:rPr>
  </w:style>
  <w:style w:type="paragraph" w:styleId="BodyText">
    <w:name w:val="Body Text"/>
    <w:basedOn w:val="Normal"/>
    <w:rsid w:val="005A54DA"/>
    <w:pPr>
      <w:spacing w:after="120"/>
    </w:pPr>
  </w:style>
  <w:style w:type="paragraph" w:styleId="BodyTextIndent">
    <w:name w:val="Body Text Indent"/>
    <w:basedOn w:val="Normal"/>
    <w:rsid w:val="005A54DA"/>
    <w:pPr>
      <w:autoSpaceDE/>
      <w:ind w:firstLine="720"/>
    </w:pPr>
  </w:style>
  <w:style w:type="paragraph" w:customStyle="1" w:styleId="WW-BodyTextIndent2">
    <w:name w:val="WW-Body Text Indent 2"/>
    <w:basedOn w:val="Normal"/>
    <w:rsid w:val="005A54DA"/>
    <w:pPr>
      <w:ind w:left="2160" w:firstLine="1"/>
    </w:pPr>
    <w:rPr>
      <w:rFonts w:ascii="Verdana" w:hAnsi="Verdana"/>
      <w:sz w:val="18"/>
    </w:rPr>
  </w:style>
  <w:style w:type="paragraph" w:styleId="Header">
    <w:name w:val="header"/>
    <w:basedOn w:val="Normal"/>
    <w:rsid w:val="005A54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54DA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5A54DA"/>
    <w:pPr>
      <w:ind w:left="2160"/>
      <w:jc w:val="both"/>
    </w:pPr>
    <w:rPr>
      <w:rFonts w:ascii="Verdana" w:hAnsi="Verdana"/>
      <w:sz w:val="18"/>
    </w:rPr>
  </w:style>
  <w:style w:type="character" w:styleId="Hyperlink">
    <w:name w:val="Hyperlink"/>
    <w:rsid w:val="005A54DA"/>
    <w:rPr>
      <w:color w:val="0000FF"/>
      <w:u w:val="single"/>
    </w:rPr>
  </w:style>
  <w:style w:type="character" w:styleId="FollowedHyperlink">
    <w:name w:val="FollowedHyperlink"/>
    <w:rsid w:val="005A54DA"/>
    <w:rPr>
      <w:color w:val="800080"/>
      <w:u w:val="single"/>
    </w:rPr>
  </w:style>
  <w:style w:type="paragraph" w:styleId="BodyText2">
    <w:name w:val="Body Text 2"/>
    <w:basedOn w:val="Normal"/>
    <w:rsid w:val="00EB0C2B"/>
    <w:pPr>
      <w:spacing w:after="120" w:line="480" w:lineRule="auto"/>
    </w:pPr>
  </w:style>
  <w:style w:type="paragraph" w:styleId="BalloonText">
    <w:name w:val="Balloon Text"/>
    <w:basedOn w:val="Normal"/>
    <w:semiHidden/>
    <w:rsid w:val="005B4483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Normal"/>
    <w:rsid w:val="001746D7"/>
    <w:pPr>
      <w:numPr>
        <w:numId w:val="6"/>
      </w:numPr>
      <w:suppressAutoHyphens w:val="0"/>
      <w:autoSpaceDE/>
      <w:spacing w:after="60" w:line="220" w:lineRule="atLeast"/>
      <w:jc w:val="both"/>
    </w:pPr>
    <w:rPr>
      <w:rFonts w:ascii="Arial" w:hAnsi="Arial"/>
      <w:spacing w:val="-5"/>
      <w:lang w:val="en-US" w:eastAsia="en-US"/>
    </w:rPr>
  </w:style>
  <w:style w:type="paragraph" w:styleId="ListParagraph">
    <w:name w:val="List Paragraph"/>
    <w:basedOn w:val="Normal"/>
    <w:uiPriority w:val="34"/>
    <w:qFormat/>
    <w:rsid w:val="00452EE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9E"/>
    <w:pPr>
      <w:suppressAutoHyphens/>
      <w:autoSpaceDE w:val="0"/>
    </w:pPr>
    <w:rPr>
      <w:lang w:val="en-IN" w:eastAsia="en-IN"/>
    </w:rPr>
  </w:style>
  <w:style w:type="paragraph" w:styleId="Heading1">
    <w:name w:val="heading 1"/>
    <w:basedOn w:val="Normal"/>
    <w:next w:val="Normal"/>
    <w:qFormat/>
    <w:rsid w:val="005A54DA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A54DA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A54DA"/>
    <w:pPr>
      <w:keepNext/>
      <w:jc w:val="both"/>
      <w:outlineLvl w:val="2"/>
    </w:pPr>
  </w:style>
  <w:style w:type="paragraph" w:styleId="Heading4">
    <w:name w:val="heading 4"/>
    <w:basedOn w:val="Normal"/>
    <w:next w:val="Normal"/>
    <w:qFormat/>
    <w:rsid w:val="005A54DA"/>
    <w:pPr>
      <w:keepNext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5A54DA"/>
    <w:pPr>
      <w:keepNext/>
      <w:jc w:val="both"/>
      <w:outlineLvl w:val="4"/>
    </w:pPr>
    <w:rPr>
      <w:b/>
      <w:i/>
      <w:u w:val="single"/>
    </w:rPr>
  </w:style>
  <w:style w:type="paragraph" w:styleId="Heading6">
    <w:name w:val="heading 6"/>
    <w:basedOn w:val="Normal"/>
    <w:next w:val="Normal"/>
    <w:qFormat/>
    <w:rsid w:val="005A54DA"/>
    <w:pPr>
      <w:keepNext/>
      <w:jc w:val="both"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rsid w:val="005A54DA"/>
    <w:pPr>
      <w:keepNext/>
      <w:outlineLvl w:val="6"/>
    </w:pPr>
    <w:rPr>
      <w:rFonts w:ascii="Verdana" w:hAnsi="Verdana"/>
      <w:b/>
      <w:color w:val="000000"/>
      <w:sz w:val="16"/>
    </w:rPr>
  </w:style>
  <w:style w:type="paragraph" w:styleId="Heading8">
    <w:name w:val="heading 8"/>
    <w:basedOn w:val="Normal"/>
    <w:next w:val="Normal"/>
    <w:qFormat/>
    <w:rsid w:val="005A54DA"/>
    <w:pPr>
      <w:keepNext/>
      <w:tabs>
        <w:tab w:val="left" w:pos="3582"/>
      </w:tabs>
      <w:outlineLvl w:val="7"/>
    </w:pPr>
    <w:rPr>
      <w:rFonts w:ascii="Verdana" w:hAnsi="Verdana"/>
      <w:b/>
      <w:sz w:val="16"/>
    </w:rPr>
  </w:style>
  <w:style w:type="paragraph" w:styleId="Heading9">
    <w:name w:val="heading 9"/>
    <w:basedOn w:val="Normal"/>
    <w:next w:val="Normal"/>
    <w:qFormat/>
    <w:rsid w:val="005A54DA"/>
    <w:pPr>
      <w:keepNext/>
      <w:tabs>
        <w:tab w:val="left" w:pos="3582"/>
      </w:tabs>
      <w:ind w:right="-738"/>
      <w:outlineLvl w:val="8"/>
    </w:pPr>
    <w:rPr>
      <w:rFonts w:ascii="Verdana" w:hAnsi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5A54DA"/>
  </w:style>
  <w:style w:type="character" w:customStyle="1" w:styleId="WW-DefaultParagraphFont">
    <w:name w:val="WW-Default Paragraph Font"/>
    <w:rsid w:val="005A54DA"/>
  </w:style>
  <w:style w:type="character" w:customStyle="1" w:styleId="WW8Num1z0">
    <w:name w:val="WW8Num1z0"/>
    <w:rsid w:val="005A54DA"/>
    <w:rPr>
      <w:rFonts w:ascii="Wingdings" w:hAnsi="Wingdings"/>
    </w:rPr>
  </w:style>
  <w:style w:type="character" w:customStyle="1" w:styleId="WW8Num1z1">
    <w:name w:val="WW8Num1z1"/>
    <w:rsid w:val="005A54DA"/>
    <w:rPr>
      <w:rFonts w:ascii="Courier New" w:hAnsi="Courier New"/>
    </w:rPr>
  </w:style>
  <w:style w:type="character" w:customStyle="1" w:styleId="WW8Num1z3">
    <w:name w:val="WW8Num1z3"/>
    <w:rsid w:val="005A54DA"/>
    <w:rPr>
      <w:rFonts w:ascii="Symbol" w:hAnsi="Symbol"/>
    </w:rPr>
  </w:style>
  <w:style w:type="character" w:customStyle="1" w:styleId="WW8Num4z0">
    <w:name w:val="WW8Num4z0"/>
    <w:rsid w:val="005A54DA"/>
    <w:rPr>
      <w:rFonts w:ascii="Symbol" w:hAnsi="Symbol"/>
    </w:rPr>
  </w:style>
  <w:style w:type="character" w:customStyle="1" w:styleId="WW8Num4z1">
    <w:name w:val="WW8Num4z1"/>
    <w:rsid w:val="005A54DA"/>
    <w:rPr>
      <w:rFonts w:ascii="Courier New" w:hAnsi="Courier New"/>
    </w:rPr>
  </w:style>
  <w:style w:type="character" w:customStyle="1" w:styleId="WW8Num4z2">
    <w:name w:val="WW8Num4z2"/>
    <w:rsid w:val="005A54DA"/>
    <w:rPr>
      <w:rFonts w:ascii="Wingdings" w:hAnsi="Wingdings"/>
    </w:rPr>
  </w:style>
  <w:style w:type="character" w:customStyle="1" w:styleId="WW8Num5z0">
    <w:name w:val="WW8Num5z0"/>
    <w:rsid w:val="005A54DA"/>
    <w:rPr>
      <w:rFonts w:ascii="Symbol" w:hAnsi="Symbol"/>
    </w:rPr>
  </w:style>
  <w:style w:type="character" w:customStyle="1" w:styleId="WW8Num5z1">
    <w:name w:val="WW8Num5z1"/>
    <w:rsid w:val="005A54DA"/>
    <w:rPr>
      <w:rFonts w:ascii="Courier New" w:hAnsi="Courier New"/>
    </w:rPr>
  </w:style>
  <w:style w:type="character" w:customStyle="1" w:styleId="WW8Num5z2">
    <w:name w:val="WW8Num5z2"/>
    <w:rsid w:val="005A54DA"/>
    <w:rPr>
      <w:rFonts w:ascii="Wingdings" w:hAnsi="Wingdings"/>
    </w:rPr>
  </w:style>
  <w:style w:type="character" w:customStyle="1" w:styleId="WW8Num10z0">
    <w:name w:val="WW8Num10z0"/>
    <w:rsid w:val="005A54DA"/>
    <w:rPr>
      <w:rFonts w:ascii="Wingdings" w:hAnsi="Wingdings"/>
    </w:rPr>
  </w:style>
  <w:style w:type="character" w:customStyle="1" w:styleId="WW8Num10z1">
    <w:name w:val="WW8Num10z1"/>
    <w:rsid w:val="005A54DA"/>
    <w:rPr>
      <w:rFonts w:ascii="Courier New" w:hAnsi="Courier New"/>
    </w:rPr>
  </w:style>
  <w:style w:type="character" w:customStyle="1" w:styleId="WW8Num10z6">
    <w:name w:val="WW8Num10z6"/>
    <w:rsid w:val="005A54DA"/>
    <w:rPr>
      <w:rFonts w:ascii="Symbol" w:hAnsi="Symbol"/>
    </w:rPr>
  </w:style>
  <w:style w:type="character" w:customStyle="1" w:styleId="WW8Num11z0">
    <w:name w:val="WW8Num11z0"/>
    <w:rsid w:val="005A54DA"/>
    <w:rPr>
      <w:rFonts w:ascii="Symbol" w:hAnsi="Symbol"/>
    </w:rPr>
  </w:style>
  <w:style w:type="character" w:customStyle="1" w:styleId="WW8Num11z1">
    <w:name w:val="WW8Num11z1"/>
    <w:rsid w:val="005A54DA"/>
    <w:rPr>
      <w:rFonts w:ascii="Courier New" w:hAnsi="Courier New"/>
    </w:rPr>
  </w:style>
  <w:style w:type="character" w:customStyle="1" w:styleId="WW8Num11z2">
    <w:name w:val="WW8Num11z2"/>
    <w:rsid w:val="005A54DA"/>
    <w:rPr>
      <w:rFonts w:ascii="Wingdings" w:hAnsi="Wingdings"/>
    </w:rPr>
  </w:style>
  <w:style w:type="character" w:customStyle="1" w:styleId="WW8Num14z0">
    <w:name w:val="WW8Num14z0"/>
    <w:rsid w:val="005A54DA"/>
    <w:rPr>
      <w:rFonts w:ascii="Wingdings" w:hAnsi="Wingdings"/>
    </w:rPr>
  </w:style>
  <w:style w:type="character" w:customStyle="1" w:styleId="WW8Num14z1">
    <w:name w:val="WW8Num14z1"/>
    <w:rsid w:val="005A54DA"/>
    <w:rPr>
      <w:rFonts w:ascii="Courier New" w:hAnsi="Courier New"/>
    </w:rPr>
  </w:style>
  <w:style w:type="character" w:customStyle="1" w:styleId="WW8Num14z3">
    <w:name w:val="WW8Num14z3"/>
    <w:rsid w:val="005A54DA"/>
    <w:rPr>
      <w:rFonts w:ascii="Symbol" w:hAnsi="Symbol"/>
    </w:rPr>
  </w:style>
  <w:style w:type="character" w:customStyle="1" w:styleId="WW8Num15z0">
    <w:name w:val="WW8Num15z0"/>
    <w:rsid w:val="005A54DA"/>
    <w:rPr>
      <w:rFonts w:ascii="Courier New" w:hAnsi="Courier New"/>
    </w:rPr>
  </w:style>
  <w:style w:type="character" w:customStyle="1" w:styleId="WW8Num15z2">
    <w:name w:val="WW8Num15z2"/>
    <w:rsid w:val="005A54DA"/>
    <w:rPr>
      <w:rFonts w:ascii="Wingdings" w:hAnsi="Wingdings"/>
    </w:rPr>
  </w:style>
  <w:style w:type="character" w:customStyle="1" w:styleId="WW8Num15z6">
    <w:name w:val="WW8Num15z6"/>
    <w:rsid w:val="005A54DA"/>
    <w:rPr>
      <w:rFonts w:ascii="Symbol" w:hAnsi="Symbol"/>
    </w:rPr>
  </w:style>
  <w:style w:type="character" w:customStyle="1" w:styleId="WW8Num16z0">
    <w:name w:val="WW8Num16z0"/>
    <w:rsid w:val="005A54DA"/>
    <w:rPr>
      <w:rFonts w:ascii="Symbol" w:hAnsi="Symbol"/>
    </w:rPr>
  </w:style>
  <w:style w:type="character" w:customStyle="1" w:styleId="WW8Num16z1">
    <w:name w:val="WW8Num16z1"/>
    <w:rsid w:val="005A54DA"/>
    <w:rPr>
      <w:rFonts w:ascii="Courier New" w:hAnsi="Courier New"/>
    </w:rPr>
  </w:style>
  <w:style w:type="character" w:customStyle="1" w:styleId="WW8Num16z2">
    <w:name w:val="WW8Num16z2"/>
    <w:rsid w:val="005A54DA"/>
    <w:rPr>
      <w:rFonts w:ascii="Wingdings" w:hAnsi="Wingdings"/>
    </w:rPr>
  </w:style>
  <w:style w:type="character" w:customStyle="1" w:styleId="WW8Num18z0">
    <w:name w:val="WW8Num18z0"/>
    <w:rsid w:val="005A54DA"/>
    <w:rPr>
      <w:rFonts w:ascii="Courier New" w:hAnsi="Courier New"/>
    </w:rPr>
  </w:style>
  <w:style w:type="character" w:customStyle="1" w:styleId="WW8Num18z2">
    <w:name w:val="WW8Num18z2"/>
    <w:rsid w:val="005A54DA"/>
    <w:rPr>
      <w:rFonts w:ascii="Wingdings" w:hAnsi="Wingdings"/>
    </w:rPr>
  </w:style>
  <w:style w:type="character" w:customStyle="1" w:styleId="WW8Num18z3">
    <w:name w:val="WW8Num18z3"/>
    <w:rsid w:val="005A54DA"/>
    <w:rPr>
      <w:rFonts w:ascii="Symbol" w:hAnsi="Symbol"/>
    </w:rPr>
  </w:style>
  <w:style w:type="character" w:customStyle="1" w:styleId="WW8Num19z0">
    <w:name w:val="WW8Num19z0"/>
    <w:rsid w:val="005A54DA"/>
    <w:rPr>
      <w:rFonts w:ascii="Courier New" w:hAnsi="Courier New"/>
    </w:rPr>
  </w:style>
  <w:style w:type="character" w:customStyle="1" w:styleId="WW8Num19z2">
    <w:name w:val="WW8Num19z2"/>
    <w:rsid w:val="005A54DA"/>
    <w:rPr>
      <w:rFonts w:ascii="Wingdings" w:hAnsi="Wingdings"/>
    </w:rPr>
  </w:style>
  <w:style w:type="character" w:customStyle="1" w:styleId="WW8Num19z3">
    <w:name w:val="WW8Num19z3"/>
    <w:rsid w:val="005A54DA"/>
    <w:rPr>
      <w:rFonts w:ascii="Symbol" w:hAnsi="Symbol"/>
    </w:rPr>
  </w:style>
  <w:style w:type="character" w:customStyle="1" w:styleId="WW8Num20z0">
    <w:name w:val="WW8Num20z0"/>
    <w:rsid w:val="005A54DA"/>
    <w:rPr>
      <w:rFonts w:ascii="Symbol" w:hAnsi="Symbol"/>
    </w:rPr>
  </w:style>
  <w:style w:type="character" w:customStyle="1" w:styleId="WW8Num21z0">
    <w:name w:val="WW8Num21z0"/>
    <w:rsid w:val="005A54DA"/>
    <w:rPr>
      <w:rFonts w:ascii="Symbol" w:hAnsi="Symbol"/>
    </w:rPr>
  </w:style>
  <w:style w:type="character" w:customStyle="1" w:styleId="WW8Num21z1">
    <w:name w:val="WW8Num21z1"/>
    <w:rsid w:val="005A54DA"/>
    <w:rPr>
      <w:rFonts w:ascii="Courier New" w:hAnsi="Courier New"/>
    </w:rPr>
  </w:style>
  <w:style w:type="character" w:customStyle="1" w:styleId="WW8Num21z2">
    <w:name w:val="WW8Num21z2"/>
    <w:rsid w:val="005A54DA"/>
    <w:rPr>
      <w:rFonts w:ascii="Wingdings" w:hAnsi="Wingdings"/>
    </w:rPr>
  </w:style>
  <w:style w:type="character" w:customStyle="1" w:styleId="WW8Num23z0">
    <w:name w:val="WW8Num23z0"/>
    <w:rsid w:val="005A54DA"/>
    <w:rPr>
      <w:rFonts w:ascii="Symbol" w:hAnsi="Symbol"/>
    </w:rPr>
  </w:style>
  <w:style w:type="character" w:customStyle="1" w:styleId="WW8Num23z1">
    <w:name w:val="WW8Num23z1"/>
    <w:rsid w:val="005A54DA"/>
    <w:rPr>
      <w:rFonts w:ascii="Courier New" w:hAnsi="Courier New"/>
    </w:rPr>
  </w:style>
  <w:style w:type="character" w:customStyle="1" w:styleId="WW8Num23z2">
    <w:name w:val="WW8Num23z2"/>
    <w:rsid w:val="005A54DA"/>
    <w:rPr>
      <w:rFonts w:ascii="Wingdings" w:hAnsi="Wingdings"/>
    </w:rPr>
  </w:style>
  <w:style w:type="character" w:customStyle="1" w:styleId="WW8Num26z0">
    <w:name w:val="WW8Num26z0"/>
    <w:rsid w:val="005A54DA"/>
    <w:rPr>
      <w:rFonts w:ascii="Symbol" w:hAnsi="Symbol"/>
    </w:rPr>
  </w:style>
  <w:style w:type="character" w:customStyle="1" w:styleId="WW8Num26z1">
    <w:name w:val="WW8Num26z1"/>
    <w:rsid w:val="005A54DA"/>
    <w:rPr>
      <w:rFonts w:ascii="Courier New" w:hAnsi="Courier New"/>
    </w:rPr>
  </w:style>
  <w:style w:type="character" w:customStyle="1" w:styleId="WW8Num26z2">
    <w:name w:val="WW8Num26z2"/>
    <w:rsid w:val="005A54DA"/>
    <w:rPr>
      <w:rFonts w:ascii="Wingdings" w:hAnsi="Wingdings"/>
    </w:rPr>
  </w:style>
  <w:style w:type="character" w:customStyle="1" w:styleId="NumberingSymbols">
    <w:name w:val="Numbering Symbols"/>
    <w:rsid w:val="005A54DA"/>
  </w:style>
  <w:style w:type="character" w:customStyle="1" w:styleId="WW-NumberingSymbols">
    <w:name w:val="WW-Numbering Symbols"/>
    <w:rsid w:val="005A54DA"/>
  </w:style>
  <w:style w:type="character" w:customStyle="1" w:styleId="WW8Num1z00">
    <w:name w:val="WW8Num1z0"/>
    <w:rsid w:val="005A54DA"/>
    <w:rPr>
      <w:rFonts w:ascii="Symbol" w:hAnsi="Symbol"/>
    </w:rPr>
  </w:style>
  <w:style w:type="character" w:customStyle="1" w:styleId="WW8Num1z10">
    <w:name w:val="WW8Num1z1"/>
    <w:rsid w:val="005A54DA"/>
    <w:rPr>
      <w:rFonts w:ascii="Courier New" w:hAnsi="Courier New"/>
    </w:rPr>
  </w:style>
  <w:style w:type="character" w:customStyle="1" w:styleId="WW8Num1z2">
    <w:name w:val="WW8Num1z2"/>
    <w:rsid w:val="005A54DA"/>
    <w:rPr>
      <w:rFonts w:ascii="Wingdings" w:hAnsi="Wingdings"/>
    </w:rPr>
  </w:style>
  <w:style w:type="character" w:customStyle="1" w:styleId="WW8Num2z0">
    <w:name w:val="WW8Num2z0"/>
    <w:rsid w:val="005A54DA"/>
    <w:rPr>
      <w:rFonts w:ascii="Symbol" w:hAnsi="Symbol"/>
    </w:rPr>
  </w:style>
  <w:style w:type="character" w:customStyle="1" w:styleId="WW8Num2z1">
    <w:name w:val="WW8Num2z1"/>
    <w:rsid w:val="005A54DA"/>
    <w:rPr>
      <w:rFonts w:ascii="Courier New" w:hAnsi="Courier New"/>
    </w:rPr>
  </w:style>
  <w:style w:type="character" w:customStyle="1" w:styleId="WW8Num2z2">
    <w:name w:val="WW8Num2z2"/>
    <w:rsid w:val="005A54DA"/>
    <w:rPr>
      <w:rFonts w:ascii="Wingdings" w:hAnsi="Wingdings"/>
    </w:rPr>
  </w:style>
  <w:style w:type="character" w:customStyle="1" w:styleId="WW8Num3z0">
    <w:name w:val="WW8Num3z0"/>
    <w:rsid w:val="005A54DA"/>
    <w:rPr>
      <w:rFonts w:ascii="Symbol" w:hAnsi="Symbol"/>
    </w:rPr>
  </w:style>
  <w:style w:type="character" w:customStyle="1" w:styleId="WW8Num3z1">
    <w:name w:val="WW8Num3z1"/>
    <w:rsid w:val="005A54DA"/>
    <w:rPr>
      <w:rFonts w:ascii="Courier New" w:hAnsi="Courier New"/>
    </w:rPr>
  </w:style>
  <w:style w:type="character" w:customStyle="1" w:styleId="WW8Num3z2">
    <w:name w:val="WW8Num3z2"/>
    <w:rsid w:val="005A54DA"/>
    <w:rPr>
      <w:rFonts w:ascii="Wingdings" w:hAnsi="Wingdings"/>
    </w:rPr>
  </w:style>
  <w:style w:type="character" w:customStyle="1" w:styleId="WW8Num4z00">
    <w:name w:val="WW8Num4z0"/>
    <w:rsid w:val="005A54DA"/>
    <w:rPr>
      <w:rFonts w:ascii="Symbol" w:hAnsi="Symbol"/>
    </w:rPr>
  </w:style>
  <w:style w:type="character" w:customStyle="1" w:styleId="WW8Num4z10">
    <w:name w:val="WW8Num4z1"/>
    <w:rsid w:val="005A54DA"/>
    <w:rPr>
      <w:rFonts w:ascii="Courier New" w:hAnsi="Courier New"/>
    </w:rPr>
  </w:style>
  <w:style w:type="character" w:customStyle="1" w:styleId="WW8Num4z20">
    <w:name w:val="WW8Num4z2"/>
    <w:rsid w:val="005A54DA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5A54DA"/>
    <w:pPr>
      <w:keepNext/>
      <w:spacing w:before="240" w:after="120"/>
    </w:pPr>
    <w:rPr>
      <w:rFonts w:ascii="Mangal" w:eastAsia="HG Mincho Light J" w:hAnsi="Mangal"/>
      <w:sz w:val="28"/>
    </w:rPr>
  </w:style>
  <w:style w:type="paragraph" w:styleId="BodyText">
    <w:name w:val="Body Text"/>
    <w:basedOn w:val="Normal"/>
    <w:rsid w:val="005A54DA"/>
    <w:pPr>
      <w:spacing w:after="120"/>
    </w:pPr>
  </w:style>
  <w:style w:type="paragraph" w:styleId="BodyTextIndent">
    <w:name w:val="Body Text Indent"/>
    <w:basedOn w:val="Normal"/>
    <w:rsid w:val="005A54DA"/>
    <w:pPr>
      <w:autoSpaceDE/>
      <w:ind w:firstLine="720"/>
    </w:pPr>
  </w:style>
  <w:style w:type="paragraph" w:customStyle="1" w:styleId="WW-BodyTextIndent2">
    <w:name w:val="WW-Body Text Indent 2"/>
    <w:basedOn w:val="Normal"/>
    <w:rsid w:val="005A54DA"/>
    <w:pPr>
      <w:ind w:left="2160" w:firstLine="1"/>
    </w:pPr>
    <w:rPr>
      <w:rFonts w:ascii="Verdana" w:hAnsi="Verdana"/>
      <w:sz w:val="18"/>
    </w:rPr>
  </w:style>
  <w:style w:type="paragraph" w:styleId="Header">
    <w:name w:val="header"/>
    <w:basedOn w:val="Normal"/>
    <w:rsid w:val="005A54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54DA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5A54DA"/>
    <w:pPr>
      <w:ind w:left="2160"/>
      <w:jc w:val="both"/>
    </w:pPr>
    <w:rPr>
      <w:rFonts w:ascii="Verdana" w:hAnsi="Verdana"/>
      <w:sz w:val="18"/>
    </w:rPr>
  </w:style>
  <w:style w:type="character" w:styleId="Hyperlink">
    <w:name w:val="Hyperlink"/>
    <w:rsid w:val="005A54DA"/>
    <w:rPr>
      <w:color w:val="0000FF"/>
      <w:u w:val="single"/>
    </w:rPr>
  </w:style>
  <w:style w:type="character" w:styleId="FollowedHyperlink">
    <w:name w:val="FollowedHyperlink"/>
    <w:rsid w:val="005A54DA"/>
    <w:rPr>
      <w:color w:val="800080"/>
      <w:u w:val="single"/>
    </w:rPr>
  </w:style>
  <w:style w:type="paragraph" w:styleId="BodyText2">
    <w:name w:val="Body Text 2"/>
    <w:basedOn w:val="Normal"/>
    <w:rsid w:val="00EB0C2B"/>
    <w:pPr>
      <w:spacing w:after="120" w:line="480" w:lineRule="auto"/>
    </w:pPr>
  </w:style>
  <w:style w:type="paragraph" w:styleId="BalloonText">
    <w:name w:val="Balloon Text"/>
    <w:basedOn w:val="Normal"/>
    <w:semiHidden/>
    <w:rsid w:val="005B4483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Normal"/>
    <w:rsid w:val="001746D7"/>
    <w:pPr>
      <w:numPr>
        <w:numId w:val="6"/>
      </w:numPr>
      <w:suppressAutoHyphens w:val="0"/>
      <w:autoSpaceDE/>
      <w:spacing w:after="60" w:line="220" w:lineRule="atLeast"/>
      <w:jc w:val="both"/>
    </w:pPr>
    <w:rPr>
      <w:rFonts w:ascii="Arial" w:hAnsi="Arial"/>
      <w:spacing w:val="-5"/>
      <w:lang w:val="en-US" w:eastAsia="en-US"/>
    </w:rPr>
  </w:style>
  <w:style w:type="paragraph" w:styleId="ListParagraph">
    <w:name w:val="List Paragraph"/>
    <w:basedOn w:val="Normal"/>
    <w:uiPriority w:val="34"/>
    <w:qFormat/>
    <w:rsid w:val="00452EE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F47FF-786E-4F11-9402-71FEE84F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Thapar</vt:lpstr>
    </vt:vector>
  </TitlesOfParts>
  <Company>NCST, Bangalore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Thapar</dc:title>
  <dc:creator>Manish Thapar</dc:creator>
  <cp:lastModifiedBy>user</cp:lastModifiedBy>
  <cp:revision>10</cp:revision>
  <cp:lastPrinted>2005-06-16T22:42:00Z</cp:lastPrinted>
  <dcterms:created xsi:type="dcterms:W3CDTF">2012-11-18T16:58:00Z</dcterms:created>
  <dcterms:modified xsi:type="dcterms:W3CDTF">2013-03-18T14:32:00Z</dcterms:modified>
</cp:coreProperties>
</file>