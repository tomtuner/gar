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CF8D0" w14:textId="77777777" w:rsidR="00865562" w:rsidRPr="00865562" w:rsidRDefault="00865562" w:rsidP="00A012A3">
      <w:pPr>
        <w:pStyle w:val="Caption"/>
        <w:spacing w:line="240" w:lineRule="auto"/>
        <w:jc w:val="center"/>
        <w:rPr>
          <w:b/>
          <w:i w:val="0"/>
          <w:sz w:val="36"/>
          <w:szCs w:val="36"/>
        </w:rPr>
      </w:pPr>
      <w:r w:rsidRPr="00865562">
        <w:rPr>
          <w:b/>
          <w:i w:val="0"/>
          <w:sz w:val="36"/>
          <w:szCs w:val="36"/>
        </w:rPr>
        <w:t xml:space="preserve">Nikhil </w:t>
      </w:r>
      <w:proofErr w:type="spellStart"/>
      <w:r w:rsidRPr="00865562">
        <w:rPr>
          <w:b/>
          <w:i w:val="0"/>
          <w:sz w:val="36"/>
          <w:szCs w:val="36"/>
        </w:rPr>
        <w:t>Venkatesan</w:t>
      </w:r>
      <w:proofErr w:type="spellEnd"/>
    </w:p>
    <w:p w14:paraId="71E214DB" w14:textId="77777777" w:rsidR="00865562" w:rsidRPr="00A44EA6" w:rsidRDefault="00865562" w:rsidP="00A012A3">
      <w:pPr>
        <w:pStyle w:val="Caption"/>
        <w:spacing w:line="240" w:lineRule="auto"/>
        <w:rPr>
          <w:rFonts w:asciiTheme="minorHAnsi" w:hAnsiTheme="minorHAnsi" w:cstheme="minorHAnsi"/>
          <w:i w:val="0"/>
          <w:sz w:val="18"/>
          <w:szCs w:val="18"/>
        </w:rPr>
      </w:pPr>
      <w:r w:rsidRPr="00A44EA6">
        <w:rPr>
          <w:rFonts w:asciiTheme="minorHAnsi" w:hAnsiTheme="minorHAnsi" w:cstheme="minorHAnsi"/>
          <w:b/>
          <w:i w:val="0"/>
          <w:sz w:val="18"/>
          <w:szCs w:val="18"/>
        </w:rPr>
        <w:t>Mobile</w:t>
      </w:r>
      <w:r w:rsidRPr="00A44EA6">
        <w:rPr>
          <w:rFonts w:asciiTheme="minorHAnsi" w:hAnsiTheme="minorHAnsi" w:cstheme="minorHAnsi"/>
          <w:i w:val="0"/>
          <w:sz w:val="18"/>
          <w:szCs w:val="18"/>
        </w:rPr>
        <w:t>:   08939103397</w:t>
      </w:r>
    </w:p>
    <w:p w14:paraId="094718D6" w14:textId="77777777" w:rsidR="00865562" w:rsidRDefault="00865562" w:rsidP="00A012A3">
      <w:pPr>
        <w:pStyle w:val="Caption"/>
        <w:spacing w:line="240" w:lineRule="auto"/>
        <w:rPr>
          <w:rFonts w:asciiTheme="minorHAnsi" w:hAnsiTheme="minorHAnsi" w:cstheme="minorHAnsi"/>
          <w:i w:val="0"/>
          <w:sz w:val="18"/>
          <w:szCs w:val="18"/>
        </w:rPr>
      </w:pPr>
      <w:r w:rsidRPr="00A44EA6">
        <w:rPr>
          <w:rFonts w:asciiTheme="minorHAnsi" w:hAnsiTheme="minorHAnsi" w:cstheme="minorHAnsi"/>
          <w:b/>
          <w:i w:val="0"/>
          <w:sz w:val="18"/>
          <w:szCs w:val="18"/>
        </w:rPr>
        <w:t>Mail ID</w:t>
      </w:r>
      <w:r w:rsidR="00DB52FD">
        <w:rPr>
          <w:rFonts w:asciiTheme="minorHAnsi" w:hAnsiTheme="minorHAnsi" w:cstheme="minorHAnsi"/>
          <w:i w:val="0"/>
          <w:sz w:val="18"/>
          <w:szCs w:val="18"/>
        </w:rPr>
        <w:t xml:space="preserve">: </w:t>
      </w:r>
      <w:hyperlink r:id="rId6" w:history="1">
        <w:r w:rsidR="00770337" w:rsidRPr="00FA6B76">
          <w:rPr>
            <w:rStyle w:val="Hyperlink"/>
            <w:rFonts w:asciiTheme="minorHAnsi" w:hAnsiTheme="minorHAnsi" w:cstheme="minorHAnsi"/>
            <w:i w:val="0"/>
            <w:sz w:val="18"/>
            <w:szCs w:val="18"/>
          </w:rPr>
          <w:t>nikcool4ever@yahoo.com</w:t>
        </w:r>
      </w:hyperlink>
    </w:p>
    <w:p w14:paraId="07908637" w14:textId="77777777" w:rsidR="00770337" w:rsidRDefault="00770337" w:rsidP="00691677">
      <w:pPr>
        <w:pStyle w:val="Title"/>
        <w:pBdr>
          <w:bottom w:val="single" w:sz="8" w:space="0" w:color="808080"/>
        </w:pBdr>
        <w:spacing w:line="240" w:lineRule="auto"/>
        <w:jc w:val="left"/>
        <w:rPr>
          <w:rFonts w:asciiTheme="minorHAnsi" w:eastAsia="Times New Roman" w:hAnsiTheme="minorHAnsi" w:cstheme="minorHAnsi"/>
          <w:color w:val="auto"/>
          <w:sz w:val="18"/>
          <w:szCs w:val="18"/>
          <w:u w:val="single"/>
        </w:rPr>
      </w:pPr>
    </w:p>
    <w:p w14:paraId="4E798F7F" w14:textId="77777777" w:rsidR="00691677" w:rsidRPr="00A44EA6" w:rsidRDefault="00865562" w:rsidP="00691677">
      <w:pPr>
        <w:pStyle w:val="Title"/>
        <w:pBdr>
          <w:bottom w:val="single" w:sz="8" w:space="0" w:color="808080"/>
        </w:pBdr>
        <w:spacing w:line="240" w:lineRule="auto"/>
        <w:jc w:val="left"/>
        <w:rPr>
          <w:rFonts w:asciiTheme="minorHAnsi" w:eastAsia="Times New Roman" w:hAnsiTheme="minorHAnsi" w:cstheme="minorHAnsi"/>
          <w:sz w:val="18"/>
          <w:szCs w:val="18"/>
        </w:rPr>
      </w:pPr>
      <w:r w:rsidRPr="00A44EA6">
        <w:rPr>
          <w:rFonts w:asciiTheme="minorHAnsi" w:eastAsia="Times New Roman" w:hAnsiTheme="minorHAnsi" w:cstheme="minorHAnsi"/>
          <w:color w:val="auto"/>
          <w:sz w:val="18"/>
          <w:szCs w:val="18"/>
          <w:u w:val="single"/>
        </w:rPr>
        <w:t>OBJECTIVE</w:t>
      </w:r>
      <w:r w:rsidRPr="00A44EA6">
        <w:rPr>
          <w:rFonts w:asciiTheme="minorHAnsi" w:eastAsia="Times New Roman" w:hAnsiTheme="minorHAnsi" w:cstheme="minorHAnsi"/>
          <w:sz w:val="18"/>
          <w:szCs w:val="18"/>
        </w:rPr>
        <w:t xml:space="preserve">:   </w:t>
      </w:r>
    </w:p>
    <w:p w14:paraId="2882D8B9" w14:textId="77777777" w:rsidR="00A012A3" w:rsidRPr="003C7489" w:rsidRDefault="00DA59F8" w:rsidP="00691677">
      <w:pPr>
        <w:rPr>
          <w:rFonts w:asciiTheme="minorHAnsi" w:hAnsiTheme="minorHAnsi" w:cstheme="minorHAnsi"/>
          <w:sz w:val="18"/>
          <w:szCs w:val="18"/>
        </w:rPr>
      </w:pPr>
      <w:r w:rsidRPr="003C7489">
        <w:rPr>
          <w:rFonts w:asciiTheme="minorHAnsi" w:hAnsiTheme="minorHAnsi" w:cstheme="minorHAnsi"/>
          <w:sz w:val="18"/>
          <w:szCs w:val="18"/>
        </w:rPr>
        <w:t>As a bold and analytical thinke</w:t>
      </w:r>
      <w:r w:rsidR="00691677" w:rsidRPr="003C7489">
        <w:rPr>
          <w:rFonts w:asciiTheme="minorHAnsi" w:hAnsiTheme="minorHAnsi" w:cstheme="minorHAnsi"/>
          <w:sz w:val="18"/>
          <w:szCs w:val="18"/>
        </w:rPr>
        <w:t>r, with a passion to undertake P</w:t>
      </w:r>
      <w:r w:rsidRPr="003C7489">
        <w:rPr>
          <w:rFonts w:asciiTheme="minorHAnsi" w:hAnsiTheme="minorHAnsi" w:cstheme="minorHAnsi"/>
          <w:sz w:val="18"/>
          <w:szCs w:val="18"/>
        </w:rPr>
        <w:t xml:space="preserve">roject </w:t>
      </w:r>
      <w:r w:rsidR="00691677" w:rsidRPr="003C7489">
        <w:rPr>
          <w:rFonts w:asciiTheme="minorHAnsi" w:hAnsiTheme="minorHAnsi" w:cstheme="minorHAnsi"/>
          <w:sz w:val="18"/>
          <w:szCs w:val="18"/>
        </w:rPr>
        <w:t>M</w:t>
      </w:r>
      <w:r w:rsidRPr="003C7489">
        <w:rPr>
          <w:rFonts w:asciiTheme="minorHAnsi" w:hAnsiTheme="minorHAnsi" w:cstheme="minorHAnsi"/>
          <w:sz w:val="18"/>
          <w:szCs w:val="18"/>
        </w:rPr>
        <w:t xml:space="preserve">anagement and </w:t>
      </w:r>
      <w:r w:rsidR="00691677" w:rsidRPr="003C7489">
        <w:rPr>
          <w:rFonts w:asciiTheme="minorHAnsi" w:hAnsiTheme="minorHAnsi" w:cstheme="minorHAnsi"/>
          <w:sz w:val="18"/>
          <w:szCs w:val="18"/>
        </w:rPr>
        <w:t>Q</w:t>
      </w:r>
      <w:r w:rsidRPr="003C7489">
        <w:rPr>
          <w:rFonts w:asciiTheme="minorHAnsi" w:hAnsiTheme="minorHAnsi" w:cstheme="minorHAnsi"/>
          <w:sz w:val="18"/>
          <w:szCs w:val="18"/>
        </w:rPr>
        <w:t xml:space="preserve">uality </w:t>
      </w:r>
      <w:r w:rsidR="00691677" w:rsidRPr="003C7489">
        <w:rPr>
          <w:rFonts w:asciiTheme="minorHAnsi" w:hAnsiTheme="minorHAnsi" w:cstheme="minorHAnsi"/>
          <w:sz w:val="18"/>
          <w:szCs w:val="18"/>
        </w:rPr>
        <w:t>C</w:t>
      </w:r>
      <w:r w:rsidRPr="003C7489">
        <w:rPr>
          <w:rFonts w:asciiTheme="minorHAnsi" w:hAnsiTheme="minorHAnsi" w:cstheme="minorHAnsi"/>
          <w:sz w:val="18"/>
          <w:szCs w:val="18"/>
        </w:rPr>
        <w:t xml:space="preserve">ontrol </w:t>
      </w:r>
      <w:r w:rsidR="00691677" w:rsidRPr="003C7489">
        <w:rPr>
          <w:rFonts w:asciiTheme="minorHAnsi" w:hAnsiTheme="minorHAnsi" w:cstheme="minorHAnsi"/>
          <w:sz w:val="18"/>
          <w:szCs w:val="18"/>
        </w:rPr>
        <w:t>I</w:t>
      </w:r>
      <w:r w:rsidRPr="003C7489">
        <w:rPr>
          <w:rFonts w:asciiTheme="minorHAnsi" w:hAnsiTheme="minorHAnsi" w:cstheme="minorHAnsi"/>
          <w:sz w:val="18"/>
          <w:szCs w:val="18"/>
        </w:rPr>
        <w:t xml:space="preserve">nitiatives, coupled with a good working knowledge in the technical areas of MATLAB, </w:t>
      </w:r>
      <w:r w:rsidR="005F29E5" w:rsidRPr="003C7489">
        <w:rPr>
          <w:rFonts w:asciiTheme="minorHAnsi" w:hAnsiTheme="minorHAnsi" w:cstheme="minorHAnsi"/>
          <w:sz w:val="18"/>
          <w:szCs w:val="18"/>
        </w:rPr>
        <w:t xml:space="preserve">soft skills of </w:t>
      </w:r>
      <w:r w:rsidRPr="003C7489">
        <w:rPr>
          <w:rFonts w:asciiTheme="minorHAnsi" w:hAnsiTheme="minorHAnsi" w:cstheme="minorHAnsi"/>
          <w:sz w:val="18"/>
          <w:szCs w:val="18"/>
        </w:rPr>
        <w:t>MS Office and</w:t>
      </w:r>
      <w:r w:rsidR="00691677" w:rsidRPr="003C7489">
        <w:rPr>
          <w:rFonts w:asciiTheme="minorHAnsi" w:hAnsiTheme="minorHAnsi" w:cstheme="minorHAnsi"/>
          <w:sz w:val="18"/>
          <w:szCs w:val="18"/>
        </w:rPr>
        <w:t xml:space="preserve"> with an</w:t>
      </w:r>
      <w:r w:rsidRPr="003C7489">
        <w:rPr>
          <w:rFonts w:asciiTheme="minorHAnsi" w:hAnsiTheme="minorHAnsi" w:cstheme="minorHAnsi"/>
          <w:sz w:val="18"/>
          <w:szCs w:val="18"/>
        </w:rPr>
        <w:t xml:space="preserve"> exposure in </w:t>
      </w:r>
      <w:r w:rsidR="008D499E" w:rsidRPr="003C7489">
        <w:rPr>
          <w:rFonts w:asciiTheme="minorHAnsi" w:hAnsiTheme="minorHAnsi" w:cstheme="minorHAnsi"/>
          <w:sz w:val="18"/>
          <w:szCs w:val="18"/>
        </w:rPr>
        <w:t>Quality areas</w:t>
      </w:r>
      <w:r w:rsidRPr="003C7489">
        <w:rPr>
          <w:rFonts w:asciiTheme="minorHAnsi" w:hAnsiTheme="minorHAnsi" w:cstheme="minorHAnsi"/>
          <w:sz w:val="18"/>
          <w:szCs w:val="18"/>
        </w:rPr>
        <w:t xml:space="preserve"> t</w:t>
      </w:r>
      <w:r w:rsidR="00A44EA6" w:rsidRPr="003C7489">
        <w:rPr>
          <w:rFonts w:asciiTheme="minorHAnsi" w:hAnsiTheme="minorHAnsi" w:cstheme="minorHAnsi"/>
          <w:sz w:val="18"/>
          <w:szCs w:val="18"/>
        </w:rPr>
        <w:t>hrough my knowledge of Total Quality Management</w:t>
      </w:r>
      <w:r w:rsidRPr="003C7489">
        <w:rPr>
          <w:rFonts w:asciiTheme="minorHAnsi" w:hAnsiTheme="minorHAnsi" w:cstheme="minorHAnsi"/>
          <w:sz w:val="18"/>
          <w:szCs w:val="18"/>
        </w:rPr>
        <w:t xml:space="preserve"> and SCM, I would like to be involved in implementing cutting edge technologies to make the industrial process more efficient, economical and the production place</w:t>
      </w:r>
      <w:r w:rsidR="00B941B9" w:rsidRPr="003C7489">
        <w:rPr>
          <w:rFonts w:asciiTheme="minorHAnsi" w:hAnsiTheme="minorHAnsi" w:cstheme="minorHAnsi"/>
          <w:sz w:val="18"/>
          <w:szCs w:val="18"/>
        </w:rPr>
        <w:t xml:space="preserve"> a safe work area</w:t>
      </w:r>
      <w:r w:rsidRPr="003C7489">
        <w:rPr>
          <w:rFonts w:asciiTheme="minorHAnsi" w:hAnsiTheme="minorHAnsi" w:cstheme="minorHAnsi"/>
          <w:sz w:val="18"/>
          <w:szCs w:val="18"/>
        </w:rPr>
        <w:t>.</w:t>
      </w:r>
    </w:p>
    <w:p w14:paraId="3EC10607" w14:textId="77777777" w:rsidR="00DA59F8" w:rsidRDefault="005F29E5" w:rsidP="00DA59F8">
      <w:pPr>
        <w:pStyle w:val="BodyText"/>
        <w:rPr>
          <w:rFonts w:asciiTheme="minorHAnsi" w:hAnsiTheme="minorHAnsi" w:cstheme="minorHAnsi"/>
          <w:sz w:val="18"/>
          <w:szCs w:val="18"/>
        </w:rPr>
      </w:pPr>
      <w:r w:rsidRPr="00770337">
        <w:rPr>
          <w:rFonts w:asciiTheme="minorHAnsi" w:hAnsiTheme="minorHAnsi" w:cstheme="minorHAnsi"/>
          <w:b/>
          <w:sz w:val="18"/>
          <w:szCs w:val="18"/>
          <w:u w:val="single"/>
        </w:rPr>
        <w:t>EDUCATION</w:t>
      </w:r>
      <w:r w:rsidRPr="00A44EA6">
        <w:rPr>
          <w:rFonts w:asciiTheme="minorHAnsi" w:hAnsiTheme="minorHAnsi" w:cstheme="minorHAnsi"/>
          <w:sz w:val="18"/>
          <w:szCs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304"/>
        <w:gridCol w:w="1915"/>
        <w:gridCol w:w="1026"/>
        <w:gridCol w:w="2805"/>
      </w:tblGrid>
      <w:tr w:rsidR="00865562" w:rsidRPr="00A44EA6" w14:paraId="3C749212" w14:textId="77777777" w:rsidTr="00A012A3">
        <w:tc>
          <w:tcPr>
            <w:tcW w:w="1526" w:type="dxa"/>
          </w:tcPr>
          <w:p w14:paraId="0E1105B3" w14:textId="77777777" w:rsidR="00865562" w:rsidRPr="00A44EA6" w:rsidRDefault="00DA59F8" w:rsidP="00DA59F8">
            <w:pPr>
              <w:spacing w:line="240" w:lineRule="auto"/>
              <w:rPr>
                <w:rFonts w:asciiTheme="minorHAnsi" w:hAnsiTheme="minorHAnsi" w:cstheme="minorHAnsi"/>
                <w:b/>
                <w:sz w:val="18"/>
                <w:szCs w:val="18"/>
              </w:rPr>
            </w:pPr>
            <w:r w:rsidRPr="00A44EA6">
              <w:rPr>
                <w:rFonts w:asciiTheme="minorHAnsi" w:hAnsiTheme="minorHAnsi" w:cstheme="minorHAnsi"/>
                <w:b/>
                <w:sz w:val="18"/>
                <w:szCs w:val="18"/>
              </w:rPr>
              <w:t>Y</w:t>
            </w:r>
            <w:r w:rsidR="00865562" w:rsidRPr="00A44EA6">
              <w:rPr>
                <w:rFonts w:asciiTheme="minorHAnsi" w:hAnsiTheme="minorHAnsi" w:cstheme="minorHAnsi"/>
                <w:b/>
                <w:sz w:val="18"/>
                <w:szCs w:val="18"/>
              </w:rPr>
              <w:t>EAR</w:t>
            </w:r>
          </w:p>
        </w:tc>
        <w:tc>
          <w:tcPr>
            <w:tcW w:w="2304" w:type="dxa"/>
          </w:tcPr>
          <w:p w14:paraId="3E145E9F" w14:textId="77777777" w:rsidR="00865562" w:rsidRPr="00A44EA6" w:rsidRDefault="00865562" w:rsidP="00A012A3">
            <w:pPr>
              <w:spacing w:line="240" w:lineRule="auto"/>
              <w:rPr>
                <w:rFonts w:asciiTheme="minorHAnsi" w:hAnsiTheme="minorHAnsi" w:cstheme="minorHAnsi"/>
                <w:b/>
                <w:sz w:val="18"/>
                <w:szCs w:val="18"/>
              </w:rPr>
            </w:pPr>
            <w:r w:rsidRPr="00A44EA6">
              <w:rPr>
                <w:rFonts w:asciiTheme="minorHAnsi" w:hAnsiTheme="minorHAnsi" w:cstheme="minorHAnsi"/>
                <w:b/>
                <w:sz w:val="18"/>
                <w:szCs w:val="18"/>
              </w:rPr>
              <w:t>INSTITUTION</w:t>
            </w:r>
          </w:p>
        </w:tc>
        <w:tc>
          <w:tcPr>
            <w:tcW w:w="1915" w:type="dxa"/>
          </w:tcPr>
          <w:p w14:paraId="2E7ED540" w14:textId="77777777" w:rsidR="00865562" w:rsidRPr="00A44EA6" w:rsidRDefault="00865562" w:rsidP="00A012A3">
            <w:pPr>
              <w:spacing w:line="240" w:lineRule="auto"/>
              <w:rPr>
                <w:rFonts w:asciiTheme="minorHAnsi" w:hAnsiTheme="minorHAnsi" w:cstheme="minorHAnsi"/>
                <w:b/>
                <w:sz w:val="18"/>
                <w:szCs w:val="18"/>
              </w:rPr>
            </w:pPr>
            <w:r w:rsidRPr="00A44EA6">
              <w:rPr>
                <w:rFonts w:asciiTheme="minorHAnsi" w:hAnsiTheme="minorHAnsi" w:cstheme="minorHAnsi"/>
                <w:b/>
                <w:sz w:val="18"/>
                <w:szCs w:val="18"/>
              </w:rPr>
              <w:t>CORE SUBJECTS</w:t>
            </w:r>
          </w:p>
        </w:tc>
        <w:tc>
          <w:tcPr>
            <w:tcW w:w="1026" w:type="dxa"/>
          </w:tcPr>
          <w:p w14:paraId="52C7C9C5" w14:textId="77777777" w:rsidR="00865562" w:rsidRPr="00A44EA6" w:rsidRDefault="00865562" w:rsidP="00A012A3">
            <w:pPr>
              <w:spacing w:line="240" w:lineRule="auto"/>
              <w:rPr>
                <w:rFonts w:asciiTheme="minorHAnsi" w:hAnsiTheme="minorHAnsi" w:cstheme="minorHAnsi"/>
                <w:b/>
                <w:sz w:val="18"/>
                <w:szCs w:val="18"/>
              </w:rPr>
            </w:pPr>
            <w:r w:rsidRPr="00A44EA6">
              <w:rPr>
                <w:rFonts w:asciiTheme="minorHAnsi" w:hAnsiTheme="minorHAnsi" w:cstheme="minorHAnsi"/>
                <w:b/>
                <w:sz w:val="18"/>
                <w:szCs w:val="18"/>
              </w:rPr>
              <w:t>GRADES</w:t>
            </w:r>
          </w:p>
        </w:tc>
        <w:tc>
          <w:tcPr>
            <w:tcW w:w="2805" w:type="dxa"/>
          </w:tcPr>
          <w:p w14:paraId="55947C62" w14:textId="77777777" w:rsidR="00865562" w:rsidRPr="00A44EA6" w:rsidRDefault="00865562" w:rsidP="00A012A3">
            <w:pPr>
              <w:spacing w:line="240" w:lineRule="auto"/>
              <w:rPr>
                <w:rFonts w:asciiTheme="minorHAnsi" w:hAnsiTheme="minorHAnsi" w:cstheme="minorHAnsi"/>
                <w:b/>
                <w:sz w:val="18"/>
                <w:szCs w:val="18"/>
              </w:rPr>
            </w:pPr>
            <w:r w:rsidRPr="00A44EA6">
              <w:rPr>
                <w:rFonts w:asciiTheme="minorHAnsi" w:hAnsiTheme="minorHAnsi" w:cstheme="minorHAnsi"/>
                <w:b/>
                <w:sz w:val="18"/>
                <w:szCs w:val="18"/>
              </w:rPr>
              <w:t>EXAMINATION</w:t>
            </w:r>
          </w:p>
        </w:tc>
      </w:tr>
      <w:tr w:rsidR="00865562" w:rsidRPr="00A44EA6" w14:paraId="59B66912" w14:textId="77777777" w:rsidTr="00A012A3">
        <w:tc>
          <w:tcPr>
            <w:tcW w:w="1526" w:type="dxa"/>
          </w:tcPr>
          <w:p w14:paraId="5F14878A"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 xml:space="preserve">2009 – Till date                 </w:t>
            </w:r>
            <w:r w:rsidR="00DB52FD" w:rsidRPr="00A44EA6">
              <w:rPr>
                <w:rFonts w:asciiTheme="minorHAnsi" w:hAnsiTheme="minorHAnsi" w:cstheme="minorHAnsi"/>
                <w:sz w:val="18"/>
                <w:szCs w:val="18"/>
              </w:rPr>
              <w:t>[Completion</w:t>
            </w:r>
            <w:r w:rsidRPr="00A44EA6">
              <w:rPr>
                <w:rFonts w:asciiTheme="minorHAnsi" w:hAnsiTheme="minorHAnsi" w:cstheme="minorHAnsi"/>
                <w:sz w:val="18"/>
                <w:szCs w:val="18"/>
              </w:rPr>
              <w:t xml:space="preserve"> </w:t>
            </w:r>
            <w:r w:rsidR="00DB52FD" w:rsidRPr="00A44EA6">
              <w:rPr>
                <w:rFonts w:asciiTheme="minorHAnsi" w:hAnsiTheme="minorHAnsi" w:cstheme="minorHAnsi"/>
                <w:sz w:val="18"/>
                <w:szCs w:val="18"/>
              </w:rPr>
              <w:t>by 2013]</w:t>
            </w:r>
          </w:p>
        </w:tc>
        <w:tc>
          <w:tcPr>
            <w:tcW w:w="2304" w:type="dxa"/>
          </w:tcPr>
          <w:p w14:paraId="31A0B285"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 xml:space="preserve">Sri </w:t>
            </w:r>
            <w:proofErr w:type="spellStart"/>
            <w:r w:rsidRPr="00A44EA6">
              <w:rPr>
                <w:rFonts w:asciiTheme="minorHAnsi" w:hAnsiTheme="minorHAnsi" w:cstheme="minorHAnsi"/>
                <w:sz w:val="18"/>
                <w:szCs w:val="18"/>
              </w:rPr>
              <w:t>Venkateswara</w:t>
            </w:r>
            <w:proofErr w:type="spellEnd"/>
            <w:r w:rsidRPr="00A44EA6">
              <w:rPr>
                <w:rFonts w:asciiTheme="minorHAnsi" w:hAnsiTheme="minorHAnsi" w:cstheme="minorHAnsi"/>
                <w:sz w:val="18"/>
                <w:szCs w:val="18"/>
              </w:rPr>
              <w:t xml:space="preserve"> College of Engineering</w:t>
            </w:r>
            <w:r w:rsidR="00DB52FD" w:rsidRPr="00A44EA6">
              <w:rPr>
                <w:rFonts w:asciiTheme="minorHAnsi" w:hAnsiTheme="minorHAnsi" w:cstheme="minorHAnsi"/>
                <w:sz w:val="18"/>
                <w:szCs w:val="18"/>
              </w:rPr>
              <w:t>, Anna</w:t>
            </w:r>
            <w:r w:rsidRPr="00A44EA6">
              <w:rPr>
                <w:rFonts w:asciiTheme="minorHAnsi" w:hAnsiTheme="minorHAnsi" w:cstheme="minorHAnsi"/>
                <w:sz w:val="18"/>
                <w:szCs w:val="18"/>
              </w:rPr>
              <w:t xml:space="preserve"> University, Chennai, INDIA</w:t>
            </w:r>
          </w:p>
        </w:tc>
        <w:tc>
          <w:tcPr>
            <w:tcW w:w="1915" w:type="dxa"/>
          </w:tcPr>
          <w:p w14:paraId="7CED55AE"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Electronics and Communication Engineering</w:t>
            </w:r>
          </w:p>
        </w:tc>
        <w:tc>
          <w:tcPr>
            <w:tcW w:w="1026" w:type="dxa"/>
          </w:tcPr>
          <w:p w14:paraId="37FCEB59"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7.46 / 10</w:t>
            </w:r>
          </w:p>
        </w:tc>
        <w:tc>
          <w:tcPr>
            <w:tcW w:w="2805" w:type="dxa"/>
          </w:tcPr>
          <w:p w14:paraId="7CDD87F9"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 xml:space="preserve">Bachelor of </w:t>
            </w:r>
            <w:r w:rsidR="00DB52FD" w:rsidRPr="00A44EA6">
              <w:rPr>
                <w:rFonts w:asciiTheme="minorHAnsi" w:hAnsiTheme="minorHAnsi" w:cstheme="minorHAnsi"/>
                <w:sz w:val="18"/>
                <w:szCs w:val="18"/>
              </w:rPr>
              <w:t>Engineering Degree</w:t>
            </w:r>
          </w:p>
        </w:tc>
      </w:tr>
      <w:tr w:rsidR="00865562" w:rsidRPr="00A44EA6" w14:paraId="2AE6095E" w14:textId="77777777" w:rsidTr="00A012A3">
        <w:trPr>
          <w:trHeight w:val="1104"/>
        </w:trPr>
        <w:tc>
          <w:tcPr>
            <w:tcW w:w="1526" w:type="dxa"/>
          </w:tcPr>
          <w:p w14:paraId="45E9BD11"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2009</w:t>
            </w:r>
          </w:p>
        </w:tc>
        <w:tc>
          <w:tcPr>
            <w:tcW w:w="2304" w:type="dxa"/>
          </w:tcPr>
          <w:p w14:paraId="330713BD" w14:textId="77777777" w:rsidR="00865562" w:rsidRPr="00A44EA6" w:rsidRDefault="00DB52FD"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 xml:space="preserve">Padma </w:t>
            </w:r>
            <w:proofErr w:type="spellStart"/>
            <w:r w:rsidRPr="00A44EA6">
              <w:rPr>
                <w:rFonts w:asciiTheme="minorHAnsi" w:hAnsiTheme="minorHAnsi" w:cstheme="minorHAnsi"/>
                <w:sz w:val="18"/>
                <w:szCs w:val="18"/>
              </w:rPr>
              <w:t>Seshadri</w:t>
            </w:r>
            <w:proofErr w:type="spellEnd"/>
            <w:r w:rsidR="00865562" w:rsidRPr="00A44EA6">
              <w:rPr>
                <w:rFonts w:asciiTheme="minorHAnsi" w:hAnsiTheme="minorHAnsi" w:cstheme="minorHAnsi"/>
                <w:sz w:val="18"/>
                <w:szCs w:val="18"/>
              </w:rPr>
              <w:t xml:space="preserve"> </w:t>
            </w:r>
            <w:proofErr w:type="spellStart"/>
            <w:r w:rsidR="00865562" w:rsidRPr="00A44EA6">
              <w:rPr>
                <w:rFonts w:asciiTheme="minorHAnsi" w:hAnsiTheme="minorHAnsi" w:cstheme="minorHAnsi"/>
                <w:sz w:val="18"/>
                <w:szCs w:val="18"/>
              </w:rPr>
              <w:t>Bal</w:t>
            </w:r>
            <w:proofErr w:type="spellEnd"/>
            <w:r w:rsidR="00865562" w:rsidRPr="00A44EA6">
              <w:rPr>
                <w:rFonts w:asciiTheme="minorHAnsi" w:hAnsiTheme="minorHAnsi" w:cstheme="minorHAnsi"/>
                <w:sz w:val="18"/>
                <w:szCs w:val="18"/>
              </w:rPr>
              <w:t xml:space="preserve"> </w:t>
            </w:r>
            <w:proofErr w:type="spellStart"/>
            <w:r w:rsidR="00865562" w:rsidRPr="00A44EA6">
              <w:rPr>
                <w:rFonts w:asciiTheme="minorHAnsi" w:hAnsiTheme="minorHAnsi" w:cstheme="minorHAnsi"/>
                <w:sz w:val="18"/>
                <w:szCs w:val="18"/>
              </w:rPr>
              <w:t>Bhavan</w:t>
            </w:r>
            <w:proofErr w:type="spellEnd"/>
            <w:r w:rsidR="00865562" w:rsidRPr="00A44EA6">
              <w:rPr>
                <w:rFonts w:asciiTheme="minorHAnsi" w:hAnsiTheme="minorHAnsi" w:cstheme="minorHAnsi"/>
                <w:sz w:val="18"/>
                <w:szCs w:val="18"/>
              </w:rPr>
              <w:t>, Chennai, India</w:t>
            </w:r>
          </w:p>
        </w:tc>
        <w:tc>
          <w:tcPr>
            <w:tcW w:w="1915" w:type="dxa"/>
          </w:tcPr>
          <w:p w14:paraId="318CF5FB" w14:textId="77777777" w:rsidR="005F29E5" w:rsidRPr="00A44EA6" w:rsidRDefault="00865562" w:rsidP="005F29E5">
            <w:pPr>
              <w:spacing w:line="240" w:lineRule="auto"/>
              <w:rPr>
                <w:rFonts w:asciiTheme="minorHAnsi" w:hAnsiTheme="minorHAnsi" w:cstheme="minorHAnsi"/>
                <w:sz w:val="18"/>
                <w:szCs w:val="18"/>
              </w:rPr>
            </w:pPr>
            <w:r w:rsidRPr="00A44EA6">
              <w:rPr>
                <w:rFonts w:asciiTheme="minorHAnsi" w:hAnsiTheme="minorHAnsi" w:cstheme="minorHAnsi"/>
                <w:sz w:val="18"/>
                <w:szCs w:val="18"/>
              </w:rPr>
              <w:t>Mathematics</w:t>
            </w:r>
          </w:p>
          <w:p w14:paraId="07C55A21" w14:textId="77777777" w:rsidR="00865562" w:rsidRPr="00A44EA6" w:rsidRDefault="00865562" w:rsidP="005F29E5">
            <w:pPr>
              <w:spacing w:line="240" w:lineRule="auto"/>
              <w:rPr>
                <w:rFonts w:asciiTheme="minorHAnsi" w:hAnsiTheme="minorHAnsi" w:cstheme="minorHAnsi"/>
                <w:sz w:val="18"/>
                <w:szCs w:val="18"/>
              </w:rPr>
            </w:pPr>
            <w:r w:rsidRPr="00A44EA6">
              <w:rPr>
                <w:rFonts w:asciiTheme="minorHAnsi" w:hAnsiTheme="minorHAnsi" w:cstheme="minorHAnsi"/>
                <w:sz w:val="18"/>
                <w:szCs w:val="18"/>
              </w:rPr>
              <w:t>P</w:t>
            </w:r>
            <w:r w:rsidR="00B71877" w:rsidRPr="00A44EA6">
              <w:rPr>
                <w:rFonts w:asciiTheme="minorHAnsi" w:hAnsiTheme="minorHAnsi" w:cstheme="minorHAnsi"/>
                <w:sz w:val="18"/>
                <w:szCs w:val="18"/>
              </w:rPr>
              <w:t>hysic</w:t>
            </w:r>
            <w:r w:rsidRPr="00A44EA6">
              <w:rPr>
                <w:rFonts w:asciiTheme="minorHAnsi" w:hAnsiTheme="minorHAnsi" w:cstheme="minorHAnsi"/>
                <w:sz w:val="18"/>
                <w:szCs w:val="18"/>
              </w:rPr>
              <w:t>s</w:t>
            </w:r>
          </w:p>
          <w:p w14:paraId="391F6374" w14:textId="77777777" w:rsidR="00865562" w:rsidRPr="00A44EA6" w:rsidRDefault="00865562" w:rsidP="005F29E5">
            <w:pPr>
              <w:spacing w:line="240" w:lineRule="auto"/>
              <w:rPr>
                <w:rFonts w:asciiTheme="minorHAnsi" w:hAnsiTheme="minorHAnsi" w:cstheme="minorHAnsi"/>
                <w:sz w:val="18"/>
                <w:szCs w:val="18"/>
              </w:rPr>
            </w:pPr>
            <w:r w:rsidRPr="00A44EA6">
              <w:rPr>
                <w:rFonts w:asciiTheme="minorHAnsi" w:hAnsiTheme="minorHAnsi" w:cstheme="minorHAnsi"/>
                <w:sz w:val="18"/>
                <w:szCs w:val="18"/>
              </w:rPr>
              <w:t>Chemistry</w:t>
            </w:r>
          </w:p>
        </w:tc>
        <w:tc>
          <w:tcPr>
            <w:tcW w:w="1026" w:type="dxa"/>
          </w:tcPr>
          <w:p w14:paraId="04372D37"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90.80%</w:t>
            </w:r>
          </w:p>
        </w:tc>
        <w:tc>
          <w:tcPr>
            <w:tcW w:w="2805" w:type="dxa"/>
          </w:tcPr>
          <w:p w14:paraId="53CE42D0"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 xml:space="preserve">Central Board of Secondary Education </w:t>
            </w:r>
            <w:r w:rsidR="00DB52FD" w:rsidRPr="00A44EA6">
              <w:rPr>
                <w:rFonts w:asciiTheme="minorHAnsi" w:hAnsiTheme="minorHAnsi" w:cstheme="minorHAnsi"/>
                <w:sz w:val="18"/>
                <w:szCs w:val="18"/>
              </w:rPr>
              <w:t>[CBSE</w:t>
            </w:r>
            <w:r w:rsidRPr="00A44EA6">
              <w:rPr>
                <w:rFonts w:asciiTheme="minorHAnsi" w:hAnsiTheme="minorHAnsi" w:cstheme="minorHAnsi"/>
                <w:sz w:val="18"/>
                <w:szCs w:val="18"/>
              </w:rPr>
              <w:t>]</w:t>
            </w:r>
            <w:r w:rsidR="00DB52FD" w:rsidRPr="00A44EA6">
              <w:rPr>
                <w:rFonts w:asciiTheme="minorHAnsi" w:hAnsiTheme="minorHAnsi" w:cstheme="minorHAnsi"/>
                <w:sz w:val="18"/>
                <w:szCs w:val="18"/>
              </w:rPr>
              <w:t>, Class</w:t>
            </w:r>
            <w:r w:rsidRPr="00A44EA6">
              <w:rPr>
                <w:rFonts w:asciiTheme="minorHAnsi" w:hAnsiTheme="minorHAnsi" w:cstheme="minorHAnsi"/>
                <w:sz w:val="18"/>
                <w:szCs w:val="18"/>
              </w:rPr>
              <w:t xml:space="preserve"> XII</w:t>
            </w:r>
          </w:p>
        </w:tc>
      </w:tr>
      <w:tr w:rsidR="00865562" w:rsidRPr="00A44EA6" w14:paraId="72177DD8" w14:textId="77777777" w:rsidTr="00A012A3">
        <w:tc>
          <w:tcPr>
            <w:tcW w:w="1526" w:type="dxa"/>
          </w:tcPr>
          <w:p w14:paraId="560232E3"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2007</w:t>
            </w:r>
          </w:p>
        </w:tc>
        <w:tc>
          <w:tcPr>
            <w:tcW w:w="2304" w:type="dxa"/>
          </w:tcPr>
          <w:p w14:paraId="2D672334" w14:textId="77777777" w:rsidR="00865562" w:rsidRPr="00A44EA6" w:rsidRDefault="00DB52FD"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 xml:space="preserve">Padma </w:t>
            </w:r>
            <w:proofErr w:type="spellStart"/>
            <w:r w:rsidRPr="00A44EA6">
              <w:rPr>
                <w:rFonts w:asciiTheme="minorHAnsi" w:hAnsiTheme="minorHAnsi" w:cstheme="minorHAnsi"/>
                <w:sz w:val="18"/>
                <w:szCs w:val="18"/>
              </w:rPr>
              <w:t>Seshadri</w:t>
            </w:r>
            <w:proofErr w:type="spellEnd"/>
            <w:r w:rsidR="00865562" w:rsidRPr="00A44EA6">
              <w:rPr>
                <w:rFonts w:asciiTheme="minorHAnsi" w:hAnsiTheme="minorHAnsi" w:cstheme="minorHAnsi"/>
                <w:sz w:val="18"/>
                <w:szCs w:val="18"/>
              </w:rPr>
              <w:t xml:space="preserve"> </w:t>
            </w:r>
            <w:proofErr w:type="spellStart"/>
            <w:r w:rsidR="00865562" w:rsidRPr="00A44EA6">
              <w:rPr>
                <w:rFonts w:asciiTheme="minorHAnsi" w:hAnsiTheme="minorHAnsi" w:cstheme="minorHAnsi"/>
                <w:sz w:val="18"/>
                <w:szCs w:val="18"/>
              </w:rPr>
              <w:t>Bal</w:t>
            </w:r>
            <w:proofErr w:type="spellEnd"/>
            <w:r w:rsidR="00865562" w:rsidRPr="00A44EA6">
              <w:rPr>
                <w:rFonts w:asciiTheme="minorHAnsi" w:hAnsiTheme="minorHAnsi" w:cstheme="minorHAnsi"/>
                <w:sz w:val="18"/>
                <w:szCs w:val="18"/>
              </w:rPr>
              <w:t xml:space="preserve"> </w:t>
            </w:r>
            <w:proofErr w:type="spellStart"/>
            <w:r w:rsidR="00865562" w:rsidRPr="00A44EA6">
              <w:rPr>
                <w:rFonts w:asciiTheme="minorHAnsi" w:hAnsiTheme="minorHAnsi" w:cstheme="minorHAnsi"/>
                <w:sz w:val="18"/>
                <w:szCs w:val="18"/>
              </w:rPr>
              <w:t>Bhavan</w:t>
            </w:r>
            <w:proofErr w:type="spellEnd"/>
            <w:r w:rsidR="00865562" w:rsidRPr="00A44EA6">
              <w:rPr>
                <w:rFonts w:asciiTheme="minorHAnsi" w:hAnsiTheme="minorHAnsi" w:cstheme="minorHAnsi"/>
                <w:sz w:val="18"/>
                <w:szCs w:val="18"/>
              </w:rPr>
              <w:t>, Chennai, India</w:t>
            </w:r>
          </w:p>
        </w:tc>
        <w:tc>
          <w:tcPr>
            <w:tcW w:w="1915" w:type="dxa"/>
          </w:tcPr>
          <w:p w14:paraId="68BE5B94" w14:textId="77777777" w:rsidR="00865562" w:rsidRPr="00A44EA6" w:rsidRDefault="00865562" w:rsidP="00A012A3">
            <w:pPr>
              <w:spacing w:line="240" w:lineRule="auto"/>
              <w:rPr>
                <w:rFonts w:asciiTheme="minorHAnsi" w:hAnsiTheme="minorHAnsi" w:cstheme="minorHAnsi"/>
                <w:sz w:val="18"/>
                <w:szCs w:val="18"/>
              </w:rPr>
            </w:pPr>
          </w:p>
        </w:tc>
        <w:tc>
          <w:tcPr>
            <w:tcW w:w="1026" w:type="dxa"/>
          </w:tcPr>
          <w:p w14:paraId="69CC26DD"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82.80%</w:t>
            </w:r>
          </w:p>
        </w:tc>
        <w:tc>
          <w:tcPr>
            <w:tcW w:w="2805" w:type="dxa"/>
          </w:tcPr>
          <w:p w14:paraId="57FBCDEA" w14:textId="77777777" w:rsidR="00865562" w:rsidRPr="00A44EA6" w:rsidRDefault="00865562" w:rsidP="00A012A3">
            <w:pPr>
              <w:spacing w:line="240" w:lineRule="auto"/>
              <w:rPr>
                <w:rFonts w:asciiTheme="minorHAnsi" w:hAnsiTheme="minorHAnsi" w:cstheme="minorHAnsi"/>
                <w:sz w:val="18"/>
                <w:szCs w:val="18"/>
              </w:rPr>
            </w:pPr>
            <w:r w:rsidRPr="00A44EA6">
              <w:rPr>
                <w:rFonts w:asciiTheme="minorHAnsi" w:hAnsiTheme="minorHAnsi" w:cstheme="minorHAnsi"/>
                <w:sz w:val="18"/>
                <w:szCs w:val="18"/>
              </w:rPr>
              <w:t>Central Board of Second</w:t>
            </w:r>
            <w:r w:rsidR="00FE5616">
              <w:rPr>
                <w:rFonts w:asciiTheme="minorHAnsi" w:hAnsiTheme="minorHAnsi" w:cstheme="minorHAnsi"/>
                <w:sz w:val="18"/>
                <w:szCs w:val="18"/>
              </w:rPr>
              <w:t xml:space="preserve">ary Education </w:t>
            </w:r>
            <w:r w:rsidR="00DB52FD">
              <w:rPr>
                <w:rFonts w:asciiTheme="minorHAnsi" w:hAnsiTheme="minorHAnsi" w:cstheme="minorHAnsi"/>
                <w:sz w:val="18"/>
                <w:szCs w:val="18"/>
              </w:rPr>
              <w:t>[CBSE</w:t>
            </w:r>
            <w:r w:rsidR="00FE5616">
              <w:rPr>
                <w:rFonts w:asciiTheme="minorHAnsi" w:hAnsiTheme="minorHAnsi" w:cstheme="minorHAnsi"/>
                <w:sz w:val="18"/>
                <w:szCs w:val="18"/>
              </w:rPr>
              <w:t>]</w:t>
            </w:r>
            <w:r w:rsidR="00DB52FD">
              <w:rPr>
                <w:rFonts w:asciiTheme="minorHAnsi" w:hAnsiTheme="minorHAnsi" w:cstheme="minorHAnsi"/>
                <w:sz w:val="18"/>
                <w:szCs w:val="18"/>
              </w:rPr>
              <w:t>, Class</w:t>
            </w:r>
            <w:r w:rsidR="00FE5616">
              <w:rPr>
                <w:rFonts w:asciiTheme="minorHAnsi" w:hAnsiTheme="minorHAnsi" w:cstheme="minorHAnsi"/>
                <w:sz w:val="18"/>
                <w:szCs w:val="18"/>
              </w:rPr>
              <w:t xml:space="preserve"> X</w:t>
            </w:r>
          </w:p>
        </w:tc>
      </w:tr>
    </w:tbl>
    <w:p w14:paraId="0A43C0A2" w14:textId="77777777" w:rsidR="00E2638B" w:rsidRDefault="00E2638B" w:rsidP="00E2638B">
      <w:pPr>
        <w:pStyle w:val="ListParagraph"/>
        <w:spacing w:line="240" w:lineRule="auto"/>
        <w:rPr>
          <w:rFonts w:asciiTheme="minorHAnsi" w:hAnsiTheme="minorHAnsi" w:cstheme="minorHAnsi"/>
          <w:sz w:val="18"/>
          <w:szCs w:val="18"/>
        </w:rPr>
      </w:pPr>
    </w:p>
    <w:p w14:paraId="6441AF63" w14:textId="77777777" w:rsidR="00865562" w:rsidRPr="00A44EA6" w:rsidRDefault="009D273A" w:rsidP="00E2638B">
      <w:pPr>
        <w:pStyle w:val="ListParagraph"/>
        <w:spacing w:line="240" w:lineRule="auto"/>
        <w:rPr>
          <w:rFonts w:asciiTheme="minorHAnsi" w:hAnsiTheme="minorHAnsi" w:cstheme="minorHAnsi"/>
          <w:b/>
          <w:sz w:val="18"/>
          <w:szCs w:val="18"/>
          <w:u w:val="single"/>
        </w:rPr>
      </w:pPr>
      <w:r>
        <w:rPr>
          <w:rFonts w:asciiTheme="minorHAnsi" w:hAnsiTheme="minorHAnsi" w:cstheme="minorHAnsi"/>
          <w:b/>
          <w:sz w:val="18"/>
          <w:szCs w:val="18"/>
        </w:rPr>
        <w:br/>
      </w:r>
      <w:r w:rsidR="00865562" w:rsidRPr="00A44EA6">
        <w:rPr>
          <w:rFonts w:asciiTheme="minorHAnsi" w:hAnsiTheme="minorHAnsi" w:cstheme="minorHAnsi"/>
          <w:b/>
          <w:sz w:val="18"/>
          <w:szCs w:val="18"/>
          <w:u w:val="single"/>
        </w:rPr>
        <w:t xml:space="preserve">ACADEMIC DISTINCTIONS   </w:t>
      </w:r>
    </w:p>
    <w:p w14:paraId="46F24D12" w14:textId="77777777" w:rsidR="00A44EA6" w:rsidRDefault="00E357B4" w:rsidP="00E357B4">
      <w:pPr>
        <w:pStyle w:val="ListParagraph"/>
        <w:numPr>
          <w:ilvl w:val="0"/>
          <w:numId w:val="6"/>
        </w:numPr>
        <w:rPr>
          <w:rFonts w:asciiTheme="minorHAnsi" w:hAnsiTheme="minorHAnsi" w:cstheme="minorHAnsi"/>
          <w:sz w:val="18"/>
          <w:szCs w:val="18"/>
        </w:rPr>
      </w:pPr>
      <w:r>
        <w:rPr>
          <w:rFonts w:asciiTheme="minorHAnsi" w:hAnsiTheme="minorHAnsi" w:cstheme="minorHAnsi"/>
          <w:sz w:val="18"/>
          <w:szCs w:val="18"/>
        </w:rPr>
        <w:t>A distinguished student at the school level and was awarded</w:t>
      </w:r>
      <w:r w:rsidR="00A44EA6" w:rsidRPr="00E357B4">
        <w:rPr>
          <w:rFonts w:asciiTheme="minorHAnsi" w:hAnsiTheme="minorHAnsi" w:cstheme="minorHAnsi"/>
          <w:sz w:val="18"/>
          <w:szCs w:val="18"/>
        </w:rPr>
        <w:t xml:space="preserve"> the</w:t>
      </w:r>
      <w:r>
        <w:rPr>
          <w:rFonts w:asciiTheme="minorHAnsi" w:hAnsiTheme="minorHAnsi" w:cstheme="minorHAnsi"/>
          <w:sz w:val="18"/>
          <w:szCs w:val="18"/>
        </w:rPr>
        <w:t xml:space="preserve"> ‘</w:t>
      </w:r>
      <w:r w:rsidR="00A44EA6" w:rsidRPr="00E357B4">
        <w:rPr>
          <w:rFonts w:asciiTheme="minorHAnsi" w:hAnsiTheme="minorHAnsi" w:cstheme="minorHAnsi"/>
          <w:b/>
          <w:sz w:val="18"/>
          <w:szCs w:val="18"/>
        </w:rPr>
        <w:t>Honor Card</w:t>
      </w:r>
      <w:r>
        <w:rPr>
          <w:rFonts w:asciiTheme="minorHAnsi" w:hAnsiTheme="minorHAnsi" w:cstheme="minorHAnsi"/>
          <w:sz w:val="18"/>
          <w:szCs w:val="18"/>
        </w:rPr>
        <w:t>’</w:t>
      </w:r>
      <w:r w:rsidRPr="00E357B4">
        <w:rPr>
          <w:rFonts w:asciiTheme="minorHAnsi" w:hAnsiTheme="minorHAnsi" w:cstheme="minorHAnsi"/>
          <w:sz w:val="18"/>
          <w:szCs w:val="18"/>
        </w:rPr>
        <w:t xml:space="preserve"> </w:t>
      </w:r>
      <w:r w:rsidR="00A44EA6" w:rsidRPr="00E357B4">
        <w:rPr>
          <w:rFonts w:asciiTheme="minorHAnsi" w:hAnsiTheme="minorHAnsi" w:cstheme="minorHAnsi"/>
          <w:sz w:val="18"/>
          <w:szCs w:val="18"/>
        </w:rPr>
        <w:t xml:space="preserve">across </w:t>
      </w:r>
      <w:r>
        <w:rPr>
          <w:rFonts w:asciiTheme="minorHAnsi" w:hAnsiTheme="minorHAnsi" w:cstheme="minorHAnsi"/>
          <w:sz w:val="18"/>
          <w:szCs w:val="18"/>
        </w:rPr>
        <w:t>S</w:t>
      </w:r>
      <w:r w:rsidR="00A44EA6" w:rsidRPr="00E357B4">
        <w:rPr>
          <w:rFonts w:asciiTheme="minorHAnsi" w:hAnsiTheme="minorHAnsi" w:cstheme="minorHAnsi"/>
          <w:sz w:val="18"/>
          <w:szCs w:val="18"/>
        </w:rPr>
        <w:t xml:space="preserve">ections in the </w:t>
      </w:r>
      <w:proofErr w:type="spellStart"/>
      <w:r w:rsidR="00A44EA6" w:rsidRPr="00E357B4">
        <w:rPr>
          <w:rFonts w:asciiTheme="minorHAnsi" w:hAnsiTheme="minorHAnsi" w:cstheme="minorHAnsi"/>
          <w:sz w:val="18"/>
          <w:szCs w:val="18"/>
        </w:rPr>
        <w:t>VIII</w:t>
      </w:r>
      <w:r w:rsidR="00A44EA6" w:rsidRPr="00E357B4">
        <w:rPr>
          <w:rFonts w:asciiTheme="minorHAnsi" w:hAnsiTheme="minorHAnsi" w:cstheme="minorHAnsi"/>
          <w:sz w:val="18"/>
          <w:szCs w:val="18"/>
          <w:vertAlign w:val="superscript"/>
        </w:rPr>
        <w:t>th</w:t>
      </w:r>
      <w:proofErr w:type="spellEnd"/>
      <w:r w:rsidR="00A44EA6" w:rsidRPr="00E357B4">
        <w:rPr>
          <w:rFonts w:asciiTheme="minorHAnsi" w:hAnsiTheme="minorHAnsi" w:cstheme="minorHAnsi"/>
          <w:sz w:val="18"/>
          <w:szCs w:val="18"/>
        </w:rPr>
        <w:t xml:space="preserve"> class for </w:t>
      </w:r>
      <w:r>
        <w:rPr>
          <w:rFonts w:asciiTheme="minorHAnsi" w:hAnsiTheme="minorHAnsi" w:cstheme="minorHAnsi"/>
          <w:sz w:val="18"/>
          <w:szCs w:val="18"/>
        </w:rPr>
        <w:t>excelling in studies</w:t>
      </w:r>
      <w:r w:rsidR="002F1A8D">
        <w:rPr>
          <w:rFonts w:asciiTheme="minorHAnsi" w:hAnsiTheme="minorHAnsi" w:cstheme="minorHAnsi"/>
          <w:sz w:val="18"/>
          <w:szCs w:val="18"/>
        </w:rPr>
        <w:t>.</w:t>
      </w:r>
    </w:p>
    <w:p w14:paraId="588378CA" w14:textId="77777777" w:rsidR="00E357B4" w:rsidRPr="00E357B4" w:rsidRDefault="002F1A8D" w:rsidP="00E357B4">
      <w:pPr>
        <w:pStyle w:val="ListParagraph"/>
        <w:numPr>
          <w:ilvl w:val="0"/>
          <w:numId w:val="6"/>
        </w:numPr>
        <w:rPr>
          <w:rFonts w:asciiTheme="minorHAnsi" w:hAnsiTheme="minorHAnsi" w:cstheme="minorHAnsi"/>
          <w:sz w:val="18"/>
          <w:szCs w:val="18"/>
        </w:rPr>
      </w:pPr>
      <w:r>
        <w:rPr>
          <w:rFonts w:asciiTheme="minorHAnsi" w:hAnsiTheme="minorHAnsi" w:cstheme="minorHAnsi"/>
          <w:sz w:val="18"/>
          <w:szCs w:val="18"/>
        </w:rPr>
        <w:t>Excellence at</w:t>
      </w:r>
      <w:r w:rsidR="00E357B4">
        <w:rPr>
          <w:rFonts w:asciiTheme="minorHAnsi" w:hAnsiTheme="minorHAnsi" w:cstheme="minorHAnsi"/>
          <w:sz w:val="18"/>
          <w:szCs w:val="18"/>
        </w:rPr>
        <w:t xml:space="preserve"> school</w:t>
      </w:r>
      <w:r>
        <w:rPr>
          <w:rFonts w:asciiTheme="minorHAnsi" w:hAnsiTheme="minorHAnsi" w:cstheme="minorHAnsi"/>
          <w:sz w:val="18"/>
          <w:szCs w:val="18"/>
        </w:rPr>
        <w:t xml:space="preserve"> with standing </w:t>
      </w:r>
      <w:proofErr w:type="spellStart"/>
      <w:r w:rsidR="008D499E">
        <w:rPr>
          <w:rFonts w:asciiTheme="minorHAnsi" w:hAnsiTheme="minorHAnsi" w:cstheme="minorHAnsi"/>
          <w:sz w:val="18"/>
          <w:szCs w:val="18"/>
        </w:rPr>
        <w:t>IIIrd</w:t>
      </w:r>
      <w:proofErr w:type="spellEnd"/>
      <w:r w:rsidR="008D499E">
        <w:rPr>
          <w:rFonts w:asciiTheme="minorHAnsi" w:hAnsiTheme="minorHAnsi" w:cstheme="minorHAnsi"/>
          <w:sz w:val="18"/>
          <w:szCs w:val="18"/>
        </w:rPr>
        <w:t xml:space="preserve"> in</w:t>
      </w:r>
      <w:r>
        <w:rPr>
          <w:rFonts w:asciiTheme="minorHAnsi" w:hAnsiTheme="minorHAnsi" w:cstheme="minorHAnsi"/>
          <w:sz w:val="18"/>
          <w:szCs w:val="18"/>
        </w:rPr>
        <w:t xml:space="preserve"> Mathematics in the </w:t>
      </w:r>
      <w:proofErr w:type="spellStart"/>
      <w:r>
        <w:rPr>
          <w:rFonts w:asciiTheme="minorHAnsi" w:hAnsiTheme="minorHAnsi" w:cstheme="minorHAnsi"/>
          <w:sz w:val="18"/>
          <w:szCs w:val="18"/>
        </w:rPr>
        <w:t>VIth</w:t>
      </w:r>
      <w:proofErr w:type="spellEnd"/>
      <w:r>
        <w:rPr>
          <w:rFonts w:asciiTheme="minorHAnsi" w:hAnsiTheme="minorHAnsi" w:cstheme="minorHAnsi"/>
          <w:sz w:val="18"/>
          <w:szCs w:val="18"/>
        </w:rPr>
        <w:t xml:space="preserve"> Grade and 1</w:t>
      </w:r>
      <w:r w:rsidRPr="002F1A8D">
        <w:rPr>
          <w:rFonts w:asciiTheme="minorHAnsi" w:hAnsiTheme="minorHAnsi" w:cstheme="minorHAnsi"/>
          <w:sz w:val="18"/>
          <w:szCs w:val="18"/>
          <w:vertAlign w:val="superscript"/>
        </w:rPr>
        <w:t>st</w:t>
      </w:r>
      <w:r>
        <w:rPr>
          <w:rFonts w:asciiTheme="minorHAnsi" w:hAnsiTheme="minorHAnsi" w:cstheme="minorHAnsi"/>
          <w:sz w:val="18"/>
          <w:szCs w:val="18"/>
        </w:rPr>
        <w:t xml:space="preserve"> in the Hindi </w:t>
      </w:r>
      <w:r w:rsidR="008D499E">
        <w:rPr>
          <w:rFonts w:asciiTheme="minorHAnsi" w:hAnsiTheme="minorHAnsi" w:cstheme="minorHAnsi"/>
          <w:sz w:val="18"/>
          <w:szCs w:val="18"/>
        </w:rPr>
        <w:t>language in</w:t>
      </w:r>
      <w:r>
        <w:rPr>
          <w:rFonts w:asciiTheme="minorHAnsi" w:hAnsiTheme="minorHAnsi" w:cstheme="minorHAnsi"/>
          <w:sz w:val="18"/>
          <w:szCs w:val="18"/>
        </w:rPr>
        <w:t xml:space="preserve"> the </w:t>
      </w:r>
      <w:proofErr w:type="spellStart"/>
      <w:r>
        <w:rPr>
          <w:rFonts w:asciiTheme="minorHAnsi" w:hAnsiTheme="minorHAnsi" w:cstheme="minorHAnsi"/>
          <w:sz w:val="18"/>
          <w:szCs w:val="18"/>
        </w:rPr>
        <w:t>Xth</w:t>
      </w:r>
      <w:proofErr w:type="spellEnd"/>
      <w:r>
        <w:rPr>
          <w:rFonts w:asciiTheme="minorHAnsi" w:hAnsiTheme="minorHAnsi" w:cstheme="minorHAnsi"/>
          <w:sz w:val="18"/>
          <w:szCs w:val="18"/>
        </w:rPr>
        <w:t xml:space="preserve"> Grade.</w:t>
      </w:r>
      <w:r w:rsidR="00E357B4">
        <w:rPr>
          <w:rFonts w:asciiTheme="minorHAnsi" w:hAnsiTheme="minorHAnsi" w:cstheme="minorHAnsi"/>
          <w:sz w:val="18"/>
          <w:szCs w:val="18"/>
        </w:rPr>
        <w:t xml:space="preserve"> </w:t>
      </w:r>
    </w:p>
    <w:p w14:paraId="46BDC1A3" w14:textId="77777777" w:rsidR="005F29E5" w:rsidRPr="00E357B4" w:rsidRDefault="00865562" w:rsidP="00B941B9">
      <w:pPr>
        <w:pStyle w:val="ListParagraph"/>
        <w:numPr>
          <w:ilvl w:val="0"/>
          <w:numId w:val="6"/>
        </w:numPr>
        <w:rPr>
          <w:rFonts w:asciiTheme="minorHAnsi" w:hAnsiTheme="minorHAnsi" w:cstheme="minorHAnsi"/>
          <w:sz w:val="18"/>
          <w:szCs w:val="18"/>
        </w:rPr>
      </w:pPr>
      <w:r w:rsidRPr="00E357B4">
        <w:rPr>
          <w:rFonts w:asciiTheme="minorHAnsi" w:hAnsiTheme="minorHAnsi" w:cstheme="minorHAnsi"/>
          <w:sz w:val="18"/>
          <w:szCs w:val="18"/>
        </w:rPr>
        <w:t xml:space="preserve">Awarded the </w:t>
      </w:r>
      <w:r w:rsidRPr="00E357B4">
        <w:rPr>
          <w:rFonts w:asciiTheme="minorHAnsi" w:hAnsiTheme="minorHAnsi" w:cstheme="minorHAnsi"/>
          <w:b/>
          <w:sz w:val="18"/>
          <w:szCs w:val="18"/>
        </w:rPr>
        <w:t xml:space="preserve">Bronze standard </w:t>
      </w:r>
      <w:r w:rsidR="007D7B5B">
        <w:rPr>
          <w:rFonts w:asciiTheme="minorHAnsi" w:hAnsiTheme="minorHAnsi" w:cstheme="minorHAnsi"/>
          <w:sz w:val="18"/>
          <w:szCs w:val="18"/>
        </w:rPr>
        <w:t>by “The International Award</w:t>
      </w:r>
      <w:r w:rsidRPr="00E357B4">
        <w:rPr>
          <w:rFonts w:asciiTheme="minorHAnsi" w:hAnsiTheme="minorHAnsi" w:cstheme="minorHAnsi"/>
          <w:sz w:val="18"/>
          <w:szCs w:val="18"/>
        </w:rPr>
        <w:t xml:space="preserve"> for Young People“ under the Chairmanship </w:t>
      </w:r>
      <w:r w:rsidR="008D499E" w:rsidRPr="00E357B4">
        <w:rPr>
          <w:rFonts w:asciiTheme="minorHAnsi" w:hAnsiTheme="minorHAnsi" w:cstheme="minorHAnsi"/>
          <w:sz w:val="18"/>
          <w:szCs w:val="18"/>
        </w:rPr>
        <w:t>of His</w:t>
      </w:r>
      <w:r w:rsidRPr="00E357B4">
        <w:rPr>
          <w:rFonts w:asciiTheme="minorHAnsi" w:hAnsiTheme="minorHAnsi" w:cstheme="minorHAnsi"/>
          <w:sz w:val="18"/>
          <w:szCs w:val="18"/>
        </w:rPr>
        <w:t xml:space="preserve"> Royal Highness - The Duke of Edinburgh</w:t>
      </w:r>
      <w:r w:rsidR="008D499E" w:rsidRPr="00E357B4">
        <w:rPr>
          <w:rFonts w:asciiTheme="minorHAnsi" w:hAnsiTheme="minorHAnsi" w:cstheme="minorHAnsi"/>
          <w:sz w:val="18"/>
          <w:szCs w:val="18"/>
        </w:rPr>
        <w:t>.</w:t>
      </w:r>
    </w:p>
    <w:p w14:paraId="78BA6566" w14:textId="77777777" w:rsidR="002F1A8D" w:rsidRDefault="005F29E5" w:rsidP="002F1A8D">
      <w:pPr>
        <w:pStyle w:val="ListParagraph"/>
        <w:numPr>
          <w:ilvl w:val="0"/>
          <w:numId w:val="6"/>
        </w:numPr>
        <w:rPr>
          <w:rFonts w:asciiTheme="minorHAnsi" w:hAnsiTheme="minorHAnsi" w:cstheme="minorHAnsi"/>
          <w:sz w:val="18"/>
          <w:szCs w:val="18"/>
        </w:rPr>
      </w:pPr>
      <w:r w:rsidRPr="00A44EA6">
        <w:rPr>
          <w:rFonts w:asciiTheme="minorHAnsi" w:hAnsiTheme="minorHAnsi" w:cstheme="minorHAnsi"/>
          <w:sz w:val="18"/>
          <w:szCs w:val="18"/>
        </w:rPr>
        <w:t xml:space="preserve"> Awarded a completion</w:t>
      </w:r>
      <w:r w:rsidR="0078553A" w:rsidRPr="00A44EA6">
        <w:rPr>
          <w:rFonts w:asciiTheme="minorHAnsi" w:hAnsiTheme="minorHAnsi" w:cstheme="minorHAnsi"/>
          <w:sz w:val="18"/>
          <w:szCs w:val="18"/>
        </w:rPr>
        <w:t xml:space="preserve"> course of Experimentation in Science by </w:t>
      </w:r>
      <w:r w:rsidR="00E357B4">
        <w:rPr>
          <w:rFonts w:asciiTheme="minorHAnsi" w:hAnsiTheme="minorHAnsi" w:cstheme="minorHAnsi"/>
          <w:sz w:val="18"/>
          <w:szCs w:val="18"/>
        </w:rPr>
        <w:t>‘</w:t>
      </w:r>
      <w:proofErr w:type="spellStart"/>
      <w:r w:rsidR="0078553A" w:rsidRPr="00A44EA6">
        <w:rPr>
          <w:rFonts w:asciiTheme="minorHAnsi" w:hAnsiTheme="minorHAnsi" w:cstheme="minorHAnsi"/>
          <w:sz w:val="18"/>
          <w:szCs w:val="18"/>
        </w:rPr>
        <w:t>Praoyagya</w:t>
      </w:r>
      <w:proofErr w:type="spellEnd"/>
      <w:r w:rsidR="0078553A" w:rsidRPr="00A44EA6">
        <w:rPr>
          <w:rFonts w:asciiTheme="minorHAnsi" w:hAnsiTheme="minorHAnsi" w:cstheme="minorHAnsi"/>
          <w:sz w:val="18"/>
          <w:szCs w:val="18"/>
        </w:rPr>
        <w:t xml:space="preserve"> – Science of Doing</w:t>
      </w:r>
      <w:r w:rsidR="00E357B4">
        <w:rPr>
          <w:rFonts w:asciiTheme="minorHAnsi" w:hAnsiTheme="minorHAnsi" w:cstheme="minorHAnsi"/>
          <w:sz w:val="18"/>
          <w:szCs w:val="18"/>
        </w:rPr>
        <w:t>’</w:t>
      </w:r>
      <w:r w:rsidR="0078553A" w:rsidRPr="00A44EA6">
        <w:rPr>
          <w:rFonts w:asciiTheme="minorHAnsi" w:hAnsiTheme="minorHAnsi" w:cstheme="minorHAnsi"/>
          <w:sz w:val="18"/>
          <w:szCs w:val="18"/>
        </w:rPr>
        <w:t xml:space="preserve"> – an internationally acclaimed Institute for the Development of Science.</w:t>
      </w:r>
    </w:p>
    <w:p w14:paraId="21D0FC6F" w14:textId="77777777" w:rsidR="002F1A8D" w:rsidRDefault="0078553A" w:rsidP="002F1A8D">
      <w:pPr>
        <w:pStyle w:val="ListParagraph"/>
        <w:numPr>
          <w:ilvl w:val="0"/>
          <w:numId w:val="6"/>
        </w:numPr>
        <w:rPr>
          <w:rFonts w:asciiTheme="minorHAnsi" w:hAnsiTheme="minorHAnsi" w:cstheme="minorHAnsi"/>
          <w:sz w:val="18"/>
          <w:szCs w:val="18"/>
        </w:rPr>
      </w:pPr>
      <w:r w:rsidRPr="002F1A8D">
        <w:rPr>
          <w:rFonts w:asciiTheme="minorHAnsi" w:hAnsiTheme="minorHAnsi" w:cstheme="minorHAnsi"/>
          <w:sz w:val="18"/>
          <w:szCs w:val="18"/>
        </w:rPr>
        <w:t>Participated with Distinction in the International Assessment for Indian schools in Science and Mathematics conducted by the University of South Wales.</w:t>
      </w:r>
    </w:p>
    <w:p w14:paraId="6970E3E5" w14:textId="77777777" w:rsidR="00B941B9" w:rsidRPr="002F1A8D" w:rsidRDefault="0078553A" w:rsidP="002F1A8D">
      <w:pPr>
        <w:pStyle w:val="ListParagraph"/>
        <w:numPr>
          <w:ilvl w:val="0"/>
          <w:numId w:val="6"/>
        </w:numPr>
        <w:rPr>
          <w:rFonts w:asciiTheme="minorHAnsi" w:hAnsiTheme="minorHAnsi" w:cstheme="minorHAnsi"/>
          <w:sz w:val="18"/>
          <w:szCs w:val="18"/>
        </w:rPr>
      </w:pPr>
      <w:r w:rsidRPr="002F1A8D">
        <w:rPr>
          <w:rFonts w:asciiTheme="minorHAnsi" w:hAnsiTheme="minorHAnsi" w:cstheme="minorHAnsi"/>
          <w:sz w:val="18"/>
          <w:szCs w:val="18"/>
        </w:rPr>
        <w:t>A senior member of the IEEE – SVCE Chapter</w:t>
      </w:r>
    </w:p>
    <w:p w14:paraId="2AE3C386" w14:textId="77777777" w:rsidR="00865562" w:rsidRPr="00770337" w:rsidRDefault="00632ED6" w:rsidP="00632ED6">
      <w:pPr>
        <w:rPr>
          <w:rFonts w:asciiTheme="minorHAnsi" w:eastAsia="Times New Roman" w:hAnsiTheme="minorHAnsi" w:cstheme="minorHAnsi"/>
          <w:b/>
          <w:sz w:val="18"/>
          <w:szCs w:val="18"/>
          <w:u w:val="single"/>
        </w:rPr>
      </w:pPr>
      <w:r>
        <w:rPr>
          <w:rFonts w:asciiTheme="minorHAnsi" w:eastAsia="Times New Roman" w:hAnsiTheme="minorHAnsi" w:cstheme="minorHAnsi"/>
          <w:b/>
          <w:sz w:val="18"/>
          <w:szCs w:val="18"/>
          <w:u w:val="single"/>
        </w:rPr>
        <w:t xml:space="preserve"> </w:t>
      </w:r>
      <w:r w:rsidR="00865562" w:rsidRPr="00770337">
        <w:rPr>
          <w:rFonts w:asciiTheme="minorHAnsi" w:eastAsia="Times New Roman" w:hAnsiTheme="minorHAnsi" w:cstheme="minorHAnsi"/>
          <w:b/>
          <w:sz w:val="18"/>
          <w:szCs w:val="18"/>
          <w:u w:val="single"/>
        </w:rPr>
        <w:t>INTERNSHIPS</w:t>
      </w:r>
    </w:p>
    <w:p w14:paraId="7ED0C4C4" w14:textId="77777777" w:rsidR="00625D30" w:rsidRDefault="00FD10A9" w:rsidP="00625D30">
      <w:pPr>
        <w:pStyle w:val="ListParagraph"/>
        <w:numPr>
          <w:ilvl w:val="0"/>
          <w:numId w:val="8"/>
        </w:numPr>
        <w:rPr>
          <w:rFonts w:asciiTheme="minorHAnsi" w:eastAsia="Times New Roman" w:hAnsiTheme="minorHAnsi" w:cstheme="minorHAnsi"/>
          <w:sz w:val="18"/>
          <w:szCs w:val="18"/>
        </w:rPr>
      </w:pPr>
      <w:r w:rsidRPr="00FD10A9">
        <w:rPr>
          <w:rFonts w:asciiTheme="minorHAnsi" w:eastAsia="Times New Roman" w:hAnsiTheme="minorHAnsi" w:cstheme="minorHAnsi"/>
          <w:b/>
          <w:sz w:val="18"/>
          <w:szCs w:val="18"/>
          <w:u w:val="single"/>
        </w:rPr>
        <w:t>DRDL</w:t>
      </w:r>
      <w:r w:rsidR="003D7C87">
        <w:rPr>
          <w:rFonts w:asciiTheme="minorHAnsi" w:eastAsia="Times New Roman" w:hAnsiTheme="minorHAnsi" w:cstheme="minorHAnsi"/>
          <w:b/>
          <w:sz w:val="18"/>
          <w:szCs w:val="18"/>
        </w:rPr>
        <w:t xml:space="preserve"> </w:t>
      </w:r>
      <w:r w:rsidR="003E35D3">
        <w:rPr>
          <w:rFonts w:asciiTheme="minorHAnsi" w:eastAsia="Times New Roman" w:hAnsiTheme="minorHAnsi" w:cstheme="minorHAnsi"/>
          <w:sz w:val="18"/>
          <w:szCs w:val="18"/>
        </w:rPr>
        <w:t xml:space="preserve"> - The country’s most prestigious </w:t>
      </w:r>
      <w:proofErr w:type="spellStart"/>
      <w:r w:rsidR="003E35D3">
        <w:rPr>
          <w:rFonts w:asciiTheme="minorHAnsi" w:eastAsia="Times New Roman" w:hAnsiTheme="minorHAnsi" w:cstheme="minorHAnsi"/>
          <w:sz w:val="18"/>
          <w:szCs w:val="18"/>
        </w:rPr>
        <w:t>Defence</w:t>
      </w:r>
      <w:proofErr w:type="spellEnd"/>
      <w:r w:rsidR="003E35D3">
        <w:rPr>
          <w:rFonts w:asciiTheme="minorHAnsi" w:eastAsia="Times New Roman" w:hAnsiTheme="minorHAnsi" w:cstheme="minorHAnsi"/>
          <w:sz w:val="18"/>
          <w:szCs w:val="18"/>
        </w:rPr>
        <w:t xml:space="preserve"> Research Laboratory – Under the close guidance of                                  </w:t>
      </w:r>
      <w:r w:rsidR="00770337">
        <w:rPr>
          <w:rFonts w:asciiTheme="minorHAnsi" w:eastAsia="Times New Roman" w:hAnsiTheme="minorHAnsi" w:cstheme="minorHAnsi"/>
          <w:sz w:val="18"/>
          <w:szCs w:val="18"/>
        </w:rPr>
        <w:t xml:space="preserve"> </w:t>
      </w:r>
      <w:proofErr w:type="spellStart"/>
      <w:r w:rsidR="00770337">
        <w:rPr>
          <w:rFonts w:asciiTheme="minorHAnsi" w:eastAsia="Times New Roman" w:hAnsiTheme="minorHAnsi" w:cstheme="minorHAnsi"/>
          <w:sz w:val="18"/>
          <w:szCs w:val="18"/>
        </w:rPr>
        <w:t>D</w:t>
      </w:r>
      <w:r w:rsidR="003E35D3">
        <w:rPr>
          <w:rFonts w:asciiTheme="minorHAnsi" w:eastAsia="Times New Roman" w:hAnsiTheme="minorHAnsi" w:cstheme="minorHAnsi"/>
          <w:sz w:val="18"/>
          <w:szCs w:val="18"/>
        </w:rPr>
        <w:t>r</w:t>
      </w:r>
      <w:proofErr w:type="spellEnd"/>
      <w:r w:rsidR="003E35D3">
        <w:rPr>
          <w:rFonts w:asciiTheme="minorHAnsi" w:eastAsia="Times New Roman" w:hAnsiTheme="minorHAnsi" w:cstheme="minorHAnsi"/>
          <w:sz w:val="18"/>
          <w:szCs w:val="18"/>
        </w:rPr>
        <w:t xml:space="preserve"> Ramesh </w:t>
      </w:r>
      <w:r w:rsidR="008D499E">
        <w:rPr>
          <w:rFonts w:asciiTheme="minorHAnsi" w:eastAsia="Times New Roman" w:hAnsiTheme="minorHAnsi" w:cstheme="minorHAnsi"/>
          <w:sz w:val="18"/>
          <w:szCs w:val="18"/>
        </w:rPr>
        <w:t>[Director</w:t>
      </w:r>
      <w:r w:rsidR="003E35D3">
        <w:rPr>
          <w:rFonts w:asciiTheme="minorHAnsi" w:eastAsia="Times New Roman" w:hAnsiTheme="minorHAnsi" w:cstheme="minorHAnsi"/>
          <w:sz w:val="18"/>
          <w:szCs w:val="18"/>
        </w:rPr>
        <w:t xml:space="preserve"> – </w:t>
      </w:r>
      <w:r w:rsidR="008D499E">
        <w:rPr>
          <w:rFonts w:asciiTheme="minorHAnsi" w:eastAsia="Times New Roman" w:hAnsiTheme="minorHAnsi" w:cstheme="minorHAnsi"/>
          <w:sz w:val="18"/>
          <w:szCs w:val="18"/>
        </w:rPr>
        <w:t>Communications]</w:t>
      </w:r>
      <w:r w:rsidR="003E35D3">
        <w:rPr>
          <w:rFonts w:asciiTheme="minorHAnsi" w:eastAsia="Times New Roman" w:hAnsiTheme="minorHAnsi" w:cstheme="minorHAnsi"/>
          <w:sz w:val="18"/>
          <w:szCs w:val="18"/>
        </w:rPr>
        <w:t xml:space="preserve">, completed a </w:t>
      </w:r>
      <w:r w:rsidR="008D499E">
        <w:rPr>
          <w:rFonts w:asciiTheme="minorHAnsi" w:eastAsia="Times New Roman" w:hAnsiTheme="minorHAnsi" w:cstheme="minorHAnsi"/>
          <w:sz w:val="18"/>
          <w:szCs w:val="18"/>
        </w:rPr>
        <w:t>Three-week</w:t>
      </w:r>
      <w:r w:rsidR="0009453C">
        <w:rPr>
          <w:rFonts w:asciiTheme="minorHAnsi" w:eastAsia="Times New Roman" w:hAnsiTheme="minorHAnsi" w:cstheme="minorHAnsi"/>
          <w:sz w:val="18"/>
          <w:szCs w:val="18"/>
        </w:rPr>
        <w:t xml:space="preserve"> </w:t>
      </w:r>
      <w:r w:rsidR="003E35D3">
        <w:rPr>
          <w:rFonts w:asciiTheme="minorHAnsi" w:eastAsia="Times New Roman" w:hAnsiTheme="minorHAnsi" w:cstheme="minorHAnsi"/>
          <w:sz w:val="18"/>
          <w:szCs w:val="18"/>
        </w:rPr>
        <w:t xml:space="preserve">project </w:t>
      </w:r>
      <w:r w:rsidR="0078553A" w:rsidRPr="003E35D3">
        <w:rPr>
          <w:rFonts w:asciiTheme="minorHAnsi" w:eastAsia="Times New Roman" w:hAnsiTheme="minorHAnsi" w:cstheme="minorHAnsi"/>
          <w:sz w:val="18"/>
          <w:szCs w:val="18"/>
        </w:rPr>
        <w:t xml:space="preserve">on the comparisons of GSM and CDMA cellular technology and detailed various steps to improve upon them. I </w:t>
      </w:r>
      <w:r w:rsidR="003E35D3">
        <w:rPr>
          <w:rFonts w:asciiTheme="minorHAnsi" w:eastAsia="Times New Roman" w:hAnsiTheme="minorHAnsi" w:cstheme="minorHAnsi"/>
          <w:sz w:val="18"/>
          <w:szCs w:val="18"/>
        </w:rPr>
        <w:t xml:space="preserve">was also involved </w:t>
      </w:r>
      <w:r w:rsidR="00770337">
        <w:rPr>
          <w:rFonts w:asciiTheme="minorHAnsi" w:eastAsia="Times New Roman" w:hAnsiTheme="minorHAnsi" w:cstheme="minorHAnsi"/>
          <w:sz w:val="18"/>
          <w:szCs w:val="18"/>
        </w:rPr>
        <w:t>in analyzing the different component going in the manufacture of rocket machinery</w:t>
      </w:r>
      <w:r w:rsidR="0078553A" w:rsidRPr="003E35D3">
        <w:rPr>
          <w:rFonts w:asciiTheme="minorHAnsi" w:eastAsia="Times New Roman" w:hAnsiTheme="minorHAnsi" w:cstheme="minorHAnsi"/>
          <w:sz w:val="18"/>
          <w:szCs w:val="18"/>
        </w:rPr>
        <w:t xml:space="preserve">.  </w:t>
      </w:r>
    </w:p>
    <w:p w14:paraId="2A199248" w14:textId="77777777" w:rsidR="00625D30" w:rsidRDefault="00770337" w:rsidP="00625D30">
      <w:pPr>
        <w:pStyle w:val="ListParagraph"/>
        <w:numPr>
          <w:ilvl w:val="0"/>
          <w:numId w:val="8"/>
        </w:numPr>
        <w:rPr>
          <w:rFonts w:asciiTheme="minorHAnsi" w:eastAsia="Times New Roman" w:hAnsiTheme="minorHAnsi" w:cstheme="minorHAnsi"/>
          <w:sz w:val="18"/>
          <w:szCs w:val="18"/>
        </w:rPr>
      </w:pPr>
      <w:r w:rsidRPr="00625D30">
        <w:rPr>
          <w:rFonts w:asciiTheme="minorHAnsi" w:eastAsia="Times New Roman" w:hAnsiTheme="minorHAnsi" w:cstheme="minorHAnsi"/>
          <w:b/>
          <w:sz w:val="18"/>
          <w:szCs w:val="18"/>
        </w:rPr>
        <w:lastRenderedPageBreak/>
        <w:t xml:space="preserve">Seven Star </w:t>
      </w:r>
      <w:proofErr w:type="spellStart"/>
      <w:r w:rsidRPr="00625D30">
        <w:rPr>
          <w:rFonts w:asciiTheme="minorHAnsi" w:eastAsia="Times New Roman" w:hAnsiTheme="minorHAnsi" w:cstheme="minorHAnsi"/>
          <w:b/>
          <w:sz w:val="18"/>
          <w:szCs w:val="18"/>
        </w:rPr>
        <w:t>Aircon</w:t>
      </w:r>
      <w:proofErr w:type="spellEnd"/>
      <w:r w:rsidRPr="00625D30">
        <w:rPr>
          <w:rFonts w:asciiTheme="minorHAnsi" w:eastAsia="Times New Roman" w:hAnsiTheme="minorHAnsi" w:cstheme="minorHAnsi"/>
          <w:b/>
          <w:sz w:val="18"/>
          <w:szCs w:val="18"/>
        </w:rPr>
        <w:t xml:space="preserve"> </w:t>
      </w:r>
      <w:proofErr w:type="spellStart"/>
      <w:r w:rsidRPr="00625D30">
        <w:rPr>
          <w:rFonts w:asciiTheme="minorHAnsi" w:eastAsia="Times New Roman" w:hAnsiTheme="minorHAnsi" w:cstheme="minorHAnsi"/>
          <w:b/>
          <w:sz w:val="18"/>
          <w:szCs w:val="18"/>
        </w:rPr>
        <w:t>Pvt</w:t>
      </w:r>
      <w:proofErr w:type="spellEnd"/>
      <w:r w:rsidRPr="00625D30">
        <w:rPr>
          <w:rFonts w:asciiTheme="minorHAnsi" w:eastAsia="Times New Roman" w:hAnsiTheme="minorHAnsi" w:cstheme="minorHAnsi"/>
          <w:b/>
          <w:sz w:val="18"/>
          <w:szCs w:val="18"/>
        </w:rPr>
        <w:t xml:space="preserve"> Ltd.</w:t>
      </w:r>
      <w:r w:rsidRPr="00625D30">
        <w:rPr>
          <w:rFonts w:asciiTheme="minorHAnsi" w:eastAsia="Times New Roman" w:hAnsiTheme="minorHAnsi" w:cstheme="minorHAnsi"/>
          <w:sz w:val="18"/>
          <w:szCs w:val="18"/>
        </w:rPr>
        <w:t xml:space="preserve"> - </w:t>
      </w:r>
      <w:r w:rsidR="00691677" w:rsidRPr="00625D30">
        <w:rPr>
          <w:rFonts w:asciiTheme="minorHAnsi" w:eastAsia="Times New Roman" w:hAnsiTheme="minorHAnsi" w:cstheme="minorHAnsi"/>
          <w:sz w:val="18"/>
          <w:szCs w:val="18"/>
        </w:rPr>
        <w:t xml:space="preserve">A </w:t>
      </w:r>
      <w:r w:rsidR="0009453C" w:rsidRPr="00625D30">
        <w:rPr>
          <w:rFonts w:asciiTheme="minorHAnsi" w:eastAsia="Times New Roman" w:hAnsiTheme="minorHAnsi" w:cstheme="minorHAnsi"/>
          <w:sz w:val="18"/>
          <w:szCs w:val="18"/>
        </w:rPr>
        <w:t xml:space="preserve">month long </w:t>
      </w:r>
      <w:r w:rsidR="00691677" w:rsidRPr="00625D30">
        <w:rPr>
          <w:rFonts w:asciiTheme="minorHAnsi" w:eastAsia="Times New Roman" w:hAnsiTheme="minorHAnsi" w:cstheme="minorHAnsi"/>
          <w:sz w:val="18"/>
          <w:szCs w:val="18"/>
        </w:rPr>
        <w:t>project which gave me tremendous insight in the manufactur</w:t>
      </w:r>
      <w:r w:rsidRPr="00625D30">
        <w:rPr>
          <w:rFonts w:asciiTheme="minorHAnsi" w:eastAsia="Times New Roman" w:hAnsiTheme="minorHAnsi" w:cstheme="minorHAnsi"/>
          <w:sz w:val="18"/>
          <w:szCs w:val="18"/>
        </w:rPr>
        <w:t>ing</w:t>
      </w:r>
      <w:r w:rsidR="00691677" w:rsidRPr="00625D30">
        <w:rPr>
          <w:rFonts w:asciiTheme="minorHAnsi" w:eastAsia="Times New Roman" w:hAnsiTheme="minorHAnsi" w:cstheme="minorHAnsi"/>
          <w:sz w:val="18"/>
          <w:szCs w:val="18"/>
        </w:rPr>
        <w:t xml:space="preserve"> </w:t>
      </w:r>
      <w:r w:rsidRPr="00625D30">
        <w:rPr>
          <w:rFonts w:asciiTheme="minorHAnsi" w:eastAsia="Times New Roman" w:hAnsiTheme="minorHAnsi" w:cstheme="minorHAnsi"/>
          <w:sz w:val="18"/>
          <w:szCs w:val="18"/>
        </w:rPr>
        <w:t>sector</w:t>
      </w:r>
      <w:r w:rsidR="0009453C" w:rsidRPr="00625D30">
        <w:rPr>
          <w:rFonts w:asciiTheme="minorHAnsi" w:eastAsia="Times New Roman" w:hAnsiTheme="minorHAnsi" w:cstheme="minorHAnsi"/>
          <w:sz w:val="18"/>
          <w:szCs w:val="18"/>
        </w:rPr>
        <w:t xml:space="preserve"> being </w:t>
      </w:r>
      <w:r w:rsidRPr="00625D30">
        <w:rPr>
          <w:rFonts w:asciiTheme="minorHAnsi" w:eastAsia="Times New Roman" w:hAnsiTheme="minorHAnsi" w:cstheme="minorHAnsi"/>
          <w:sz w:val="18"/>
          <w:szCs w:val="18"/>
        </w:rPr>
        <w:t>involved in the</w:t>
      </w:r>
      <w:r w:rsidR="0009453C" w:rsidRPr="00625D30">
        <w:rPr>
          <w:rFonts w:asciiTheme="minorHAnsi" w:eastAsia="Times New Roman" w:hAnsiTheme="minorHAnsi" w:cstheme="minorHAnsi"/>
          <w:sz w:val="18"/>
          <w:szCs w:val="18"/>
        </w:rPr>
        <w:t xml:space="preserve"> manufacturing</w:t>
      </w:r>
      <w:r w:rsidRPr="00625D30">
        <w:rPr>
          <w:rFonts w:asciiTheme="minorHAnsi" w:eastAsia="Times New Roman" w:hAnsiTheme="minorHAnsi" w:cstheme="minorHAnsi"/>
          <w:sz w:val="18"/>
          <w:szCs w:val="18"/>
        </w:rPr>
        <w:t xml:space="preserve"> process </w:t>
      </w:r>
      <w:r w:rsidR="0009453C" w:rsidRPr="00625D30">
        <w:rPr>
          <w:rFonts w:asciiTheme="minorHAnsi" w:eastAsia="Times New Roman" w:hAnsiTheme="minorHAnsi" w:cstheme="minorHAnsi"/>
          <w:sz w:val="18"/>
          <w:szCs w:val="18"/>
        </w:rPr>
        <w:t>of Ducts, A</w:t>
      </w:r>
      <w:r w:rsidR="00691677" w:rsidRPr="00625D30">
        <w:rPr>
          <w:rFonts w:asciiTheme="minorHAnsi" w:eastAsia="Times New Roman" w:hAnsiTheme="minorHAnsi" w:cstheme="minorHAnsi"/>
          <w:sz w:val="18"/>
          <w:szCs w:val="18"/>
        </w:rPr>
        <w:t xml:space="preserve">uto </w:t>
      </w:r>
      <w:r w:rsidR="0009453C" w:rsidRPr="00625D30">
        <w:rPr>
          <w:rFonts w:asciiTheme="minorHAnsi" w:eastAsia="Times New Roman" w:hAnsiTheme="minorHAnsi" w:cstheme="minorHAnsi"/>
          <w:sz w:val="18"/>
          <w:szCs w:val="18"/>
        </w:rPr>
        <w:t>F</w:t>
      </w:r>
      <w:r w:rsidR="00691677" w:rsidRPr="00625D30">
        <w:rPr>
          <w:rFonts w:asciiTheme="minorHAnsi" w:eastAsia="Times New Roman" w:hAnsiTheme="minorHAnsi" w:cstheme="minorHAnsi"/>
          <w:sz w:val="18"/>
          <w:szCs w:val="18"/>
        </w:rPr>
        <w:t xml:space="preserve">older, </w:t>
      </w:r>
      <w:r w:rsidR="0009453C" w:rsidRPr="00625D30">
        <w:rPr>
          <w:rFonts w:asciiTheme="minorHAnsi" w:eastAsia="Times New Roman" w:hAnsiTheme="minorHAnsi" w:cstheme="minorHAnsi"/>
          <w:sz w:val="18"/>
          <w:szCs w:val="18"/>
        </w:rPr>
        <w:t>P</w:t>
      </w:r>
      <w:r w:rsidR="00691677" w:rsidRPr="00625D30">
        <w:rPr>
          <w:rFonts w:asciiTheme="minorHAnsi" w:eastAsia="Times New Roman" w:hAnsiTheme="minorHAnsi" w:cstheme="minorHAnsi"/>
          <w:sz w:val="18"/>
          <w:szCs w:val="18"/>
        </w:rPr>
        <w:t xml:space="preserve">lasma cutter and </w:t>
      </w:r>
      <w:r w:rsidR="0009453C" w:rsidRPr="00625D30">
        <w:rPr>
          <w:rFonts w:asciiTheme="minorHAnsi" w:eastAsia="Times New Roman" w:hAnsiTheme="minorHAnsi" w:cstheme="minorHAnsi"/>
          <w:sz w:val="18"/>
          <w:szCs w:val="18"/>
        </w:rPr>
        <w:t>L</w:t>
      </w:r>
      <w:r w:rsidR="00691677" w:rsidRPr="00625D30">
        <w:rPr>
          <w:rFonts w:asciiTheme="minorHAnsi" w:eastAsia="Times New Roman" w:hAnsiTheme="minorHAnsi" w:cstheme="minorHAnsi"/>
          <w:sz w:val="18"/>
          <w:szCs w:val="18"/>
        </w:rPr>
        <w:t xml:space="preserve">ock </w:t>
      </w:r>
      <w:r w:rsidR="0009453C" w:rsidRPr="00625D30">
        <w:rPr>
          <w:rFonts w:asciiTheme="minorHAnsi" w:eastAsia="Times New Roman" w:hAnsiTheme="minorHAnsi" w:cstheme="minorHAnsi"/>
          <w:sz w:val="18"/>
          <w:szCs w:val="18"/>
        </w:rPr>
        <w:t>F</w:t>
      </w:r>
      <w:r w:rsidR="00691677" w:rsidRPr="00625D30">
        <w:rPr>
          <w:rFonts w:asciiTheme="minorHAnsi" w:eastAsia="Times New Roman" w:hAnsiTheme="minorHAnsi" w:cstheme="minorHAnsi"/>
          <w:sz w:val="18"/>
          <w:szCs w:val="18"/>
        </w:rPr>
        <w:t>orming machines</w:t>
      </w:r>
      <w:r w:rsidR="0009453C" w:rsidRPr="00625D30">
        <w:rPr>
          <w:rFonts w:asciiTheme="minorHAnsi" w:eastAsia="Times New Roman" w:hAnsiTheme="minorHAnsi" w:cstheme="minorHAnsi"/>
          <w:sz w:val="18"/>
          <w:szCs w:val="18"/>
        </w:rPr>
        <w:t>, simultaneously analyzing the software applied for its up-gradation</w:t>
      </w:r>
      <w:r w:rsidRPr="00625D30">
        <w:rPr>
          <w:rFonts w:asciiTheme="minorHAnsi" w:eastAsia="Times New Roman" w:hAnsiTheme="minorHAnsi" w:cstheme="minorHAnsi"/>
          <w:sz w:val="18"/>
          <w:szCs w:val="18"/>
        </w:rPr>
        <w:t xml:space="preserve"> with the help of </w:t>
      </w:r>
      <w:r w:rsidR="00DB52FD" w:rsidRPr="00625D30">
        <w:rPr>
          <w:rFonts w:asciiTheme="minorHAnsi" w:eastAsia="Times New Roman" w:hAnsiTheme="minorHAnsi" w:cstheme="minorHAnsi"/>
          <w:sz w:val="18"/>
          <w:szCs w:val="18"/>
        </w:rPr>
        <w:t>CAD.</w:t>
      </w:r>
    </w:p>
    <w:p w14:paraId="320DB065" w14:textId="77777777" w:rsidR="0078553A" w:rsidRPr="00625D30" w:rsidRDefault="0009453C" w:rsidP="00625D30">
      <w:pPr>
        <w:pStyle w:val="ListParagraph"/>
        <w:numPr>
          <w:ilvl w:val="0"/>
          <w:numId w:val="8"/>
        </w:numPr>
        <w:rPr>
          <w:rFonts w:asciiTheme="minorHAnsi" w:eastAsia="Times New Roman" w:hAnsiTheme="minorHAnsi" w:cstheme="minorHAnsi"/>
          <w:sz w:val="18"/>
          <w:szCs w:val="18"/>
        </w:rPr>
      </w:pPr>
      <w:r w:rsidRPr="00625D30">
        <w:rPr>
          <w:rFonts w:asciiTheme="minorHAnsi" w:eastAsia="Times New Roman" w:hAnsiTheme="minorHAnsi" w:cstheme="minorHAnsi"/>
          <w:b/>
          <w:sz w:val="18"/>
          <w:szCs w:val="18"/>
        </w:rPr>
        <w:t>Future Groups</w:t>
      </w:r>
      <w:r w:rsidRPr="00625D30">
        <w:rPr>
          <w:rFonts w:asciiTheme="minorHAnsi" w:eastAsia="Times New Roman" w:hAnsiTheme="minorHAnsi" w:cstheme="minorHAnsi"/>
          <w:sz w:val="18"/>
          <w:szCs w:val="18"/>
        </w:rPr>
        <w:t xml:space="preserve"> – A month long analysis of </w:t>
      </w:r>
      <w:r w:rsidR="00DB52FD" w:rsidRPr="00625D30">
        <w:rPr>
          <w:rFonts w:asciiTheme="minorHAnsi" w:eastAsia="Times New Roman" w:hAnsiTheme="minorHAnsi" w:cstheme="minorHAnsi"/>
          <w:sz w:val="18"/>
          <w:szCs w:val="18"/>
        </w:rPr>
        <w:t>behavioral</w:t>
      </w:r>
      <w:r w:rsidRPr="00625D30">
        <w:rPr>
          <w:rFonts w:asciiTheme="minorHAnsi" w:eastAsia="Times New Roman" w:hAnsiTheme="minorHAnsi" w:cstheme="minorHAnsi"/>
          <w:sz w:val="18"/>
          <w:szCs w:val="18"/>
        </w:rPr>
        <w:t xml:space="preserve"> activity at the country’s premier Retail Chain, where in the spending and purchase pattern of customers was analyzed and various steps suggested for improvement of stocking pattern and sales. </w:t>
      </w:r>
    </w:p>
    <w:p w14:paraId="5234DD2B" w14:textId="77777777" w:rsidR="0078553A" w:rsidRPr="00A44EA6" w:rsidRDefault="0078553A" w:rsidP="00691677">
      <w:pPr>
        <w:pStyle w:val="ListParagraph"/>
        <w:ind w:left="1080"/>
        <w:rPr>
          <w:rFonts w:asciiTheme="minorHAnsi" w:eastAsia="Times New Roman" w:hAnsiTheme="minorHAnsi" w:cstheme="minorHAnsi"/>
          <w:b/>
          <w:sz w:val="18"/>
          <w:szCs w:val="18"/>
        </w:rPr>
      </w:pPr>
    </w:p>
    <w:p w14:paraId="5115A997" w14:textId="77777777" w:rsidR="0009453C" w:rsidRDefault="00691677" w:rsidP="00691677">
      <w:pPr>
        <w:pStyle w:val="ListParagraph"/>
        <w:ind w:left="1080"/>
        <w:rPr>
          <w:rFonts w:asciiTheme="minorHAnsi" w:eastAsia="Times New Roman" w:hAnsiTheme="minorHAnsi" w:cstheme="minorHAnsi"/>
          <w:b/>
          <w:sz w:val="18"/>
          <w:szCs w:val="18"/>
        </w:rPr>
      </w:pPr>
      <w:r w:rsidRPr="0009453C">
        <w:rPr>
          <w:rFonts w:asciiTheme="minorHAnsi" w:eastAsia="Times New Roman" w:hAnsiTheme="minorHAnsi" w:cstheme="minorHAnsi"/>
          <w:b/>
          <w:sz w:val="18"/>
          <w:szCs w:val="18"/>
          <w:u w:val="single"/>
        </w:rPr>
        <w:t xml:space="preserve">Implant </w:t>
      </w:r>
      <w:r w:rsidR="008D499E" w:rsidRPr="0009453C">
        <w:rPr>
          <w:rFonts w:asciiTheme="minorHAnsi" w:eastAsia="Times New Roman" w:hAnsiTheme="minorHAnsi" w:cstheme="minorHAnsi"/>
          <w:b/>
          <w:sz w:val="18"/>
          <w:szCs w:val="18"/>
          <w:u w:val="single"/>
        </w:rPr>
        <w:t>Trainings</w:t>
      </w:r>
      <w:r w:rsidR="008D499E" w:rsidRPr="00A44EA6">
        <w:rPr>
          <w:rFonts w:asciiTheme="minorHAnsi" w:eastAsia="Times New Roman" w:hAnsiTheme="minorHAnsi" w:cstheme="minorHAnsi"/>
          <w:b/>
          <w:sz w:val="18"/>
          <w:szCs w:val="18"/>
        </w:rPr>
        <w:t>:</w:t>
      </w:r>
    </w:p>
    <w:p w14:paraId="4717E012" w14:textId="77777777" w:rsidR="0009453C" w:rsidRDefault="0009453C" w:rsidP="00691677">
      <w:pPr>
        <w:pStyle w:val="ListParagraph"/>
        <w:ind w:left="1080"/>
        <w:rPr>
          <w:rFonts w:asciiTheme="minorHAnsi" w:eastAsia="Times New Roman" w:hAnsiTheme="minorHAnsi" w:cstheme="minorHAnsi"/>
          <w:b/>
          <w:sz w:val="18"/>
          <w:szCs w:val="18"/>
        </w:rPr>
      </w:pPr>
    </w:p>
    <w:p w14:paraId="79FBE0B0" w14:textId="77777777" w:rsidR="0009453C" w:rsidRDefault="00D343EE" w:rsidP="00691677">
      <w:pPr>
        <w:pStyle w:val="ListParagraph"/>
        <w:ind w:left="1080"/>
        <w:rPr>
          <w:rFonts w:asciiTheme="minorHAnsi" w:eastAsia="Times New Roman" w:hAnsiTheme="minorHAnsi" w:cstheme="minorHAnsi"/>
          <w:sz w:val="18"/>
          <w:szCs w:val="18"/>
        </w:rPr>
      </w:pPr>
      <w:r>
        <w:rPr>
          <w:rFonts w:asciiTheme="minorHAnsi" w:eastAsia="Times New Roman" w:hAnsiTheme="minorHAnsi" w:cstheme="minorHAnsi"/>
          <w:b/>
          <w:sz w:val="18"/>
          <w:szCs w:val="18"/>
        </w:rPr>
        <w:t xml:space="preserve">EMESS Control </w:t>
      </w:r>
      <w:proofErr w:type="spellStart"/>
      <w:r>
        <w:rPr>
          <w:rFonts w:asciiTheme="minorHAnsi" w:eastAsia="Times New Roman" w:hAnsiTheme="minorHAnsi" w:cstheme="minorHAnsi"/>
          <w:b/>
          <w:sz w:val="18"/>
          <w:szCs w:val="18"/>
        </w:rPr>
        <w:t>Pvt</w:t>
      </w:r>
      <w:proofErr w:type="spellEnd"/>
      <w:r>
        <w:rPr>
          <w:rFonts w:asciiTheme="minorHAnsi" w:eastAsia="Times New Roman" w:hAnsiTheme="minorHAnsi" w:cstheme="minorHAnsi"/>
          <w:b/>
          <w:sz w:val="18"/>
          <w:szCs w:val="18"/>
        </w:rPr>
        <w:t xml:space="preserve"> Ltd.- </w:t>
      </w:r>
      <w:r>
        <w:rPr>
          <w:rFonts w:asciiTheme="minorHAnsi" w:eastAsia="Times New Roman" w:hAnsiTheme="minorHAnsi" w:cstheme="minorHAnsi"/>
          <w:sz w:val="18"/>
          <w:szCs w:val="18"/>
        </w:rPr>
        <w:t xml:space="preserve">Underwent a training of assembling and testing 33KV High current and Voltage Transformers. This </w:t>
      </w:r>
      <w:r w:rsidR="00DB52FD">
        <w:rPr>
          <w:rFonts w:asciiTheme="minorHAnsi" w:eastAsia="Times New Roman" w:hAnsiTheme="minorHAnsi" w:cstheme="minorHAnsi"/>
          <w:sz w:val="18"/>
          <w:szCs w:val="18"/>
        </w:rPr>
        <w:t>15-day</w:t>
      </w:r>
      <w:r>
        <w:rPr>
          <w:rFonts w:asciiTheme="minorHAnsi" w:eastAsia="Times New Roman" w:hAnsiTheme="minorHAnsi" w:cstheme="minorHAnsi"/>
          <w:sz w:val="18"/>
          <w:szCs w:val="18"/>
        </w:rPr>
        <w:t xml:space="preserve"> </w:t>
      </w:r>
      <w:proofErr w:type="spellStart"/>
      <w:r>
        <w:rPr>
          <w:rFonts w:asciiTheme="minorHAnsi" w:eastAsia="Times New Roman" w:hAnsiTheme="minorHAnsi" w:cstheme="minorHAnsi"/>
          <w:sz w:val="18"/>
          <w:szCs w:val="18"/>
        </w:rPr>
        <w:t>programme</w:t>
      </w:r>
      <w:proofErr w:type="spellEnd"/>
      <w:r>
        <w:rPr>
          <w:rFonts w:asciiTheme="minorHAnsi" w:eastAsia="Times New Roman" w:hAnsiTheme="minorHAnsi" w:cstheme="minorHAnsi"/>
          <w:sz w:val="18"/>
          <w:szCs w:val="18"/>
        </w:rPr>
        <w:t xml:space="preserve"> gave me an insight on </w:t>
      </w:r>
      <w:r w:rsidR="00964ACF">
        <w:rPr>
          <w:rFonts w:asciiTheme="minorHAnsi" w:eastAsia="Times New Roman" w:hAnsiTheme="minorHAnsi" w:cstheme="minorHAnsi"/>
          <w:sz w:val="18"/>
          <w:szCs w:val="18"/>
        </w:rPr>
        <w:t>various testing patterns including CT/PT Test Kit and Standard Kits.</w:t>
      </w:r>
    </w:p>
    <w:p w14:paraId="4EE7AB16" w14:textId="77777777" w:rsidR="00691677" w:rsidRPr="00A44EA6" w:rsidRDefault="00964ACF" w:rsidP="00D343EE">
      <w:pPr>
        <w:rPr>
          <w:rFonts w:asciiTheme="minorHAnsi" w:eastAsia="Times New Roman" w:hAnsiTheme="minorHAnsi" w:cstheme="minorHAnsi"/>
          <w:b/>
          <w:sz w:val="18"/>
          <w:szCs w:val="18"/>
        </w:rPr>
      </w:pPr>
      <w:r>
        <w:rPr>
          <w:rFonts w:asciiTheme="minorHAnsi" w:eastAsia="Times New Roman" w:hAnsiTheme="minorHAnsi" w:cstheme="minorHAnsi"/>
          <w:b/>
          <w:sz w:val="18"/>
          <w:szCs w:val="18"/>
        </w:rPr>
        <w:t xml:space="preserve">   </w:t>
      </w:r>
      <w:r w:rsidR="00D343EE">
        <w:rPr>
          <w:rFonts w:asciiTheme="minorHAnsi" w:eastAsia="Times New Roman" w:hAnsiTheme="minorHAnsi" w:cstheme="minorHAnsi"/>
          <w:b/>
          <w:sz w:val="18"/>
          <w:szCs w:val="18"/>
        </w:rPr>
        <w:t xml:space="preserve">                       </w:t>
      </w:r>
      <w:r w:rsidR="00691677" w:rsidRPr="00D343EE">
        <w:rPr>
          <w:rFonts w:asciiTheme="minorHAnsi" w:eastAsia="Times New Roman" w:hAnsiTheme="minorHAnsi" w:cstheme="minorHAnsi"/>
          <w:b/>
          <w:sz w:val="18"/>
          <w:szCs w:val="18"/>
          <w:u w:val="single"/>
        </w:rPr>
        <w:t xml:space="preserve">Co-Curricular </w:t>
      </w:r>
      <w:r w:rsidR="008D499E" w:rsidRPr="00D343EE">
        <w:rPr>
          <w:rFonts w:asciiTheme="minorHAnsi" w:eastAsia="Times New Roman" w:hAnsiTheme="minorHAnsi" w:cstheme="minorHAnsi"/>
          <w:b/>
          <w:sz w:val="18"/>
          <w:szCs w:val="18"/>
          <w:u w:val="single"/>
        </w:rPr>
        <w:t>Activities</w:t>
      </w:r>
      <w:r w:rsidR="008D499E" w:rsidRPr="00A44EA6">
        <w:rPr>
          <w:rFonts w:asciiTheme="minorHAnsi" w:eastAsia="Times New Roman" w:hAnsiTheme="minorHAnsi" w:cstheme="minorHAnsi"/>
          <w:b/>
          <w:sz w:val="18"/>
          <w:szCs w:val="18"/>
        </w:rPr>
        <w:t>:</w:t>
      </w:r>
    </w:p>
    <w:p w14:paraId="289B3B3E" w14:textId="77777777" w:rsidR="00865562" w:rsidRPr="00A44EA6" w:rsidRDefault="00865562" w:rsidP="00A012A3">
      <w:pPr>
        <w:spacing w:after="0" w:line="240" w:lineRule="auto"/>
        <w:ind w:left="360"/>
        <w:rPr>
          <w:rFonts w:asciiTheme="minorHAnsi" w:eastAsia="Times New Roman" w:hAnsiTheme="minorHAnsi" w:cstheme="minorHAnsi"/>
          <w:b/>
          <w:sz w:val="18"/>
          <w:szCs w:val="18"/>
        </w:rPr>
      </w:pPr>
    </w:p>
    <w:p w14:paraId="663C819A" w14:textId="77777777" w:rsidR="00865562" w:rsidRPr="00A44EA6" w:rsidRDefault="00865562" w:rsidP="00691677">
      <w:pPr>
        <w:numPr>
          <w:ilvl w:val="0"/>
          <w:numId w:val="3"/>
        </w:numPr>
        <w:spacing w:line="240" w:lineRule="auto"/>
        <w:ind w:left="1134" w:hanging="774"/>
        <w:rPr>
          <w:rFonts w:asciiTheme="minorHAnsi" w:hAnsiTheme="minorHAnsi" w:cstheme="minorHAnsi"/>
          <w:sz w:val="18"/>
          <w:szCs w:val="18"/>
        </w:rPr>
      </w:pPr>
      <w:r w:rsidRPr="00A44EA6">
        <w:rPr>
          <w:rFonts w:asciiTheme="minorHAnsi" w:hAnsiTheme="minorHAnsi" w:cstheme="minorHAnsi"/>
          <w:sz w:val="18"/>
          <w:szCs w:val="18"/>
        </w:rPr>
        <w:t>Active member of Institute of Electrical and Electronic Engineers. (IEEE) Attended several Lecture Series &amp; Workshops</w:t>
      </w:r>
    </w:p>
    <w:p w14:paraId="3A44E71C" w14:textId="77777777" w:rsidR="00865562" w:rsidRPr="00A44EA6" w:rsidRDefault="00865562" w:rsidP="00691677">
      <w:pPr>
        <w:numPr>
          <w:ilvl w:val="0"/>
          <w:numId w:val="3"/>
        </w:numPr>
        <w:spacing w:line="240" w:lineRule="auto"/>
        <w:ind w:left="1134" w:hanging="774"/>
        <w:rPr>
          <w:rFonts w:asciiTheme="minorHAnsi" w:hAnsiTheme="minorHAnsi" w:cstheme="minorHAnsi"/>
          <w:sz w:val="18"/>
          <w:szCs w:val="18"/>
        </w:rPr>
      </w:pPr>
      <w:r w:rsidRPr="00A44EA6">
        <w:rPr>
          <w:rFonts w:asciiTheme="minorHAnsi" w:hAnsiTheme="minorHAnsi" w:cstheme="minorHAnsi"/>
          <w:sz w:val="18"/>
          <w:szCs w:val="18"/>
        </w:rPr>
        <w:t xml:space="preserve">Identified to participate in the “International workshop on Decision Making and Optimization” conducted at Indian Institute of Technology, Chennai, India. </w:t>
      </w:r>
    </w:p>
    <w:p w14:paraId="0062E1CF" w14:textId="77777777" w:rsidR="00865562" w:rsidRPr="00A44EA6" w:rsidRDefault="00865562" w:rsidP="00691677">
      <w:pPr>
        <w:numPr>
          <w:ilvl w:val="0"/>
          <w:numId w:val="3"/>
        </w:numPr>
        <w:spacing w:line="240" w:lineRule="auto"/>
        <w:ind w:left="1134" w:hanging="774"/>
        <w:rPr>
          <w:rFonts w:asciiTheme="minorHAnsi" w:hAnsiTheme="minorHAnsi" w:cstheme="minorHAnsi"/>
          <w:sz w:val="18"/>
          <w:szCs w:val="18"/>
        </w:rPr>
      </w:pPr>
      <w:r w:rsidRPr="00A44EA6">
        <w:rPr>
          <w:rFonts w:asciiTheme="minorHAnsi" w:hAnsiTheme="minorHAnsi" w:cstheme="minorHAnsi"/>
          <w:sz w:val="18"/>
          <w:szCs w:val="18"/>
        </w:rPr>
        <w:t xml:space="preserve">Participated in the workshop conducted by the IEEE on   “Android Development Workshop “ </w:t>
      </w:r>
    </w:p>
    <w:p w14:paraId="6C7D845C" w14:textId="77777777" w:rsidR="00865562" w:rsidRPr="00A44EA6" w:rsidRDefault="00865562" w:rsidP="00691677">
      <w:pPr>
        <w:numPr>
          <w:ilvl w:val="0"/>
          <w:numId w:val="3"/>
        </w:numPr>
        <w:spacing w:line="240" w:lineRule="auto"/>
        <w:ind w:left="1134" w:hanging="774"/>
        <w:rPr>
          <w:rFonts w:asciiTheme="minorHAnsi" w:hAnsiTheme="minorHAnsi" w:cstheme="minorHAnsi"/>
          <w:sz w:val="18"/>
          <w:szCs w:val="18"/>
        </w:rPr>
      </w:pPr>
      <w:r w:rsidRPr="00A44EA6">
        <w:rPr>
          <w:rFonts w:asciiTheme="minorHAnsi" w:hAnsiTheme="minorHAnsi" w:cstheme="minorHAnsi"/>
          <w:sz w:val="18"/>
          <w:szCs w:val="18"/>
        </w:rPr>
        <w:t xml:space="preserve">Participated in a workshop on “ The Indian stock market “ on 9th oct-2009 conducted </w:t>
      </w:r>
      <w:r w:rsidR="00DB52FD" w:rsidRPr="00A44EA6">
        <w:rPr>
          <w:rFonts w:asciiTheme="minorHAnsi" w:hAnsiTheme="minorHAnsi" w:cstheme="minorHAnsi"/>
          <w:sz w:val="18"/>
          <w:szCs w:val="18"/>
        </w:rPr>
        <w:t>by BSE</w:t>
      </w:r>
      <w:r w:rsidRPr="00A44EA6">
        <w:rPr>
          <w:rFonts w:asciiTheme="minorHAnsi" w:hAnsiTheme="minorHAnsi" w:cstheme="minorHAnsi"/>
          <w:sz w:val="18"/>
          <w:szCs w:val="18"/>
        </w:rPr>
        <w:t xml:space="preserve">, India’s premier Stock Exchange </w:t>
      </w:r>
    </w:p>
    <w:p w14:paraId="264BA62D" w14:textId="77777777" w:rsidR="00B941B9" w:rsidRPr="00A44EA6" w:rsidRDefault="00B941B9" w:rsidP="00B941B9">
      <w:pPr>
        <w:numPr>
          <w:ilvl w:val="0"/>
          <w:numId w:val="3"/>
        </w:numPr>
        <w:spacing w:line="240" w:lineRule="auto"/>
        <w:ind w:left="1134" w:hanging="774"/>
        <w:rPr>
          <w:rFonts w:asciiTheme="minorHAnsi" w:hAnsiTheme="minorHAnsi" w:cstheme="minorHAnsi"/>
          <w:sz w:val="18"/>
          <w:szCs w:val="18"/>
        </w:rPr>
      </w:pPr>
      <w:r w:rsidRPr="00A44EA6">
        <w:rPr>
          <w:rFonts w:asciiTheme="minorHAnsi" w:hAnsiTheme="minorHAnsi" w:cstheme="minorHAnsi"/>
          <w:sz w:val="18"/>
          <w:szCs w:val="18"/>
        </w:rPr>
        <w:t>Attended a symposium on “</w:t>
      </w:r>
      <w:r w:rsidR="00865562" w:rsidRPr="00A44EA6">
        <w:rPr>
          <w:rFonts w:asciiTheme="minorHAnsi" w:hAnsiTheme="minorHAnsi" w:cstheme="minorHAnsi"/>
          <w:sz w:val="18"/>
          <w:szCs w:val="18"/>
        </w:rPr>
        <w:t xml:space="preserve">Simple solutions for inner and outer climate changes” at </w:t>
      </w:r>
      <w:r w:rsidR="00865562" w:rsidRPr="00A44EA6">
        <w:rPr>
          <w:rFonts w:asciiTheme="minorHAnsi" w:hAnsiTheme="minorHAnsi" w:cstheme="minorHAnsi"/>
          <w:i/>
          <w:sz w:val="18"/>
          <w:szCs w:val="18"/>
        </w:rPr>
        <w:t xml:space="preserve">IIT Madras, </w:t>
      </w:r>
      <w:r w:rsidR="00865562" w:rsidRPr="00A44EA6">
        <w:rPr>
          <w:rFonts w:asciiTheme="minorHAnsi" w:hAnsiTheme="minorHAnsi" w:cstheme="minorHAnsi"/>
          <w:sz w:val="18"/>
          <w:szCs w:val="18"/>
        </w:rPr>
        <w:t xml:space="preserve">conducted </w:t>
      </w:r>
      <w:r w:rsidR="008D499E" w:rsidRPr="00A44EA6">
        <w:rPr>
          <w:rFonts w:asciiTheme="minorHAnsi" w:hAnsiTheme="minorHAnsi" w:cstheme="minorHAnsi"/>
          <w:sz w:val="18"/>
          <w:szCs w:val="18"/>
        </w:rPr>
        <w:t>by SSIAST</w:t>
      </w:r>
      <w:r w:rsidR="00865562" w:rsidRPr="00A44EA6">
        <w:rPr>
          <w:rFonts w:asciiTheme="minorHAnsi" w:hAnsiTheme="minorHAnsi" w:cstheme="minorHAnsi"/>
          <w:sz w:val="18"/>
          <w:szCs w:val="18"/>
        </w:rPr>
        <w:t>, Bangalore.</w:t>
      </w:r>
    </w:p>
    <w:p w14:paraId="3F32CBAA" w14:textId="77777777" w:rsidR="00B941B9" w:rsidRPr="00A44EA6" w:rsidRDefault="00B941B9" w:rsidP="00B941B9">
      <w:pPr>
        <w:numPr>
          <w:ilvl w:val="0"/>
          <w:numId w:val="3"/>
        </w:numPr>
        <w:spacing w:line="240" w:lineRule="auto"/>
        <w:ind w:left="1134" w:hanging="774"/>
        <w:rPr>
          <w:rFonts w:asciiTheme="minorHAnsi" w:hAnsiTheme="minorHAnsi" w:cstheme="minorHAnsi"/>
          <w:sz w:val="18"/>
          <w:szCs w:val="18"/>
        </w:rPr>
      </w:pPr>
      <w:r w:rsidRPr="00A44EA6">
        <w:rPr>
          <w:rFonts w:asciiTheme="minorHAnsi" w:hAnsiTheme="minorHAnsi" w:cstheme="minorHAnsi"/>
          <w:sz w:val="18"/>
          <w:szCs w:val="18"/>
        </w:rPr>
        <w:t xml:space="preserve">Based on learning’s on a workshop titled ‘ Vision </w:t>
      </w:r>
      <w:r w:rsidR="008D499E">
        <w:rPr>
          <w:rFonts w:asciiTheme="minorHAnsi" w:hAnsiTheme="minorHAnsi" w:cstheme="minorHAnsi"/>
          <w:sz w:val="18"/>
          <w:szCs w:val="18"/>
        </w:rPr>
        <w:t xml:space="preserve">Robotics’ a workshop conducted </w:t>
      </w:r>
      <w:r w:rsidRPr="00A44EA6">
        <w:rPr>
          <w:rFonts w:asciiTheme="minorHAnsi" w:hAnsiTheme="minorHAnsi" w:cstheme="minorHAnsi"/>
          <w:sz w:val="18"/>
          <w:szCs w:val="18"/>
        </w:rPr>
        <w:t>by ‘</w:t>
      </w:r>
      <w:proofErr w:type="spellStart"/>
      <w:r w:rsidRPr="00A44EA6">
        <w:rPr>
          <w:rFonts w:asciiTheme="minorHAnsi" w:hAnsiTheme="minorHAnsi" w:cstheme="minorHAnsi"/>
          <w:sz w:val="18"/>
          <w:szCs w:val="18"/>
        </w:rPr>
        <w:t>Robosapiens</w:t>
      </w:r>
      <w:proofErr w:type="spellEnd"/>
      <w:r w:rsidRPr="00A44EA6">
        <w:rPr>
          <w:rFonts w:asciiTheme="minorHAnsi" w:hAnsiTheme="minorHAnsi" w:cstheme="minorHAnsi"/>
          <w:sz w:val="18"/>
          <w:szCs w:val="18"/>
        </w:rPr>
        <w:t>’, India, I led the team on the construction and programmed a ‘Path and Ball’ following ROBOT using MATLAB.</w:t>
      </w:r>
    </w:p>
    <w:p w14:paraId="1ABBFEE5" w14:textId="77777777" w:rsidR="001060C0" w:rsidRPr="00A44EA6" w:rsidRDefault="00B941B9" w:rsidP="001060C0">
      <w:pPr>
        <w:numPr>
          <w:ilvl w:val="0"/>
          <w:numId w:val="3"/>
        </w:numPr>
        <w:spacing w:line="240" w:lineRule="auto"/>
        <w:ind w:left="1134" w:hanging="774"/>
        <w:rPr>
          <w:rFonts w:asciiTheme="minorHAnsi" w:eastAsia="Times New Roman" w:hAnsiTheme="minorHAnsi" w:cstheme="minorHAnsi"/>
          <w:color w:val="444444"/>
          <w:sz w:val="18"/>
          <w:szCs w:val="18"/>
        </w:rPr>
      </w:pPr>
      <w:r w:rsidRPr="00A44EA6">
        <w:rPr>
          <w:rFonts w:asciiTheme="minorHAnsi" w:hAnsiTheme="minorHAnsi" w:cstheme="minorHAnsi"/>
          <w:sz w:val="18"/>
          <w:szCs w:val="18"/>
        </w:rPr>
        <w:t>Was identified to represent the college at the National workshop on ‘Design and Development’ of ‘UWB’ components for wireless applications including a site visit to Society for Applied Microwave Electronics Engineering &amp; Research.</w:t>
      </w:r>
    </w:p>
    <w:p w14:paraId="392E4B44" w14:textId="77777777" w:rsidR="001060C0" w:rsidRPr="00A44EA6" w:rsidRDefault="00865562" w:rsidP="001060C0">
      <w:pPr>
        <w:numPr>
          <w:ilvl w:val="0"/>
          <w:numId w:val="3"/>
        </w:numPr>
        <w:spacing w:line="240" w:lineRule="auto"/>
        <w:ind w:left="1134" w:hanging="774"/>
        <w:rPr>
          <w:rFonts w:asciiTheme="minorHAnsi" w:eastAsia="Times New Roman" w:hAnsiTheme="minorHAnsi" w:cstheme="minorHAnsi"/>
          <w:color w:val="444444"/>
          <w:sz w:val="18"/>
          <w:szCs w:val="18"/>
        </w:rPr>
      </w:pPr>
      <w:r w:rsidRPr="00A44EA6">
        <w:rPr>
          <w:rFonts w:asciiTheme="minorHAnsi" w:hAnsiTheme="minorHAnsi" w:cstheme="minorHAnsi"/>
          <w:sz w:val="18"/>
          <w:szCs w:val="18"/>
        </w:rPr>
        <w:t xml:space="preserve">Member of the College Placement Committee during the placement period 2011 – 12 </w:t>
      </w:r>
      <w:r w:rsidR="00DB52FD" w:rsidRPr="00A44EA6">
        <w:rPr>
          <w:rFonts w:asciiTheme="minorHAnsi" w:hAnsiTheme="minorHAnsi" w:cstheme="minorHAnsi"/>
          <w:sz w:val="18"/>
          <w:szCs w:val="18"/>
        </w:rPr>
        <w:t>that</w:t>
      </w:r>
      <w:r w:rsidRPr="00A44EA6">
        <w:rPr>
          <w:rFonts w:asciiTheme="minorHAnsi" w:hAnsiTheme="minorHAnsi" w:cstheme="minorHAnsi"/>
          <w:sz w:val="18"/>
          <w:szCs w:val="18"/>
        </w:rPr>
        <w:t xml:space="preserve"> called for a high level of Interaction with various </w:t>
      </w:r>
      <w:r w:rsidR="00DB52FD" w:rsidRPr="00A44EA6">
        <w:rPr>
          <w:rFonts w:asciiTheme="minorHAnsi" w:hAnsiTheme="minorHAnsi" w:cstheme="minorHAnsi"/>
          <w:sz w:val="18"/>
          <w:szCs w:val="18"/>
        </w:rPr>
        <w:t>well-known</w:t>
      </w:r>
      <w:r w:rsidRPr="00A44EA6">
        <w:rPr>
          <w:rFonts w:asciiTheme="minorHAnsi" w:hAnsiTheme="minorHAnsi" w:cstheme="minorHAnsi"/>
          <w:sz w:val="18"/>
          <w:szCs w:val="18"/>
        </w:rPr>
        <w:t xml:space="preserve"> National &amp; Multi National Corporates visiting the College for placements.</w:t>
      </w:r>
    </w:p>
    <w:p w14:paraId="400A52C2" w14:textId="77777777" w:rsidR="001060C0" w:rsidRPr="00A44EA6" w:rsidRDefault="00865562" w:rsidP="001060C0">
      <w:pPr>
        <w:numPr>
          <w:ilvl w:val="0"/>
          <w:numId w:val="3"/>
        </w:numPr>
        <w:spacing w:line="240" w:lineRule="auto"/>
        <w:ind w:left="1134" w:hanging="774"/>
        <w:rPr>
          <w:rFonts w:asciiTheme="minorHAnsi" w:eastAsia="Times New Roman" w:hAnsiTheme="minorHAnsi" w:cstheme="minorHAnsi"/>
          <w:color w:val="444444"/>
          <w:sz w:val="18"/>
          <w:szCs w:val="18"/>
        </w:rPr>
      </w:pPr>
      <w:r w:rsidRPr="00A44EA6">
        <w:rPr>
          <w:rFonts w:asciiTheme="minorHAnsi" w:eastAsia="Times New Roman" w:hAnsiTheme="minorHAnsi" w:cstheme="minorHAnsi"/>
          <w:color w:val="333333"/>
          <w:sz w:val="18"/>
          <w:szCs w:val="18"/>
        </w:rPr>
        <w:t>Participated in “AURA 2012” - INTER-COLLEGIATE SYMPOSIUM ORGANIZED BY: IEEE-SVCE STUDENT BRANCH and was awarded the 1st prize in TECH QUIZ.</w:t>
      </w:r>
    </w:p>
    <w:p w14:paraId="6715BB42" w14:textId="77777777" w:rsidR="00865562" w:rsidRPr="00A44EA6" w:rsidRDefault="00865562" w:rsidP="001060C0">
      <w:pPr>
        <w:numPr>
          <w:ilvl w:val="0"/>
          <w:numId w:val="3"/>
        </w:numPr>
        <w:spacing w:line="240" w:lineRule="auto"/>
        <w:ind w:left="1134" w:hanging="774"/>
        <w:rPr>
          <w:rFonts w:asciiTheme="minorHAnsi" w:eastAsia="Times New Roman" w:hAnsiTheme="minorHAnsi" w:cstheme="minorHAnsi"/>
          <w:color w:val="444444"/>
          <w:sz w:val="18"/>
          <w:szCs w:val="18"/>
        </w:rPr>
      </w:pPr>
      <w:r w:rsidRPr="00A44EA6">
        <w:rPr>
          <w:rFonts w:asciiTheme="minorHAnsi" w:hAnsiTheme="minorHAnsi" w:cstheme="minorHAnsi"/>
          <w:sz w:val="18"/>
          <w:szCs w:val="18"/>
        </w:rPr>
        <w:t xml:space="preserve">Member of the LEO club, a club acclaimed for its social </w:t>
      </w:r>
      <w:r w:rsidR="008D499E" w:rsidRPr="00A44EA6">
        <w:rPr>
          <w:rFonts w:asciiTheme="minorHAnsi" w:hAnsiTheme="minorHAnsi" w:cstheme="minorHAnsi"/>
          <w:sz w:val="18"/>
          <w:szCs w:val="18"/>
        </w:rPr>
        <w:t>activ</w:t>
      </w:r>
      <w:r w:rsidR="008D499E">
        <w:rPr>
          <w:rFonts w:asciiTheme="minorHAnsi" w:hAnsiTheme="minorHAnsi" w:cstheme="minorHAnsi"/>
          <w:sz w:val="18"/>
          <w:szCs w:val="18"/>
        </w:rPr>
        <w:t xml:space="preserve">ities and organized inter alia </w:t>
      </w:r>
      <w:r w:rsidRPr="00A44EA6">
        <w:rPr>
          <w:rFonts w:asciiTheme="minorHAnsi" w:hAnsiTheme="minorHAnsi" w:cstheme="minorHAnsi"/>
          <w:sz w:val="18"/>
          <w:szCs w:val="18"/>
        </w:rPr>
        <w:t>many blood donation camps at the College premises.</w:t>
      </w:r>
    </w:p>
    <w:p w14:paraId="47BDCA90" w14:textId="77777777" w:rsidR="00865562" w:rsidRPr="00A44EA6" w:rsidRDefault="00865562" w:rsidP="00B941B9">
      <w:pPr>
        <w:spacing w:after="0" w:line="240" w:lineRule="auto"/>
        <w:jc w:val="both"/>
        <w:rPr>
          <w:rFonts w:asciiTheme="minorHAnsi" w:eastAsia="Times New Roman" w:hAnsiTheme="minorHAnsi" w:cstheme="minorHAnsi"/>
          <w:color w:val="333333"/>
          <w:sz w:val="18"/>
          <w:szCs w:val="18"/>
        </w:rPr>
      </w:pPr>
    </w:p>
    <w:p w14:paraId="5710CC41" w14:textId="77777777" w:rsidR="00865562" w:rsidRPr="00964ACF" w:rsidRDefault="00865562" w:rsidP="00B941B9">
      <w:pPr>
        <w:spacing w:line="240" w:lineRule="auto"/>
        <w:ind w:left="360"/>
        <w:jc w:val="both"/>
        <w:rPr>
          <w:rFonts w:asciiTheme="minorHAnsi" w:hAnsiTheme="minorHAnsi" w:cstheme="minorHAnsi"/>
          <w:b/>
          <w:sz w:val="18"/>
          <w:szCs w:val="18"/>
          <w:u w:val="single"/>
        </w:rPr>
      </w:pPr>
      <w:r w:rsidRPr="00A44EA6">
        <w:rPr>
          <w:rFonts w:asciiTheme="minorHAnsi" w:hAnsiTheme="minorHAnsi" w:cstheme="minorHAnsi"/>
          <w:sz w:val="18"/>
          <w:szCs w:val="18"/>
        </w:rPr>
        <w:t xml:space="preserve">          </w:t>
      </w:r>
      <w:r w:rsidRPr="00964ACF">
        <w:rPr>
          <w:rFonts w:asciiTheme="minorHAnsi" w:hAnsiTheme="minorHAnsi" w:cstheme="minorHAnsi"/>
          <w:b/>
          <w:sz w:val="18"/>
          <w:szCs w:val="18"/>
          <w:u w:val="single"/>
        </w:rPr>
        <w:t xml:space="preserve">PROJECTS AND PAPER PRESENTATION </w:t>
      </w:r>
    </w:p>
    <w:p w14:paraId="3A78C091" w14:textId="77777777" w:rsidR="00865562" w:rsidRPr="00A44EA6" w:rsidRDefault="00865562" w:rsidP="00B941B9">
      <w:pPr>
        <w:numPr>
          <w:ilvl w:val="0"/>
          <w:numId w:val="1"/>
        </w:numPr>
        <w:spacing w:line="240" w:lineRule="auto"/>
        <w:jc w:val="both"/>
        <w:rPr>
          <w:rFonts w:asciiTheme="minorHAnsi" w:hAnsiTheme="minorHAnsi" w:cstheme="minorHAnsi"/>
          <w:sz w:val="18"/>
          <w:szCs w:val="18"/>
        </w:rPr>
      </w:pPr>
      <w:r w:rsidRPr="00A44EA6">
        <w:rPr>
          <w:rFonts w:asciiTheme="minorHAnsi" w:hAnsiTheme="minorHAnsi" w:cstheme="minorHAnsi"/>
          <w:sz w:val="18"/>
          <w:szCs w:val="18"/>
        </w:rPr>
        <w:t>Participated in Mini Project competition “Panor</w:t>
      </w:r>
      <w:r w:rsidR="00053B52">
        <w:rPr>
          <w:rFonts w:asciiTheme="minorHAnsi" w:hAnsiTheme="minorHAnsi" w:cstheme="minorHAnsi"/>
          <w:sz w:val="18"/>
          <w:szCs w:val="18"/>
        </w:rPr>
        <w:t>a</w:t>
      </w:r>
      <w:r w:rsidRPr="00A44EA6">
        <w:rPr>
          <w:rFonts w:asciiTheme="minorHAnsi" w:hAnsiTheme="minorHAnsi" w:cstheme="minorHAnsi"/>
          <w:sz w:val="18"/>
          <w:szCs w:val="18"/>
        </w:rPr>
        <w:t>ma 2010 “, a National Technical Symposium and presented a unique sound amplifying circuit “ SPY EAR “</w:t>
      </w:r>
    </w:p>
    <w:p w14:paraId="4580442E" w14:textId="77777777" w:rsidR="00865562" w:rsidRPr="00A44EA6" w:rsidRDefault="00865562" w:rsidP="00B941B9">
      <w:pPr>
        <w:numPr>
          <w:ilvl w:val="0"/>
          <w:numId w:val="1"/>
        </w:numPr>
        <w:spacing w:after="0" w:line="240" w:lineRule="auto"/>
        <w:jc w:val="both"/>
        <w:rPr>
          <w:rFonts w:asciiTheme="minorHAnsi" w:eastAsia="Times New Roman" w:hAnsiTheme="minorHAnsi" w:cstheme="minorHAnsi"/>
          <w:color w:val="222222"/>
          <w:sz w:val="18"/>
          <w:szCs w:val="18"/>
        </w:rPr>
      </w:pPr>
      <w:r w:rsidRPr="00A44EA6">
        <w:rPr>
          <w:rFonts w:asciiTheme="minorHAnsi" w:eastAsia="Times New Roman" w:hAnsiTheme="minorHAnsi" w:cstheme="minorHAnsi"/>
          <w:color w:val="333333"/>
          <w:sz w:val="18"/>
          <w:szCs w:val="18"/>
        </w:rPr>
        <w:t xml:space="preserve">Presented a paper on “Augmented Reality-step ahead of Virtual Reality – in the national conference on signal processing communication and net </w:t>
      </w:r>
      <w:r w:rsidR="008B16F8">
        <w:rPr>
          <w:rFonts w:asciiTheme="minorHAnsi" w:eastAsia="Times New Roman" w:hAnsiTheme="minorHAnsi" w:cstheme="minorHAnsi"/>
          <w:color w:val="333333"/>
          <w:sz w:val="18"/>
          <w:szCs w:val="18"/>
        </w:rPr>
        <w:t>working organiz</w:t>
      </w:r>
      <w:r w:rsidRPr="00A44EA6">
        <w:rPr>
          <w:rFonts w:asciiTheme="minorHAnsi" w:eastAsia="Times New Roman" w:hAnsiTheme="minorHAnsi" w:cstheme="minorHAnsi"/>
          <w:color w:val="333333"/>
          <w:sz w:val="18"/>
          <w:szCs w:val="18"/>
        </w:rPr>
        <w:t xml:space="preserve">ed by Sri </w:t>
      </w:r>
      <w:proofErr w:type="spellStart"/>
      <w:r w:rsidRPr="00A44EA6">
        <w:rPr>
          <w:rFonts w:asciiTheme="minorHAnsi" w:eastAsia="Times New Roman" w:hAnsiTheme="minorHAnsi" w:cstheme="minorHAnsi"/>
          <w:color w:val="333333"/>
          <w:sz w:val="18"/>
          <w:szCs w:val="18"/>
        </w:rPr>
        <w:t>Venkateswara</w:t>
      </w:r>
      <w:proofErr w:type="spellEnd"/>
      <w:r w:rsidRPr="00A44EA6">
        <w:rPr>
          <w:rFonts w:asciiTheme="minorHAnsi" w:eastAsia="Times New Roman" w:hAnsiTheme="minorHAnsi" w:cstheme="minorHAnsi"/>
          <w:color w:val="333333"/>
          <w:sz w:val="18"/>
          <w:szCs w:val="18"/>
        </w:rPr>
        <w:t xml:space="preserve"> College of Engineering in the year 2011</w:t>
      </w:r>
      <w:r w:rsidR="008D499E" w:rsidRPr="00A44EA6">
        <w:rPr>
          <w:rFonts w:asciiTheme="minorHAnsi" w:eastAsia="Times New Roman" w:hAnsiTheme="minorHAnsi" w:cstheme="minorHAnsi"/>
          <w:color w:val="333333"/>
          <w:sz w:val="18"/>
          <w:szCs w:val="18"/>
        </w:rPr>
        <w:t>.</w:t>
      </w:r>
    </w:p>
    <w:p w14:paraId="64C479D1" w14:textId="77777777" w:rsidR="00865562" w:rsidRPr="00A44EA6" w:rsidRDefault="00865562" w:rsidP="00B941B9">
      <w:pPr>
        <w:spacing w:after="0" w:line="240" w:lineRule="auto"/>
        <w:jc w:val="both"/>
        <w:rPr>
          <w:rFonts w:asciiTheme="minorHAnsi" w:eastAsia="Times New Roman" w:hAnsiTheme="minorHAnsi" w:cstheme="minorHAnsi"/>
          <w:color w:val="222222"/>
          <w:sz w:val="18"/>
          <w:szCs w:val="18"/>
        </w:rPr>
      </w:pPr>
    </w:p>
    <w:p w14:paraId="60823059" w14:textId="77777777" w:rsidR="00865562" w:rsidRPr="00A44EA6" w:rsidRDefault="00865562" w:rsidP="00B941B9">
      <w:pPr>
        <w:numPr>
          <w:ilvl w:val="0"/>
          <w:numId w:val="1"/>
        </w:numPr>
        <w:spacing w:after="0" w:line="240" w:lineRule="auto"/>
        <w:jc w:val="both"/>
        <w:rPr>
          <w:rFonts w:asciiTheme="minorHAnsi" w:eastAsia="Times New Roman" w:hAnsiTheme="minorHAnsi" w:cstheme="minorHAnsi"/>
          <w:bCs/>
          <w:sz w:val="18"/>
          <w:szCs w:val="18"/>
        </w:rPr>
      </w:pPr>
      <w:r w:rsidRPr="00A44EA6">
        <w:rPr>
          <w:rFonts w:asciiTheme="minorHAnsi" w:eastAsia="Times New Roman" w:hAnsiTheme="minorHAnsi" w:cstheme="minorHAnsi"/>
          <w:color w:val="000000"/>
          <w:sz w:val="18"/>
          <w:szCs w:val="18"/>
        </w:rPr>
        <w:t xml:space="preserve">Paper </w:t>
      </w:r>
      <w:r w:rsidR="00DB52FD" w:rsidRPr="00A44EA6">
        <w:rPr>
          <w:rFonts w:asciiTheme="minorHAnsi" w:eastAsia="Times New Roman" w:hAnsiTheme="minorHAnsi" w:cstheme="minorHAnsi"/>
          <w:color w:val="000000"/>
          <w:sz w:val="18"/>
          <w:szCs w:val="18"/>
        </w:rPr>
        <w:t>on</w:t>
      </w:r>
      <w:r w:rsidRPr="00A44EA6">
        <w:rPr>
          <w:rFonts w:asciiTheme="minorHAnsi" w:eastAsia="Times New Roman" w:hAnsiTheme="minorHAnsi" w:cstheme="minorHAnsi"/>
          <w:color w:val="000000"/>
          <w:sz w:val="18"/>
          <w:szCs w:val="18"/>
        </w:rPr>
        <w:t xml:space="preserve"> </w:t>
      </w:r>
      <w:r w:rsidR="008D499E">
        <w:rPr>
          <w:rFonts w:asciiTheme="minorHAnsi" w:eastAsia="Times New Roman" w:hAnsiTheme="minorHAnsi" w:cstheme="minorHAnsi"/>
          <w:color w:val="000000"/>
          <w:sz w:val="18"/>
          <w:szCs w:val="18"/>
        </w:rPr>
        <w:t>“Recent Trends In Supply Chain Management”</w:t>
      </w:r>
      <w:r w:rsidR="008B16F8">
        <w:rPr>
          <w:rFonts w:asciiTheme="minorHAnsi" w:eastAsia="Times New Roman" w:hAnsiTheme="minorHAnsi" w:cstheme="minorHAnsi"/>
          <w:color w:val="000000"/>
          <w:sz w:val="18"/>
          <w:szCs w:val="18"/>
        </w:rPr>
        <w:t xml:space="preserve"> </w:t>
      </w:r>
      <w:r w:rsidRPr="00A44EA6">
        <w:rPr>
          <w:rFonts w:asciiTheme="minorHAnsi" w:eastAsia="Times New Roman" w:hAnsiTheme="minorHAnsi" w:cstheme="minorHAnsi"/>
          <w:color w:val="000000"/>
          <w:sz w:val="18"/>
          <w:szCs w:val="18"/>
        </w:rPr>
        <w:t xml:space="preserve">presented in the National Level Technical Symposium organized by </w:t>
      </w:r>
      <w:proofErr w:type="spellStart"/>
      <w:r w:rsidRPr="00A44EA6">
        <w:rPr>
          <w:rFonts w:asciiTheme="minorHAnsi" w:eastAsia="Times New Roman" w:hAnsiTheme="minorHAnsi" w:cstheme="minorHAnsi"/>
          <w:color w:val="000000"/>
          <w:sz w:val="18"/>
          <w:szCs w:val="18"/>
        </w:rPr>
        <w:t>Panimalar</w:t>
      </w:r>
      <w:proofErr w:type="spellEnd"/>
      <w:r w:rsidRPr="00A44EA6">
        <w:rPr>
          <w:rFonts w:asciiTheme="minorHAnsi" w:eastAsia="Times New Roman" w:hAnsiTheme="minorHAnsi" w:cstheme="minorHAnsi"/>
          <w:color w:val="000000"/>
          <w:sz w:val="18"/>
          <w:szCs w:val="18"/>
        </w:rPr>
        <w:t xml:space="preserve"> Institute of Technology, one of the </w:t>
      </w:r>
      <w:r w:rsidR="00DB52FD" w:rsidRPr="00A44EA6">
        <w:rPr>
          <w:rFonts w:asciiTheme="minorHAnsi" w:eastAsia="Times New Roman" w:hAnsiTheme="minorHAnsi" w:cstheme="minorHAnsi"/>
          <w:color w:val="000000"/>
          <w:sz w:val="18"/>
          <w:szCs w:val="18"/>
        </w:rPr>
        <w:t>well-known</w:t>
      </w:r>
      <w:r w:rsidRPr="00A44EA6">
        <w:rPr>
          <w:rFonts w:asciiTheme="minorHAnsi" w:eastAsia="Times New Roman" w:hAnsiTheme="minorHAnsi" w:cstheme="minorHAnsi"/>
          <w:color w:val="000000"/>
          <w:sz w:val="18"/>
          <w:szCs w:val="18"/>
        </w:rPr>
        <w:t xml:space="preserve"> Colleges at Chennai.</w:t>
      </w:r>
    </w:p>
    <w:p w14:paraId="7D85B5F9" w14:textId="77777777" w:rsidR="00865562" w:rsidRPr="00A44EA6" w:rsidRDefault="00865562" w:rsidP="00B941B9">
      <w:pPr>
        <w:spacing w:before="28" w:after="28" w:line="240" w:lineRule="auto"/>
        <w:jc w:val="both"/>
        <w:rPr>
          <w:rFonts w:asciiTheme="minorHAnsi" w:eastAsia="Times New Roman" w:hAnsiTheme="minorHAnsi" w:cstheme="minorHAnsi"/>
          <w:bCs/>
          <w:sz w:val="18"/>
          <w:szCs w:val="18"/>
        </w:rPr>
      </w:pPr>
    </w:p>
    <w:p w14:paraId="0DA30407" w14:textId="77777777" w:rsidR="00865562" w:rsidRPr="00A44EA6" w:rsidRDefault="00865562" w:rsidP="001060C0">
      <w:pPr>
        <w:spacing w:before="28" w:after="28" w:line="240" w:lineRule="auto"/>
        <w:ind w:left="720"/>
        <w:jc w:val="both"/>
        <w:rPr>
          <w:rFonts w:asciiTheme="minorHAnsi" w:eastAsia="Times New Roman" w:hAnsiTheme="minorHAnsi" w:cstheme="minorHAnsi"/>
          <w:bCs/>
          <w:sz w:val="18"/>
          <w:szCs w:val="18"/>
        </w:rPr>
      </w:pPr>
      <w:r w:rsidRPr="00964ACF">
        <w:rPr>
          <w:rFonts w:asciiTheme="minorHAnsi" w:eastAsia="Times New Roman" w:hAnsiTheme="minorHAnsi" w:cstheme="minorHAnsi"/>
          <w:b/>
          <w:bCs/>
          <w:sz w:val="18"/>
          <w:szCs w:val="18"/>
          <w:u w:val="single"/>
        </w:rPr>
        <w:t>LEADERSHIP ACTIVITIES</w:t>
      </w:r>
      <w:r w:rsidRPr="00A44EA6">
        <w:rPr>
          <w:rFonts w:asciiTheme="minorHAnsi" w:eastAsia="Times New Roman" w:hAnsiTheme="minorHAnsi" w:cstheme="minorHAnsi"/>
          <w:bCs/>
          <w:sz w:val="18"/>
          <w:szCs w:val="18"/>
        </w:rPr>
        <w:t>:</w:t>
      </w:r>
    </w:p>
    <w:p w14:paraId="41DE29AE" w14:textId="77777777" w:rsidR="001060C0" w:rsidRPr="00A44EA6" w:rsidRDefault="001060C0" w:rsidP="001060C0">
      <w:pPr>
        <w:spacing w:before="28" w:after="28" w:line="240" w:lineRule="auto"/>
        <w:ind w:left="720"/>
        <w:jc w:val="both"/>
        <w:rPr>
          <w:rFonts w:asciiTheme="minorHAnsi" w:eastAsia="Times New Roman" w:hAnsiTheme="minorHAnsi" w:cstheme="minorHAnsi"/>
          <w:bCs/>
          <w:sz w:val="18"/>
          <w:szCs w:val="18"/>
        </w:rPr>
      </w:pPr>
    </w:p>
    <w:p w14:paraId="02F1C757" w14:textId="77777777" w:rsidR="00865562" w:rsidRPr="00A44EA6" w:rsidRDefault="00865562" w:rsidP="00B941B9">
      <w:pPr>
        <w:numPr>
          <w:ilvl w:val="0"/>
          <w:numId w:val="4"/>
        </w:numPr>
        <w:spacing w:line="240" w:lineRule="auto"/>
        <w:jc w:val="both"/>
        <w:rPr>
          <w:rFonts w:asciiTheme="minorHAnsi" w:hAnsiTheme="minorHAnsi" w:cstheme="minorHAnsi"/>
          <w:sz w:val="18"/>
          <w:szCs w:val="18"/>
        </w:rPr>
      </w:pPr>
      <w:r w:rsidRPr="00A44EA6">
        <w:rPr>
          <w:rFonts w:asciiTheme="minorHAnsi" w:hAnsiTheme="minorHAnsi" w:cstheme="minorHAnsi"/>
          <w:sz w:val="18"/>
          <w:szCs w:val="18"/>
        </w:rPr>
        <w:t>Co-ordinated &amp; volunteered for the technical events held, managing costs &amp; budget during the annual department technical symposium ‘PANORAMA’ -2011</w:t>
      </w:r>
    </w:p>
    <w:p w14:paraId="107900E4" w14:textId="77777777" w:rsidR="00865562" w:rsidRPr="00A44EA6" w:rsidRDefault="001060C0" w:rsidP="00B941B9">
      <w:pPr>
        <w:numPr>
          <w:ilvl w:val="0"/>
          <w:numId w:val="4"/>
        </w:numPr>
        <w:spacing w:line="240" w:lineRule="auto"/>
        <w:jc w:val="both"/>
        <w:rPr>
          <w:rFonts w:asciiTheme="minorHAnsi" w:eastAsia="Times New Roman" w:hAnsiTheme="minorHAnsi" w:cstheme="minorHAnsi"/>
          <w:sz w:val="18"/>
          <w:szCs w:val="18"/>
        </w:rPr>
      </w:pPr>
      <w:r w:rsidRPr="00A44EA6">
        <w:rPr>
          <w:rFonts w:asciiTheme="minorHAnsi" w:hAnsiTheme="minorHAnsi" w:cstheme="minorHAnsi"/>
          <w:sz w:val="18"/>
          <w:szCs w:val="18"/>
        </w:rPr>
        <w:t>S</w:t>
      </w:r>
      <w:r w:rsidR="00865562" w:rsidRPr="00A44EA6">
        <w:rPr>
          <w:rFonts w:asciiTheme="minorHAnsi" w:hAnsiTheme="minorHAnsi" w:cstheme="minorHAnsi"/>
          <w:sz w:val="18"/>
          <w:szCs w:val="18"/>
        </w:rPr>
        <w:t xml:space="preserve">couts and </w:t>
      </w:r>
      <w:r w:rsidRPr="00A44EA6">
        <w:rPr>
          <w:rFonts w:asciiTheme="minorHAnsi" w:hAnsiTheme="minorHAnsi" w:cstheme="minorHAnsi"/>
          <w:sz w:val="18"/>
          <w:szCs w:val="18"/>
        </w:rPr>
        <w:t>G</w:t>
      </w:r>
      <w:r w:rsidR="00865562" w:rsidRPr="00A44EA6">
        <w:rPr>
          <w:rFonts w:asciiTheme="minorHAnsi" w:hAnsiTheme="minorHAnsi" w:cstheme="minorHAnsi"/>
          <w:sz w:val="18"/>
          <w:szCs w:val="18"/>
        </w:rPr>
        <w:t>uides – Qualified in the “</w:t>
      </w:r>
      <w:proofErr w:type="spellStart"/>
      <w:r w:rsidR="00865562" w:rsidRPr="00A44EA6">
        <w:rPr>
          <w:rFonts w:asciiTheme="minorHAnsi" w:hAnsiTheme="minorHAnsi" w:cstheme="minorHAnsi"/>
          <w:sz w:val="18"/>
          <w:szCs w:val="18"/>
        </w:rPr>
        <w:t>Chathurtha</w:t>
      </w:r>
      <w:proofErr w:type="spellEnd"/>
      <w:r w:rsidR="00865562" w:rsidRPr="00A44EA6">
        <w:rPr>
          <w:rFonts w:asciiTheme="minorHAnsi" w:hAnsiTheme="minorHAnsi" w:cstheme="minorHAnsi"/>
          <w:sz w:val="18"/>
          <w:szCs w:val="18"/>
        </w:rPr>
        <w:t xml:space="preserve">” ranking and led the team for the latter part of the scouts and guides camp conducted by </w:t>
      </w:r>
      <w:proofErr w:type="spellStart"/>
      <w:r w:rsidR="00865562" w:rsidRPr="00A44EA6">
        <w:rPr>
          <w:rFonts w:asciiTheme="minorHAnsi" w:hAnsiTheme="minorHAnsi" w:cstheme="minorHAnsi"/>
          <w:sz w:val="18"/>
          <w:szCs w:val="18"/>
        </w:rPr>
        <w:t>Kendriya</w:t>
      </w:r>
      <w:proofErr w:type="spellEnd"/>
      <w:r w:rsidR="00865562" w:rsidRPr="00A44EA6">
        <w:rPr>
          <w:rFonts w:asciiTheme="minorHAnsi" w:hAnsiTheme="minorHAnsi" w:cstheme="minorHAnsi"/>
          <w:sz w:val="18"/>
          <w:szCs w:val="18"/>
        </w:rPr>
        <w:t xml:space="preserve"> </w:t>
      </w:r>
      <w:proofErr w:type="spellStart"/>
      <w:r w:rsidR="00865562" w:rsidRPr="00A44EA6">
        <w:rPr>
          <w:rFonts w:asciiTheme="minorHAnsi" w:hAnsiTheme="minorHAnsi" w:cstheme="minorHAnsi"/>
          <w:sz w:val="18"/>
          <w:szCs w:val="18"/>
        </w:rPr>
        <w:t>Vidyalya</w:t>
      </w:r>
      <w:proofErr w:type="spellEnd"/>
      <w:r w:rsidR="00865562" w:rsidRPr="00A44EA6">
        <w:rPr>
          <w:rFonts w:asciiTheme="minorHAnsi" w:hAnsiTheme="minorHAnsi" w:cstheme="minorHAnsi"/>
          <w:sz w:val="18"/>
          <w:szCs w:val="18"/>
        </w:rPr>
        <w:t>.</w:t>
      </w:r>
    </w:p>
    <w:p w14:paraId="0D23EBB9" w14:textId="77777777" w:rsidR="00865562" w:rsidRPr="00A44EA6" w:rsidRDefault="00865562" w:rsidP="00B941B9">
      <w:pPr>
        <w:numPr>
          <w:ilvl w:val="0"/>
          <w:numId w:val="4"/>
        </w:numPr>
        <w:spacing w:line="240" w:lineRule="auto"/>
        <w:jc w:val="both"/>
        <w:rPr>
          <w:rFonts w:asciiTheme="minorHAnsi" w:eastAsia="Times New Roman" w:hAnsiTheme="minorHAnsi" w:cstheme="minorHAnsi"/>
          <w:sz w:val="18"/>
          <w:szCs w:val="18"/>
        </w:rPr>
      </w:pPr>
      <w:r w:rsidRPr="00A44EA6">
        <w:rPr>
          <w:rFonts w:asciiTheme="minorHAnsi" w:eastAsia="Times New Roman" w:hAnsiTheme="minorHAnsi" w:cstheme="minorHAnsi"/>
          <w:sz w:val="18"/>
          <w:szCs w:val="18"/>
        </w:rPr>
        <w:t xml:space="preserve"> Appoi</w:t>
      </w:r>
      <w:r w:rsidR="00964ACF">
        <w:rPr>
          <w:rFonts w:asciiTheme="minorHAnsi" w:eastAsia="Times New Roman" w:hAnsiTheme="minorHAnsi" w:cstheme="minorHAnsi"/>
          <w:sz w:val="18"/>
          <w:szCs w:val="18"/>
        </w:rPr>
        <w:t xml:space="preserve">nted as an </w:t>
      </w:r>
      <w:r w:rsidR="00964ACF" w:rsidRPr="00964ACF">
        <w:rPr>
          <w:rFonts w:asciiTheme="minorHAnsi" w:eastAsia="Times New Roman" w:hAnsiTheme="minorHAnsi" w:cstheme="minorHAnsi"/>
          <w:b/>
          <w:sz w:val="18"/>
          <w:szCs w:val="18"/>
        </w:rPr>
        <w:t>Executive Member</w:t>
      </w:r>
      <w:r w:rsidR="00964ACF">
        <w:rPr>
          <w:rFonts w:asciiTheme="minorHAnsi" w:eastAsia="Times New Roman" w:hAnsiTheme="minorHAnsi" w:cstheme="minorHAnsi"/>
          <w:sz w:val="18"/>
          <w:szCs w:val="18"/>
        </w:rPr>
        <w:t xml:space="preserve"> of I</w:t>
      </w:r>
      <w:r w:rsidRPr="00A44EA6">
        <w:rPr>
          <w:rFonts w:asciiTheme="minorHAnsi" w:eastAsia="Times New Roman" w:hAnsiTheme="minorHAnsi" w:cstheme="minorHAnsi"/>
          <w:sz w:val="18"/>
          <w:szCs w:val="18"/>
        </w:rPr>
        <w:t xml:space="preserve">nstitution of </w:t>
      </w:r>
      <w:r w:rsidR="00964ACF">
        <w:rPr>
          <w:rFonts w:asciiTheme="minorHAnsi" w:eastAsia="Times New Roman" w:hAnsiTheme="minorHAnsi" w:cstheme="minorHAnsi"/>
          <w:sz w:val="18"/>
          <w:szCs w:val="18"/>
        </w:rPr>
        <w:t>E</w:t>
      </w:r>
      <w:r w:rsidRPr="00A44EA6">
        <w:rPr>
          <w:rFonts w:asciiTheme="minorHAnsi" w:eastAsia="Times New Roman" w:hAnsiTheme="minorHAnsi" w:cstheme="minorHAnsi"/>
          <w:sz w:val="18"/>
          <w:szCs w:val="18"/>
        </w:rPr>
        <w:t xml:space="preserve">lectronics and </w:t>
      </w:r>
      <w:r w:rsidR="00964ACF">
        <w:rPr>
          <w:rFonts w:asciiTheme="minorHAnsi" w:eastAsia="Times New Roman" w:hAnsiTheme="minorHAnsi" w:cstheme="minorHAnsi"/>
          <w:sz w:val="18"/>
          <w:szCs w:val="18"/>
        </w:rPr>
        <w:t>Telec</w:t>
      </w:r>
      <w:r w:rsidRPr="00A44EA6">
        <w:rPr>
          <w:rFonts w:asciiTheme="minorHAnsi" w:eastAsia="Times New Roman" w:hAnsiTheme="minorHAnsi" w:cstheme="minorHAnsi"/>
          <w:sz w:val="18"/>
          <w:szCs w:val="18"/>
        </w:rPr>
        <w:t xml:space="preserve">ommunication </w:t>
      </w:r>
      <w:r w:rsidR="00DB52FD">
        <w:rPr>
          <w:rFonts w:asciiTheme="minorHAnsi" w:eastAsia="Times New Roman" w:hAnsiTheme="minorHAnsi" w:cstheme="minorHAnsi"/>
          <w:sz w:val="18"/>
          <w:szCs w:val="18"/>
        </w:rPr>
        <w:t>E</w:t>
      </w:r>
      <w:r w:rsidR="00DB52FD" w:rsidRPr="00A44EA6">
        <w:rPr>
          <w:rFonts w:asciiTheme="minorHAnsi" w:eastAsia="Times New Roman" w:hAnsiTheme="minorHAnsi" w:cstheme="minorHAnsi"/>
          <w:sz w:val="18"/>
          <w:szCs w:val="18"/>
        </w:rPr>
        <w:t>ngineering (</w:t>
      </w:r>
      <w:r w:rsidRPr="00A44EA6">
        <w:rPr>
          <w:rFonts w:asciiTheme="minorHAnsi" w:eastAsia="Times New Roman" w:hAnsiTheme="minorHAnsi" w:cstheme="minorHAnsi"/>
          <w:sz w:val="18"/>
          <w:szCs w:val="18"/>
        </w:rPr>
        <w:t>IETE) on Nov 2011</w:t>
      </w:r>
    </w:p>
    <w:p w14:paraId="3616C7DD" w14:textId="77777777" w:rsidR="00865562" w:rsidRPr="00A44EA6" w:rsidRDefault="00865562" w:rsidP="00B941B9">
      <w:pPr>
        <w:numPr>
          <w:ilvl w:val="0"/>
          <w:numId w:val="4"/>
        </w:numPr>
        <w:spacing w:line="240" w:lineRule="auto"/>
        <w:jc w:val="both"/>
        <w:rPr>
          <w:rFonts w:asciiTheme="minorHAnsi" w:eastAsia="Times New Roman" w:hAnsiTheme="minorHAnsi" w:cstheme="minorHAnsi"/>
          <w:color w:val="000000"/>
          <w:sz w:val="18"/>
          <w:szCs w:val="18"/>
        </w:rPr>
      </w:pPr>
      <w:r w:rsidRPr="00A44EA6">
        <w:rPr>
          <w:rFonts w:asciiTheme="minorHAnsi" w:eastAsia="Times New Roman" w:hAnsiTheme="minorHAnsi" w:cstheme="minorHAnsi"/>
          <w:sz w:val="18"/>
          <w:szCs w:val="18"/>
        </w:rPr>
        <w:t xml:space="preserve">Was appointed as a </w:t>
      </w:r>
      <w:r w:rsidR="001060C0" w:rsidRPr="00A44EA6">
        <w:rPr>
          <w:rFonts w:asciiTheme="minorHAnsi" w:eastAsia="Times New Roman" w:hAnsiTheme="minorHAnsi" w:cstheme="minorHAnsi"/>
          <w:sz w:val="18"/>
          <w:szCs w:val="18"/>
        </w:rPr>
        <w:t>‘</w:t>
      </w:r>
      <w:proofErr w:type="spellStart"/>
      <w:r w:rsidRPr="00964ACF">
        <w:rPr>
          <w:rFonts w:asciiTheme="minorHAnsi" w:eastAsia="Times New Roman" w:hAnsiTheme="minorHAnsi" w:cstheme="minorHAnsi"/>
          <w:b/>
          <w:color w:val="000000"/>
          <w:sz w:val="18"/>
          <w:szCs w:val="18"/>
        </w:rPr>
        <w:t>Convenor</w:t>
      </w:r>
      <w:proofErr w:type="spellEnd"/>
      <w:r w:rsidR="001060C0" w:rsidRPr="00A44EA6">
        <w:rPr>
          <w:rFonts w:asciiTheme="minorHAnsi" w:eastAsia="Times New Roman" w:hAnsiTheme="minorHAnsi" w:cstheme="minorHAnsi"/>
          <w:color w:val="000000"/>
          <w:sz w:val="18"/>
          <w:szCs w:val="18"/>
        </w:rPr>
        <w:t>’</w:t>
      </w:r>
      <w:r w:rsidRPr="00A44EA6">
        <w:rPr>
          <w:rFonts w:asciiTheme="minorHAnsi" w:eastAsia="Times New Roman" w:hAnsiTheme="minorHAnsi" w:cstheme="minorHAnsi"/>
          <w:color w:val="000000"/>
          <w:sz w:val="18"/>
          <w:szCs w:val="18"/>
        </w:rPr>
        <w:t xml:space="preserve"> for </w:t>
      </w:r>
      <w:r w:rsidR="001060C0" w:rsidRPr="00A44EA6">
        <w:rPr>
          <w:rFonts w:asciiTheme="minorHAnsi" w:eastAsia="Times New Roman" w:hAnsiTheme="minorHAnsi" w:cstheme="minorHAnsi"/>
          <w:color w:val="000000"/>
          <w:sz w:val="18"/>
          <w:szCs w:val="18"/>
        </w:rPr>
        <w:t xml:space="preserve">AIMS OF YOUTH, an </w:t>
      </w:r>
      <w:r w:rsidRPr="00A44EA6">
        <w:rPr>
          <w:rFonts w:asciiTheme="minorHAnsi" w:eastAsia="Times New Roman" w:hAnsiTheme="minorHAnsi" w:cstheme="minorHAnsi"/>
          <w:color w:val="000000"/>
          <w:sz w:val="18"/>
          <w:szCs w:val="18"/>
        </w:rPr>
        <w:t>extremely well known NGO serving passionately the cause of the underprivileged</w:t>
      </w:r>
      <w:r w:rsidR="001060C0" w:rsidRPr="00A44EA6">
        <w:rPr>
          <w:rFonts w:asciiTheme="minorHAnsi" w:eastAsia="Times New Roman" w:hAnsiTheme="minorHAnsi" w:cstheme="minorHAnsi"/>
          <w:color w:val="000000"/>
          <w:sz w:val="18"/>
          <w:szCs w:val="18"/>
        </w:rPr>
        <w:t>,</w:t>
      </w:r>
      <w:r w:rsidRPr="00A44EA6">
        <w:rPr>
          <w:rFonts w:asciiTheme="minorHAnsi" w:eastAsia="Times New Roman" w:hAnsiTheme="minorHAnsi" w:cstheme="minorHAnsi"/>
          <w:color w:val="000000"/>
          <w:sz w:val="18"/>
          <w:szCs w:val="18"/>
        </w:rPr>
        <w:t xml:space="preserve"> especially the street children</w:t>
      </w:r>
      <w:r w:rsidR="001060C0" w:rsidRPr="00A44EA6">
        <w:rPr>
          <w:rFonts w:asciiTheme="minorHAnsi" w:eastAsia="Times New Roman" w:hAnsiTheme="minorHAnsi" w:cstheme="minorHAnsi"/>
          <w:color w:val="000000"/>
          <w:sz w:val="18"/>
          <w:szCs w:val="18"/>
        </w:rPr>
        <w:t>,</w:t>
      </w:r>
      <w:r w:rsidRPr="00A44EA6">
        <w:rPr>
          <w:rFonts w:asciiTheme="minorHAnsi" w:eastAsia="Times New Roman" w:hAnsiTheme="minorHAnsi" w:cstheme="minorHAnsi"/>
          <w:color w:val="000000"/>
          <w:sz w:val="18"/>
          <w:szCs w:val="18"/>
        </w:rPr>
        <w:t xml:space="preserve"> by imparting them education up-to the Degree level. An area of work that I spent quite some time with an extreme sense of satisfaction.</w:t>
      </w:r>
    </w:p>
    <w:p w14:paraId="22FE30D8" w14:textId="77777777" w:rsidR="00865562" w:rsidRPr="00A44EA6" w:rsidRDefault="00865562" w:rsidP="00B941B9">
      <w:pPr>
        <w:numPr>
          <w:ilvl w:val="0"/>
          <w:numId w:val="4"/>
        </w:numPr>
        <w:spacing w:line="240" w:lineRule="auto"/>
        <w:jc w:val="both"/>
        <w:rPr>
          <w:rFonts w:asciiTheme="minorHAnsi" w:eastAsia="Times New Roman" w:hAnsiTheme="minorHAnsi" w:cstheme="minorHAnsi"/>
          <w:color w:val="000000"/>
          <w:sz w:val="18"/>
          <w:szCs w:val="18"/>
        </w:rPr>
      </w:pPr>
      <w:r w:rsidRPr="00A44EA6">
        <w:rPr>
          <w:rFonts w:asciiTheme="minorHAnsi" w:eastAsia="Times New Roman" w:hAnsiTheme="minorHAnsi" w:cstheme="minorHAnsi"/>
          <w:color w:val="000000"/>
          <w:sz w:val="18"/>
          <w:szCs w:val="18"/>
        </w:rPr>
        <w:t xml:space="preserve">Was elected as the </w:t>
      </w:r>
      <w:r w:rsidRPr="00964ACF">
        <w:rPr>
          <w:rFonts w:asciiTheme="minorHAnsi" w:eastAsia="Times New Roman" w:hAnsiTheme="minorHAnsi" w:cstheme="minorHAnsi"/>
          <w:b/>
          <w:color w:val="000000"/>
          <w:sz w:val="18"/>
          <w:szCs w:val="18"/>
        </w:rPr>
        <w:t>Block Representative</w:t>
      </w:r>
      <w:r w:rsidRPr="00A44EA6">
        <w:rPr>
          <w:rFonts w:asciiTheme="minorHAnsi" w:eastAsia="Times New Roman" w:hAnsiTheme="minorHAnsi" w:cstheme="minorHAnsi"/>
          <w:color w:val="000000"/>
          <w:sz w:val="18"/>
          <w:szCs w:val="18"/>
        </w:rPr>
        <w:t xml:space="preserve"> for the college hostel during August 2012, which activity demanded time and effort as it involved being a single point of contact for all the 96 fresh inmates and managing their every requirement in terms of boarding and lodging. </w:t>
      </w:r>
      <w:r w:rsidR="001060C0" w:rsidRPr="00A44EA6">
        <w:rPr>
          <w:rFonts w:asciiTheme="minorHAnsi" w:eastAsia="Times New Roman" w:hAnsiTheme="minorHAnsi" w:cstheme="minorHAnsi"/>
          <w:color w:val="000000"/>
          <w:sz w:val="18"/>
          <w:szCs w:val="18"/>
        </w:rPr>
        <w:t>It was at this time that leadership skills were honed.</w:t>
      </w:r>
    </w:p>
    <w:p w14:paraId="0CA493DB" w14:textId="77777777" w:rsidR="00865562" w:rsidRPr="00A44EA6" w:rsidRDefault="00865562" w:rsidP="00B941B9">
      <w:pPr>
        <w:numPr>
          <w:ilvl w:val="0"/>
          <w:numId w:val="4"/>
        </w:numPr>
        <w:spacing w:after="0" w:line="240" w:lineRule="auto"/>
        <w:jc w:val="both"/>
        <w:rPr>
          <w:rFonts w:asciiTheme="minorHAnsi" w:eastAsia="Times New Roman" w:hAnsiTheme="minorHAnsi" w:cstheme="minorHAnsi"/>
          <w:color w:val="000000"/>
          <w:sz w:val="18"/>
          <w:szCs w:val="18"/>
        </w:rPr>
      </w:pPr>
      <w:r w:rsidRPr="00A44EA6">
        <w:rPr>
          <w:rFonts w:asciiTheme="minorHAnsi" w:eastAsia="Times New Roman" w:hAnsiTheme="minorHAnsi" w:cstheme="minorHAnsi"/>
          <w:color w:val="000000"/>
          <w:sz w:val="18"/>
          <w:szCs w:val="18"/>
        </w:rPr>
        <w:t>Headed the Organizing Committee for the Hostel fest christened “</w:t>
      </w:r>
      <w:proofErr w:type="spellStart"/>
      <w:r w:rsidRPr="00A44EA6">
        <w:rPr>
          <w:rFonts w:asciiTheme="minorHAnsi" w:eastAsia="Times New Roman" w:hAnsiTheme="minorHAnsi" w:cstheme="minorHAnsi"/>
          <w:color w:val="000000"/>
          <w:sz w:val="18"/>
          <w:szCs w:val="18"/>
        </w:rPr>
        <w:t>Vidu</w:t>
      </w:r>
      <w:proofErr w:type="spellEnd"/>
      <w:r w:rsidRPr="00A44EA6">
        <w:rPr>
          <w:rFonts w:asciiTheme="minorHAnsi" w:eastAsia="Times New Roman" w:hAnsiTheme="minorHAnsi" w:cstheme="minorHAnsi"/>
          <w:color w:val="000000"/>
          <w:sz w:val="18"/>
          <w:szCs w:val="18"/>
        </w:rPr>
        <w:t xml:space="preserve"> Fest”, an annual event much awaited by the hostel inmates with responsibility centered on managing the Invites, logistics as also the financial expenditure.</w:t>
      </w:r>
    </w:p>
    <w:p w14:paraId="20C8F3AE" w14:textId="77777777" w:rsidR="00865562" w:rsidRPr="00A44EA6" w:rsidRDefault="00865562" w:rsidP="00B941B9">
      <w:pPr>
        <w:spacing w:after="0" w:line="240" w:lineRule="auto"/>
        <w:ind w:left="720"/>
        <w:jc w:val="both"/>
        <w:rPr>
          <w:rFonts w:asciiTheme="minorHAnsi" w:eastAsia="Times New Roman" w:hAnsiTheme="minorHAnsi" w:cstheme="minorHAnsi"/>
          <w:color w:val="000000"/>
          <w:sz w:val="18"/>
          <w:szCs w:val="18"/>
        </w:rPr>
      </w:pPr>
    </w:p>
    <w:p w14:paraId="583919C0" w14:textId="77777777" w:rsidR="00865562" w:rsidRPr="00A44EA6" w:rsidRDefault="00865562" w:rsidP="00B941B9">
      <w:pPr>
        <w:spacing w:after="0" w:line="240" w:lineRule="auto"/>
        <w:jc w:val="both"/>
        <w:rPr>
          <w:rFonts w:asciiTheme="minorHAnsi" w:eastAsia="Times New Roman" w:hAnsiTheme="minorHAnsi" w:cstheme="minorHAnsi"/>
          <w:color w:val="000000"/>
          <w:sz w:val="18"/>
          <w:szCs w:val="18"/>
        </w:rPr>
      </w:pPr>
      <w:r w:rsidRPr="00A44EA6">
        <w:rPr>
          <w:rFonts w:asciiTheme="minorHAnsi" w:eastAsia="Times New Roman" w:hAnsiTheme="minorHAnsi" w:cstheme="minorHAnsi"/>
          <w:color w:val="000000"/>
          <w:sz w:val="18"/>
          <w:szCs w:val="18"/>
        </w:rPr>
        <w:t xml:space="preserve"> </w:t>
      </w:r>
    </w:p>
    <w:p w14:paraId="219DB5CA" w14:textId="77777777" w:rsidR="00865562" w:rsidRPr="00964ACF" w:rsidRDefault="00865562" w:rsidP="001060C0">
      <w:pPr>
        <w:spacing w:after="0" w:line="240" w:lineRule="auto"/>
        <w:ind w:firstLine="644"/>
        <w:jc w:val="both"/>
        <w:rPr>
          <w:rFonts w:asciiTheme="minorHAnsi" w:eastAsia="Times New Roman" w:hAnsiTheme="minorHAnsi" w:cstheme="minorHAnsi"/>
          <w:b/>
          <w:color w:val="000000"/>
          <w:sz w:val="18"/>
          <w:szCs w:val="18"/>
          <w:u w:val="single"/>
        </w:rPr>
      </w:pPr>
      <w:r w:rsidRPr="00964ACF">
        <w:rPr>
          <w:rFonts w:asciiTheme="minorHAnsi" w:eastAsia="Times New Roman" w:hAnsiTheme="minorHAnsi" w:cstheme="minorHAnsi"/>
          <w:b/>
          <w:color w:val="000000"/>
          <w:sz w:val="18"/>
          <w:szCs w:val="18"/>
          <w:u w:val="single"/>
        </w:rPr>
        <w:t>WORK EXPERIENCE</w:t>
      </w:r>
    </w:p>
    <w:p w14:paraId="3A53D475" w14:textId="77777777" w:rsidR="00865562" w:rsidRPr="00A44EA6" w:rsidRDefault="00865562" w:rsidP="00B941B9">
      <w:pPr>
        <w:spacing w:after="0" w:line="240" w:lineRule="auto"/>
        <w:jc w:val="both"/>
        <w:rPr>
          <w:rFonts w:asciiTheme="minorHAnsi" w:eastAsia="Times New Roman" w:hAnsiTheme="minorHAnsi" w:cstheme="minorHAnsi"/>
          <w:color w:val="000000"/>
          <w:sz w:val="18"/>
          <w:szCs w:val="18"/>
        </w:rPr>
      </w:pPr>
      <w:r w:rsidRPr="00A44EA6">
        <w:rPr>
          <w:rFonts w:asciiTheme="minorHAnsi" w:eastAsia="Times New Roman" w:hAnsiTheme="minorHAnsi" w:cstheme="minorHAnsi"/>
          <w:color w:val="000000"/>
          <w:sz w:val="18"/>
          <w:szCs w:val="18"/>
        </w:rPr>
        <w:t xml:space="preserve">              </w:t>
      </w:r>
    </w:p>
    <w:p w14:paraId="3D0A70AF" w14:textId="77777777" w:rsidR="00865562" w:rsidRDefault="00865562" w:rsidP="00964ACF">
      <w:pPr>
        <w:spacing w:after="0" w:line="240" w:lineRule="auto"/>
        <w:ind w:left="644"/>
        <w:jc w:val="both"/>
        <w:rPr>
          <w:rFonts w:asciiTheme="minorHAnsi" w:eastAsia="Times New Roman" w:hAnsiTheme="minorHAnsi" w:cstheme="minorHAnsi"/>
          <w:color w:val="000000"/>
          <w:sz w:val="18"/>
          <w:szCs w:val="18"/>
        </w:rPr>
      </w:pPr>
      <w:r w:rsidRPr="00A44EA6">
        <w:rPr>
          <w:rFonts w:asciiTheme="minorHAnsi" w:eastAsia="Times New Roman" w:hAnsiTheme="minorHAnsi" w:cstheme="minorHAnsi"/>
          <w:color w:val="000000"/>
          <w:sz w:val="18"/>
          <w:szCs w:val="18"/>
        </w:rPr>
        <w:t xml:space="preserve">Have been selected as </w:t>
      </w:r>
      <w:r w:rsidR="008D499E" w:rsidRPr="00A44EA6">
        <w:rPr>
          <w:rFonts w:asciiTheme="minorHAnsi" w:eastAsia="Times New Roman" w:hAnsiTheme="minorHAnsi" w:cstheme="minorHAnsi"/>
          <w:color w:val="000000"/>
          <w:sz w:val="18"/>
          <w:szCs w:val="18"/>
        </w:rPr>
        <w:t>a</w:t>
      </w:r>
      <w:r w:rsidRPr="00A44EA6">
        <w:rPr>
          <w:rFonts w:asciiTheme="minorHAnsi" w:eastAsia="Times New Roman" w:hAnsiTheme="minorHAnsi" w:cstheme="minorHAnsi"/>
          <w:color w:val="000000"/>
          <w:sz w:val="18"/>
          <w:szCs w:val="18"/>
        </w:rPr>
        <w:t xml:space="preserve"> Freelance</w:t>
      </w:r>
      <w:r w:rsidR="00D70C8D">
        <w:rPr>
          <w:rFonts w:asciiTheme="minorHAnsi" w:eastAsia="Times New Roman" w:hAnsiTheme="minorHAnsi" w:cstheme="minorHAnsi"/>
          <w:color w:val="000000"/>
          <w:sz w:val="18"/>
          <w:szCs w:val="18"/>
        </w:rPr>
        <w:t xml:space="preserve"> Writer in IKAV Technologies, a global pioneer in the arena of Online Marketing and Online reputation and have been with the company for a period of more than six months. Despite the recession and the company right sizing its number of employees,</w:t>
      </w:r>
      <w:r w:rsidR="001060C0" w:rsidRPr="00A44EA6">
        <w:rPr>
          <w:rFonts w:asciiTheme="minorHAnsi" w:eastAsia="Times New Roman" w:hAnsiTheme="minorHAnsi" w:cstheme="minorHAnsi"/>
          <w:color w:val="000000"/>
          <w:sz w:val="18"/>
          <w:szCs w:val="18"/>
        </w:rPr>
        <w:t xml:space="preserve"> I continue to be given </w:t>
      </w:r>
      <w:r w:rsidR="00D70C8D">
        <w:rPr>
          <w:rFonts w:asciiTheme="minorHAnsi" w:eastAsia="Times New Roman" w:hAnsiTheme="minorHAnsi" w:cstheme="minorHAnsi"/>
          <w:color w:val="000000"/>
          <w:sz w:val="18"/>
          <w:szCs w:val="18"/>
        </w:rPr>
        <w:t xml:space="preserve">large number of </w:t>
      </w:r>
      <w:r w:rsidR="001060C0" w:rsidRPr="00A44EA6">
        <w:rPr>
          <w:rFonts w:asciiTheme="minorHAnsi" w:eastAsia="Times New Roman" w:hAnsiTheme="minorHAnsi" w:cstheme="minorHAnsi"/>
          <w:color w:val="000000"/>
          <w:sz w:val="18"/>
          <w:szCs w:val="18"/>
        </w:rPr>
        <w:t>assignments</w:t>
      </w:r>
      <w:r w:rsidR="00D70C8D">
        <w:rPr>
          <w:rFonts w:asciiTheme="minorHAnsi" w:eastAsia="Times New Roman" w:hAnsiTheme="minorHAnsi" w:cstheme="minorHAnsi"/>
          <w:color w:val="000000"/>
          <w:sz w:val="18"/>
          <w:szCs w:val="18"/>
        </w:rPr>
        <w:t xml:space="preserve"> periodically</w:t>
      </w:r>
      <w:r w:rsidR="001060C0" w:rsidRPr="00A44EA6">
        <w:rPr>
          <w:rFonts w:asciiTheme="minorHAnsi" w:eastAsia="Times New Roman" w:hAnsiTheme="minorHAnsi" w:cstheme="minorHAnsi"/>
          <w:color w:val="000000"/>
          <w:sz w:val="18"/>
          <w:szCs w:val="18"/>
        </w:rPr>
        <w:t>.</w:t>
      </w:r>
    </w:p>
    <w:p w14:paraId="5491BDCB" w14:textId="77777777" w:rsidR="00FD10A9" w:rsidRDefault="00FD10A9" w:rsidP="00964ACF">
      <w:pPr>
        <w:spacing w:after="0" w:line="240" w:lineRule="auto"/>
        <w:ind w:left="644"/>
        <w:jc w:val="both"/>
        <w:rPr>
          <w:rFonts w:asciiTheme="minorHAnsi" w:eastAsia="Times New Roman" w:hAnsiTheme="minorHAnsi" w:cstheme="minorHAnsi"/>
          <w:color w:val="000000"/>
          <w:sz w:val="18"/>
          <w:szCs w:val="18"/>
        </w:rPr>
      </w:pPr>
    </w:p>
    <w:p w14:paraId="762AF4E0" w14:textId="77777777" w:rsidR="00FD10A9" w:rsidRPr="00A44EA6" w:rsidRDefault="00FD10A9" w:rsidP="00964ACF">
      <w:pPr>
        <w:spacing w:after="0" w:line="240" w:lineRule="auto"/>
        <w:ind w:left="644"/>
        <w:jc w:val="both"/>
        <w:rPr>
          <w:rFonts w:asciiTheme="minorHAnsi" w:eastAsia="Times New Roman" w:hAnsiTheme="minorHAnsi" w:cstheme="minorHAnsi"/>
          <w:color w:val="000000"/>
          <w:sz w:val="18"/>
          <w:szCs w:val="18"/>
        </w:rPr>
      </w:pPr>
      <w:r>
        <w:rPr>
          <w:rFonts w:asciiTheme="minorHAnsi" w:eastAsia="Times New Roman" w:hAnsiTheme="minorHAnsi" w:cstheme="minorHAnsi"/>
          <w:color w:val="000000"/>
          <w:sz w:val="18"/>
          <w:szCs w:val="18"/>
        </w:rPr>
        <w:t xml:space="preserve">Have been privileged to have been selected as an “AUTHOR” for an organization called </w:t>
      </w:r>
      <w:proofErr w:type="spellStart"/>
      <w:r>
        <w:rPr>
          <w:rFonts w:asciiTheme="minorHAnsi" w:eastAsia="Times New Roman" w:hAnsiTheme="minorHAnsi" w:cstheme="minorHAnsi"/>
          <w:color w:val="000000"/>
          <w:sz w:val="18"/>
          <w:szCs w:val="18"/>
        </w:rPr>
        <w:t>Durofy</w:t>
      </w:r>
      <w:proofErr w:type="spellEnd"/>
      <w:r>
        <w:rPr>
          <w:rFonts w:asciiTheme="minorHAnsi" w:eastAsia="Times New Roman" w:hAnsiTheme="minorHAnsi" w:cstheme="minorHAnsi"/>
          <w:color w:val="000000"/>
          <w:sz w:val="18"/>
          <w:szCs w:val="18"/>
        </w:rPr>
        <w:t xml:space="preserve"> which is a well known website that provides free tutorials and resources on Engineering, Electronics, Mathematics, Internet and Technology. Out of the 300+ members who had applied only 14 were selected and of which I am a privileged one.</w:t>
      </w:r>
    </w:p>
    <w:p w14:paraId="6901374C" w14:textId="77777777" w:rsidR="00865562" w:rsidRPr="00A44EA6" w:rsidRDefault="00865562" w:rsidP="00B941B9">
      <w:pPr>
        <w:spacing w:after="0" w:line="240" w:lineRule="auto"/>
        <w:jc w:val="both"/>
        <w:rPr>
          <w:rFonts w:asciiTheme="minorHAnsi" w:eastAsia="Times New Roman" w:hAnsiTheme="minorHAnsi" w:cstheme="minorHAnsi"/>
          <w:bCs/>
          <w:color w:val="FF0000"/>
          <w:sz w:val="18"/>
          <w:szCs w:val="18"/>
        </w:rPr>
      </w:pPr>
      <w:r w:rsidRPr="00A44EA6">
        <w:rPr>
          <w:rFonts w:asciiTheme="minorHAnsi" w:eastAsia="Times New Roman" w:hAnsiTheme="minorHAnsi" w:cstheme="minorHAnsi"/>
          <w:bCs/>
          <w:color w:val="FF0000"/>
          <w:sz w:val="18"/>
          <w:szCs w:val="18"/>
        </w:rPr>
        <w:t xml:space="preserve"> </w:t>
      </w:r>
    </w:p>
    <w:p w14:paraId="6EB35D9C" w14:textId="77777777" w:rsidR="00865562" w:rsidRPr="00A44EA6" w:rsidRDefault="001060C0" w:rsidP="00691677">
      <w:pPr>
        <w:tabs>
          <w:tab w:val="left" w:pos="6230"/>
        </w:tabs>
        <w:spacing w:before="28" w:after="28" w:line="240" w:lineRule="auto"/>
        <w:rPr>
          <w:rFonts w:asciiTheme="minorHAnsi" w:eastAsia="Times New Roman" w:hAnsiTheme="minorHAnsi" w:cstheme="minorHAnsi"/>
          <w:b/>
          <w:sz w:val="18"/>
          <w:szCs w:val="18"/>
        </w:rPr>
      </w:pPr>
      <w:r w:rsidRPr="00A44EA6">
        <w:rPr>
          <w:rFonts w:asciiTheme="minorHAnsi" w:eastAsia="Times New Roman" w:hAnsiTheme="minorHAnsi" w:cstheme="minorHAnsi"/>
          <w:b/>
          <w:bCs/>
          <w:sz w:val="18"/>
          <w:szCs w:val="18"/>
        </w:rPr>
        <w:t xml:space="preserve">                </w:t>
      </w:r>
      <w:r w:rsidR="00865562" w:rsidRPr="00D70C8D">
        <w:rPr>
          <w:rFonts w:asciiTheme="minorHAnsi" w:eastAsia="Times New Roman" w:hAnsiTheme="minorHAnsi" w:cstheme="minorHAnsi"/>
          <w:b/>
          <w:bCs/>
          <w:sz w:val="18"/>
          <w:szCs w:val="18"/>
          <w:u w:val="single"/>
        </w:rPr>
        <w:t>LANGUAGES</w:t>
      </w:r>
      <w:r w:rsidR="00865562" w:rsidRPr="00A44EA6">
        <w:rPr>
          <w:rFonts w:asciiTheme="minorHAnsi" w:eastAsia="Times New Roman" w:hAnsiTheme="minorHAnsi" w:cstheme="minorHAnsi"/>
          <w:b/>
          <w:bCs/>
          <w:sz w:val="18"/>
          <w:szCs w:val="18"/>
        </w:rPr>
        <w:t>:</w:t>
      </w:r>
      <w:r w:rsidR="00691677" w:rsidRPr="00A44EA6">
        <w:rPr>
          <w:rFonts w:asciiTheme="minorHAnsi" w:eastAsia="Times New Roman" w:hAnsiTheme="minorHAnsi" w:cstheme="minorHAnsi"/>
          <w:b/>
          <w:bCs/>
          <w:sz w:val="18"/>
          <w:szCs w:val="18"/>
        </w:rPr>
        <w:tab/>
      </w:r>
      <w:r w:rsidR="00865562" w:rsidRPr="00A44EA6">
        <w:rPr>
          <w:rFonts w:asciiTheme="minorHAnsi" w:eastAsia="Times New Roman" w:hAnsiTheme="minorHAnsi" w:cstheme="minorHAnsi"/>
          <w:b/>
          <w:sz w:val="18"/>
          <w:szCs w:val="18"/>
        </w:rPr>
        <w:br/>
      </w:r>
    </w:p>
    <w:p w14:paraId="721B254D" w14:textId="77777777" w:rsidR="00865562" w:rsidRPr="00A44EA6" w:rsidRDefault="00865562" w:rsidP="00A012A3">
      <w:pPr>
        <w:numPr>
          <w:ilvl w:val="0"/>
          <w:numId w:val="2"/>
        </w:numPr>
        <w:spacing w:before="28" w:after="28" w:line="240" w:lineRule="auto"/>
        <w:rPr>
          <w:rFonts w:asciiTheme="minorHAnsi" w:eastAsia="Times New Roman" w:hAnsiTheme="minorHAnsi" w:cstheme="minorHAnsi"/>
          <w:color w:val="333333"/>
          <w:sz w:val="18"/>
          <w:szCs w:val="18"/>
        </w:rPr>
      </w:pPr>
      <w:r w:rsidRPr="00A44EA6">
        <w:rPr>
          <w:rFonts w:asciiTheme="minorHAnsi" w:eastAsia="Times New Roman" w:hAnsiTheme="minorHAnsi" w:cstheme="minorHAnsi"/>
          <w:sz w:val="18"/>
          <w:szCs w:val="18"/>
        </w:rPr>
        <w:t>Extremely fluent in Hindi, Tamil &amp; Telugu apart from English</w:t>
      </w:r>
      <w:r w:rsidR="00D90C11">
        <w:rPr>
          <w:rFonts w:asciiTheme="minorHAnsi" w:eastAsia="Times New Roman" w:hAnsiTheme="minorHAnsi" w:cstheme="minorHAnsi"/>
          <w:sz w:val="18"/>
          <w:szCs w:val="18"/>
        </w:rPr>
        <w:t>.</w:t>
      </w:r>
    </w:p>
    <w:p w14:paraId="1672F017" w14:textId="77777777" w:rsidR="00D70C8D" w:rsidRDefault="001060C0" w:rsidP="001060C0">
      <w:pPr>
        <w:shd w:val="clear" w:color="auto" w:fill="FFFFFF"/>
        <w:spacing w:after="360" w:line="240" w:lineRule="auto"/>
        <w:rPr>
          <w:rFonts w:asciiTheme="minorHAnsi" w:eastAsia="Times New Roman" w:hAnsiTheme="minorHAnsi" w:cstheme="minorHAnsi"/>
          <w:b/>
          <w:color w:val="333333"/>
          <w:sz w:val="16"/>
          <w:szCs w:val="16"/>
        </w:rPr>
      </w:pPr>
      <w:r w:rsidRPr="00A44EA6">
        <w:rPr>
          <w:rFonts w:asciiTheme="minorHAnsi" w:eastAsia="Times New Roman" w:hAnsiTheme="minorHAnsi" w:cstheme="minorHAnsi"/>
          <w:b/>
          <w:color w:val="333333"/>
          <w:sz w:val="16"/>
          <w:szCs w:val="16"/>
        </w:rPr>
        <w:t xml:space="preserve">            </w:t>
      </w:r>
    </w:p>
    <w:p w14:paraId="5271523C" w14:textId="77777777" w:rsidR="001060C0" w:rsidRPr="00A44EA6" w:rsidRDefault="00DF7DD2" w:rsidP="00DF7DD2">
      <w:pPr>
        <w:shd w:val="clear" w:color="auto" w:fill="FFFFFF"/>
        <w:tabs>
          <w:tab w:val="center" w:pos="4680"/>
        </w:tabs>
        <w:spacing w:after="360" w:line="240" w:lineRule="auto"/>
        <w:rPr>
          <w:rFonts w:asciiTheme="minorHAnsi" w:eastAsia="Times New Roman" w:hAnsiTheme="minorHAnsi" w:cstheme="minorHAnsi"/>
          <w:b/>
          <w:color w:val="333333"/>
          <w:sz w:val="16"/>
          <w:szCs w:val="16"/>
        </w:rPr>
      </w:pPr>
      <w:r>
        <w:rPr>
          <w:rFonts w:asciiTheme="minorHAnsi" w:eastAsia="Times New Roman" w:hAnsiTheme="minorHAnsi" w:cstheme="minorHAnsi"/>
          <w:b/>
          <w:color w:val="333333"/>
          <w:sz w:val="16"/>
          <w:szCs w:val="16"/>
        </w:rPr>
        <w:t xml:space="preserve">           </w:t>
      </w:r>
      <w:r w:rsidR="001060C0" w:rsidRPr="00A44EA6">
        <w:rPr>
          <w:rFonts w:asciiTheme="minorHAnsi" w:eastAsia="Times New Roman" w:hAnsiTheme="minorHAnsi" w:cstheme="minorHAnsi"/>
          <w:b/>
          <w:color w:val="333333"/>
          <w:sz w:val="16"/>
          <w:szCs w:val="16"/>
        </w:rPr>
        <w:t xml:space="preserve"> </w:t>
      </w:r>
      <w:r w:rsidR="00865562" w:rsidRPr="00A44EA6">
        <w:rPr>
          <w:rFonts w:asciiTheme="minorHAnsi" w:eastAsia="Times New Roman" w:hAnsiTheme="minorHAnsi" w:cstheme="minorHAnsi"/>
          <w:b/>
          <w:color w:val="333333"/>
          <w:sz w:val="16"/>
          <w:szCs w:val="16"/>
        </w:rPr>
        <w:t>ADDRESS FOR COMMUNICATION</w:t>
      </w:r>
      <w:r w:rsidR="00D70C8D">
        <w:rPr>
          <w:rFonts w:asciiTheme="minorHAnsi" w:eastAsia="Times New Roman" w:hAnsiTheme="minorHAnsi" w:cstheme="minorHAnsi"/>
          <w:b/>
          <w:color w:val="333333"/>
          <w:sz w:val="16"/>
          <w:szCs w:val="16"/>
        </w:rPr>
        <w:t xml:space="preserve">                                   </w:t>
      </w:r>
      <w:r>
        <w:rPr>
          <w:rFonts w:asciiTheme="minorHAnsi" w:eastAsia="Times New Roman" w:hAnsiTheme="minorHAnsi" w:cstheme="minorHAnsi"/>
          <w:b/>
          <w:color w:val="333333"/>
          <w:sz w:val="16"/>
          <w:szCs w:val="16"/>
        </w:rPr>
        <w:tab/>
      </w:r>
    </w:p>
    <w:p w14:paraId="606CA442" w14:textId="77777777" w:rsidR="00887726" w:rsidRPr="00A44EA6" w:rsidRDefault="00887726" w:rsidP="00887726">
      <w:pPr>
        <w:shd w:val="clear" w:color="auto" w:fill="FFFFFF"/>
        <w:spacing w:after="120" w:line="240" w:lineRule="auto"/>
        <w:rPr>
          <w:rFonts w:asciiTheme="minorHAnsi" w:hAnsiTheme="minorHAnsi" w:cstheme="minorHAnsi"/>
          <w:sz w:val="16"/>
          <w:szCs w:val="16"/>
        </w:rPr>
      </w:pPr>
      <w:r w:rsidRPr="00A44EA6">
        <w:rPr>
          <w:rFonts w:asciiTheme="minorHAnsi" w:hAnsiTheme="minorHAnsi" w:cstheme="minorHAnsi"/>
          <w:sz w:val="16"/>
          <w:szCs w:val="16"/>
        </w:rPr>
        <w:t xml:space="preserve">             </w:t>
      </w:r>
      <w:r w:rsidR="00865562" w:rsidRPr="00A44EA6">
        <w:rPr>
          <w:rFonts w:asciiTheme="minorHAnsi" w:hAnsiTheme="minorHAnsi" w:cstheme="minorHAnsi"/>
          <w:sz w:val="16"/>
          <w:szCs w:val="16"/>
        </w:rPr>
        <w:t xml:space="preserve">Plot No 11, “B” Block, </w:t>
      </w:r>
    </w:p>
    <w:p w14:paraId="42E6575C" w14:textId="77777777" w:rsidR="00887726" w:rsidRPr="00A44EA6" w:rsidRDefault="00887726" w:rsidP="00887726">
      <w:pPr>
        <w:shd w:val="clear" w:color="auto" w:fill="FFFFFF"/>
        <w:spacing w:after="120" w:line="240" w:lineRule="auto"/>
        <w:rPr>
          <w:rFonts w:asciiTheme="minorHAnsi" w:hAnsiTheme="minorHAnsi" w:cstheme="minorHAnsi"/>
          <w:sz w:val="16"/>
          <w:szCs w:val="16"/>
        </w:rPr>
      </w:pPr>
      <w:r w:rsidRPr="00A44EA6">
        <w:rPr>
          <w:rFonts w:asciiTheme="minorHAnsi" w:hAnsiTheme="minorHAnsi" w:cstheme="minorHAnsi"/>
          <w:sz w:val="16"/>
          <w:szCs w:val="16"/>
        </w:rPr>
        <w:t xml:space="preserve">             </w:t>
      </w:r>
      <w:proofErr w:type="spellStart"/>
      <w:r w:rsidR="00865562" w:rsidRPr="00A44EA6">
        <w:rPr>
          <w:rFonts w:asciiTheme="minorHAnsi" w:hAnsiTheme="minorHAnsi" w:cstheme="minorHAnsi"/>
          <w:sz w:val="16"/>
          <w:szCs w:val="16"/>
        </w:rPr>
        <w:t>Vasavi</w:t>
      </w:r>
      <w:proofErr w:type="spellEnd"/>
      <w:r w:rsidR="00865562" w:rsidRPr="00A44EA6">
        <w:rPr>
          <w:rFonts w:asciiTheme="minorHAnsi" w:hAnsiTheme="minorHAnsi" w:cstheme="minorHAnsi"/>
          <w:sz w:val="16"/>
          <w:szCs w:val="16"/>
        </w:rPr>
        <w:t xml:space="preserve"> Colony,</w:t>
      </w:r>
      <w:r w:rsidR="00273738" w:rsidRPr="00A44EA6">
        <w:rPr>
          <w:rFonts w:asciiTheme="minorHAnsi" w:hAnsiTheme="minorHAnsi" w:cstheme="minorHAnsi"/>
          <w:sz w:val="16"/>
          <w:szCs w:val="16"/>
        </w:rPr>
        <w:t xml:space="preserve"> </w:t>
      </w:r>
      <w:proofErr w:type="spellStart"/>
      <w:r w:rsidR="001060C0" w:rsidRPr="00A44EA6">
        <w:rPr>
          <w:rFonts w:asciiTheme="minorHAnsi" w:hAnsiTheme="minorHAnsi" w:cstheme="minorHAnsi"/>
          <w:sz w:val="16"/>
          <w:szCs w:val="16"/>
        </w:rPr>
        <w:t>Opp</w:t>
      </w:r>
      <w:proofErr w:type="spellEnd"/>
      <w:r w:rsidR="001060C0" w:rsidRPr="00A44EA6">
        <w:rPr>
          <w:rFonts w:asciiTheme="minorHAnsi" w:hAnsiTheme="minorHAnsi" w:cstheme="minorHAnsi"/>
          <w:sz w:val="16"/>
          <w:szCs w:val="16"/>
        </w:rPr>
        <w:t>: Rainbow Hospital</w:t>
      </w:r>
      <w:r w:rsidRPr="00A44EA6">
        <w:rPr>
          <w:rFonts w:asciiTheme="minorHAnsi" w:hAnsiTheme="minorHAnsi" w:cstheme="minorHAnsi"/>
          <w:sz w:val="16"/>
          <w:szCs w:val="16"/>
        </w:rPr>
        <w:t>,</w:t>
      </w:r>
    </w:p>
    <w:p w14:paraId="19B24708" w14:textId="77777777" w:rsidR="00887726" w:rsidRPr="00A44EA6" w:rsidRDefault="00887726" w:rsidP="00887726">
      <w:pPr>
        <w:shd w:val="clear" w:color="auto" w:fill="FFFFFF"/>
        <w:spacing w:after="120" w:line="240" w:lineRule="auto"/>
        <w:rPr>
          <w:rFonts w:asciiTheme="minorHAnsi" w:hAnsiTheme="minorHAnsi" w:cstheme="minorHAnsi"/>
          <w:sz w:val="16"/>
          <w:szCs w:val="16"/>
        </w:rPr>
      </w:pPr>
      <w:r w:rsidRPr="00A44EA6">
        <w:rPr>
          <w:rFonts w:asciiTheme="minorHAnsi" w:hAnsiTheme="minorHAnsi" w:cstheme="minorHAnsi"/>
          <w:sz w:val="16"/>
          <w:szCs w:val="16"/>
        </w:rPr>
        <w:t xml:space="preserve">             </w:t>
      </w:r>
      <w:proofErr w:type="spellStart"/>
      <w:r w:rsidRPr="00A44EA6">
        <w:rPr>
          <w:rFonts w:asciiTheme="minorHAnsi" w:hAnsiTheme="minorHAnsi" w:cstheme="minorHAnsi"/>
          <w:sz w:val="16"/>
          <w:szCs w:val="16"/>
        </w:rPr>
        <w:t>Secunderabad</w:t>
      </w:r>
      <w:proofErr w:type="spellEnd"/>
      <w:r w:rsidRPr="00A44EA6">
        <w:rPr>
          <w:rFonts w:asciiTheme="minorHAnsi" w:hAnsiTheme="minorHAnsi" w:cstheme="minorHAnsi"/>
          <w:sz w:val="16"/>
          <w:szCs w:val="16"/>
        </w:rPr>
        <w:t xml:space="preserve"> – 500015,</w:t>
      </w:r>
    </w:p>
    <w:p w14:paraId="675BB2E1" w14:textId="77777777" w:rsidR="00865562" w:rsidRPr="00A44EA6" w:rsidRDefault="00887726" w:rsidP="00887726">
      <w:pPr>
        <w:shd w:val="clear" w:color="auto" w:fill="FFFFFF"/>
        <w:spacing w:after="120" w:line="240" w:lineRule="auto"/>
        <w:rPr>
          <w:rFonts w:asciiTheme="minorHAnsi" w:hAnsiTheme="minorHAnsi" w:cstheme="minorHAnsi"/>
          <w:b/>
          <w:sz w:val="16"/>
          <w:szCs w:val="16"/>
        </w:rPr>
      </w:pPr>
      <w:r w:rsidRPr="00A44EA6">
        <w:rPr>
          <w:rFonts w:asciiTheme="minorHAnsi" w:hAnsiTheme="minorHAnsi" w:cstheme="minorHAnsi"/>
          <w:sz w:val="16"/>
          <w:szCs w:val="16"/>
        </w:rPr>
        <w:t xml:space="preserve">           </w:t>
      </w:r>
      <w:r w:rsidRPr="00A44EA6">
        <w:rPr>
          <w:rFonts w:asciiTheme="minorHAnsi" w:hAnsiTheme="minorHAnsi" w:cstheme="minorHAnsi"/>
          <w:b/>
          <w:sz w:val="16"/>
          <w:szCs w:val="16"/>
        </w:rPr>
        <w:t xml:space="preserve">  INDIA</w:t>
      </w:r>
    </w:p>
    <w:p w14:paraId="43EA4BB0" w14:textId="77777777" w:rsidR="00DF38A7" w:rsidRDefault="00DF38A7" w:rsidP="00A012A3">
      <w:pPr>
        <w:spacing w:line="240" w:lineRule="auto"/>
        <w:rPr>
          <w:rFonts w:asciiTheme="minorHAnsi" w:hAnsiTheme="minorHAnsi" w:cstheme="minorHAnsi"/>
          <w:sz w:val="18"/>
          <w:szCs w:val="18"/>
        </w:rPr>
      </w:pPr>
    </w:p>
    <w:p w14:paraId="0E6672A3" w14:textId="77777777" w:rsidR="00D92D2F" w:rsidRDefault="00D92D2F" w:rsidP="00A012A3">
      <w:pPr>
        <w:spacing w:line="240" w:lineRule="auto"/>
        <w:rPr>
          <w:rFonts w:asciiTheme="minorHAnsi" w:hAnsiTheme="minorHAnsi" w:cstheme="minorHAnsi"/>
          <w:sz w:val="18"/>
          <w:szCs w:val="18"/>
        </w:rPr>
      </w:pPr>
    </w:p>
    <w:p w14:paraId="0B488693" w14:textId="77777777" w:rsidR="00D92D2F" w:rsidRDefault="00D92D2F" w:rsidP="00A012A3">
      <w:pPr>
        <w:spacing w:line="240" w:lineRule="auto"/>
        <w:rPr>
          <w:rFonts w:asciiTheme="minorHAnsi" w:hAnsiTheme="minorHAnsi" w:cstheme="minorHAnsi"/>
          <w:sz w:val="18"/>
          <w:szCs w:val="18"/>
        </w:rPr>
      </w:pPr>
    </w:p>
    <w:p w14:paraId="785F6115" w14:textId="77777777" w:rsidR="00D92D2F" w:rsidRDefault="00D92D2F" w:rsidP="00A012A3">
      <w:pPr>
        <w:spacing w:line="240" w:lineRule="auto"/>
        <w:rPr>
          <w:rFonts w:asciiTheme="minorHAnsi" w:hAnsiTheme="minorHAnsi" w:cstheme="minorHAnsi"/>
          <w:sz w:val="18"/>
          <w:szCs w:val="18"/>
        </w:rPr>
      </w:pPr>
    </w:p>
    <w:p w14:paraId="7E1C5EDB" w14:textId="77777777" w:rsidR="00D92D2F" w:rsidRDefault="00D92D2F" w:rsidP="00A012A3">
      <w:pPr>
        <w:spacing w:line="240" w:lineRule="auto"/>
        <w:rPr>
          <w:rFonts w:asciiTheme="minorHAnsi" w:hAnsiTheme="minorHAnsi" w:cstheme="minorHAnsi"/>
          <w:sz w:val="18"/>
          <w:szCs w:val="18"/>
        </w:rPr>
      </w:pPr>
    </w:p>
    <w:p w14:paraId="216FFE0F" w14:textId="77777777" w:rsidR="00D92D2F" w:rsidRDefault="00D92D2F" w:rsidP="00A012A3">
      <w:pPr>
        <w:spacing w:line="240" w:lineRule="auto"/>
        <w:rPr>
          <w:rFonts w:asciiTheme="minorHAnsi" w:hAnsiTheme="minorHAnsi" w:cstheme="minorHAnsi"/>
          <w:b/>
          <w:sz w:val="28"/>
          <w:szCs w:val="28"/>
          <w:u w:val="single"/>
        </w:rPr>
      </w:pPr>
      <w:r>
        <w:rPr>
          <w:rFonts w:asciiTheme="minorHAnsi" w:hAnsiTheme="minorHAnsi" w:cstheme="minorHAnsi"/>
          <w:sz w:val="18"/>
          <w:szCs w:val="18"/>
        </w:rPr>
        <w:lastRenderedPageBreak/>
        <w:t xml:space="preserve">                                                                                     </w:t>
      </w:r>
      <w:r w:rsidRPr="00D92D2F">
        <w:rPr>
          <w:rFonts w:asciiTheme="minorHAnsi" w:hAnsiTheme="minorHAnsi" w:cstheme="minorHAnsi"/>
          <w:b/>
          <w:sz w:val="28"/>
          <w:szCs w:val="28"/>
          <w:u w:val="single"/>
        </w:rPr>
        <w:t>COVER LETTER</w:t>
      </w:r>
    </w:p>
    <w:p w14:paraId="60723AB9" w14:textId="77777777" w:rsidR="00D92D2F" w:rsidRPr="007117AA" w:rsidRDefault="00D92D2F" w:rsidP="00D92D2F">
      <w:pPr>
        <w:widowControl w:val="0"/>
        <w:autoSpaceDE w:val="0"/>
        <w:autoSpaceDN w:val="0"/>
        <w:adjustRightInd w:val="0"/>
        <w:spacing w:line="360" w:lineRule="atLeast"/>
        <w:rPr>
          <w:rFonts w:ascii="Times" w:hAnsi="Times" w:cs="Times"/>
        </w:rPr>
      </w:pPr>
      <w:proofErr w:type="gramStart"/>
      <w:r w:rsidRPr="007117AA">
        <w:rPr>
          <w:rFonts w:ascii="Verdana" w:hAnsi="Verdana" w:cs="Verdana"/>
          <w:color w:val="262626"/>
        </w:rPr>
        <w:t>From :</w:t>
      </w:r>
      <w:proofErr w:type="gramEnd"/>
      <w:r w:rsidRPr="007117AA">
        <w:rPr>
          <w:rFonts w:ascii="Verdana" w:hAnsi="Verdana" w:cs="Verdana"/>
          <w:color w:val="262626"/>
        </w:rPr>
        <w:t> </w:t>
      </w:r>
    </w:p>
    <w:p w14:paraId="1943AAAB" w14:textId="77777777" w:rsidR="00D92D2F" w:rsidRPr="007117AA" w:rsidRDefault="00D92D2F" w:rsidP="00D92D2F">
      <w:pPr>
        <w:widowControl w:val="0"/>
        <w:autoSpaceDE w:val="0"/>
        <w:autoSpaceDN w:val="0"/>
        <w:adjustRightInd w:val="0"/>
        <w:spacing w:line="360" w:lineRule="atLeast"/>
        <w:rPr>
          <w:rFonts w:ascii="Times" w:hAnsi="Times" w:cs="Times"/>
        </w:rPr>
      </w:pPr>
      <w:r w:rsidRPr="007117AA">
        <w:rPr>
          <w:rFonts w:ascii="Verdana" w:hAnsi="Verdana" w:cs="Verdana"/>
          <w:color w:val="262626"/>
        </w:rPr>
        <w:t xml:space="preserve">Nikhil </w:t>
      </w:r>
      <w:proofErr w:type="spellStart"/>
      <w:r w:rsidRPr="007117AA">
        <w:rPr>
          <w:rFonts w:ascii="Verdana" w:hAnsi="Verdana" w:cs="Verdana"/>
          <w:color w:val="262626"/>
        </w:rPr>
        <w:t>Venkatesan</w:t>
      </w:r>
      <w:proofErr w:type="spellEnd"/>
    </w:p>
    <w:p w14:paraId="53F72555" w14:textId="77777777" w:rsidR="00D92D2F" w:rsidRPr="007117AA" w:rsidRDefault="00D92D2F" w:rsidP="00D92D2F">
      <w:pPr>
        <w:widowControl w:val="0"/>
        <w:autoSpaceDE w:val="0"/>
        <w:autoSpaceDN w:val="0"/>
        <w:adjustRightInd w:val="0"/>
        <w:spacing w:line="360" w:lineRule="atLeast"/>
        <w:rPr>
          <w:rFonts w:ascii="Times" w:hAnsi="Times" w:cs="Times"/>
        </w:rPr>
      </w:pPr>
      <w:r w:rsidRPr="007117AA">
        <w:rPr>
          <w:rFonts w:ascii="Verdana" w:hAnsi="Verdana" w:cs="Verdana"/>
          <w:color w:val="262626"/>
        </w:rPr>
        <w:t xml:space="preserve">Plot No 11, ' B ' Block, </w:t>
      </w:r>
      <w:proofErr w:type="spellStart"/>
      <w:r w:rsidRPr="007117AA">
        <w:rPr>
          <w:rFonts w:ascii="Verdana" w:hAnsi="Verdana" w:cs="Verdana"/>
          <w:color w:val="262626"/>
        </w:rPr>
        <w:t>Vasavi</w:t>
      </w:r>
      <w:proofErr w:type="spellEnd"/>
      <w:r w:rsidRPr="007117AA">
        <w:rPr>
          <w:rFonts w:ascii="Verdana" w:hAnsi="Verdana" w:cs="Verdana"/>
          <w:color w:val="262626"/>
        </w:rPr>
        <w:t xml:space="preserve"> Colony,</w:t>
      </w:r>
    </w:p>
    <w:p w14:paraId="4B600518" w14:textId="77777777" w:rsidR="00D92D2F" w:rsidRPr="007117AA" w:rsidRDefault="00D92D2F" w:rsidP="00D92D2F">
      <w:pPr>
        <w:widowControl w:val="0"/>
        <w:autoSpaceDE w:val="0"/>
        <w:autoSpaceDN w:val="0"/>
        <w:adjustRightInd w:val="0"/>
        <w:spacing w:line="360" w:lineRule="atLeast"/>
        <w:rPr>
          <w:rFonts w:ascii="Times" w:hAnsi="Times" w:cs="Times"/>
        </w:rPr>
      </w:pPr>
      <w:proofErr w:type="spellStart"/>
      <w:r w:rsidRPr="007117AA">
        <w:rPr>
          <w:rFonts w:ascii="Verdana" w:hAnsi="Verdana" w:cs="Verdana"/>
          <w:color w:val="262626"/>
        </w:rPr>
        <w:t>Opp</w:t>
      </w:r>
      <w:proofErr w:type="spellEnd"/>
      <w:r w:rsidRPr="007117AA">
        <w:rPr>
          <w:rFonts w:ascii="Verdana" w:hAnsi="Verdana" w:cs="Verdana"/>
          <w:color w:val="262626"/>
        </w:rPr>
        <w:t>: Rainbow Hospital</w:t>
      </w:r>
    </w:p>
    <w:p w14:paraId="3DB0540B" w14:textId="77777777" w:rsidR="00D92D2F" w:rsidRPr="007117AA" w:rsidRDefault="00D92D2F" w:rsidP="00D92D2F">
      <w:pPr>
        <w:widowControl w:val="0"/>
        <w:autoSpaceDE w:val="0"/>
        <w:autoSpaceDN w:val="0"/>
        <w:adjustRightInd w:val="0"/>
        <w:spacing w:line="360" w:lineRule="atLeast"/>
        <w:rPr>
          <w:rFonts w:ascii="Times" w:hAnsi="Times" w:cs="Times"/>
        </w:rPr>
      </w:pPr>
      <w:proofErr w:type="spellStart"/>
      <w:r w:rsidRPr="007117AA">
        <w:rPr>
          <w:rFonts w:ascii="Verdana" w:hAnsi="Verdana" w:cs="Verdana"/>
          <w:color w:val="262626"/>
        </w:rPr>
        <w:t>Secunderabad</w:t>
      </w:r>
      <w:proofErr w:type="spellEnd"/>
      <w:r w:rsidRPr="007117AA">
        <w:rPr>
          <w:rFonts w:ascii="Verdana" w:hAnsi="Verdana" w:cs="Verdana"/>
          <w:color w:val="262626"/>
        </w:rPr>
        <w:t xml:space="preserve"> </w:t>
      </w:r>
      <w:r>
        <w:rPr>
          <w:rFonts w:ascii="Verdana" w:hAnsi="Verdana" w:cs="Verdana"/>
          <w:color w:val="262626"/>
        </w:rPr>
        <w:t>–</w:t>
      </w:r>
      <w:r w:rsidRPr="007117AA">
        <w:rPr>
          <w:rFonts w:ascii="Verdana" w:hAnsi="Verdana" w:cs="Verdana"/>
          <w:color w:val="262626"/>
        </w:rPr>
        <w:t xml:space="preserve"> 500015</w:t>
      </w:r>
      <w:r>
        <w:rPr>
          <w:rFonts w:ascii="Verdana" w:hAnsi="Verdana" w:cs="Verdana"/>
          <w:color w:val="262626"/>
        </w:rPr>
        <w:t>,</w:t>
      </w:r>
    </w:p>
    <w:p w14:paraId="3094FA2C" w14:textId="77777777" w:rsidR="00D92D2F" w:rsidRPr="007117AA" w:rsidRDefault="00D92D2F" w:rsidP="00D92D2F">
      <w:pPr>
        <w:widowControl w:val="0"/>
        <w:autoSpaceDE w:val="0"/>
        <w:autoSpaceDN w:val="0"/>
        <w:adjustRightInd w:val="0"/>
        <w:spacing w:line="360" w:lineRule="atLeast"/>
        <w:rPr>
          <w:rFonts w:ascii="Times" w:hAnsi="Times" w:cs="Times"/>
        </w:rPr>
      </w:pPr>
      <w:r w:rsidRPr="007117AA">
        <w:rPr>
          <w:rFonts w:ascii="Verdana" w:hAnsi="Verdana" w:cs="Verdana"/>
          <w:color w:val="262626"/>
        </w:rPr>
        <w:t>Andhra Pradesh</w:t>
      </w:r>
      <w:r>
        <w:rPr>
          <w:rFonts w:ascii="Verdana" w:hAnsi="Verdana" w:cs="Verdana"/>
          <w:color w:val="262626"/>
        </w:rPr>
        <w:t>,</w:t>
      </w:r>
      <w:r>
        <w:rPr>
          <w:rFonts w:ascii="Times" w:hAnsi="Times" w:cs="Times"/>
        </w:rPr>
        <w:t xml:space="preserve">            </w:t>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t xml:space="preserve">     </w:t>
      </w:r>
      <w:r w:rsidRPr="007117AA">
        <w:rPr>
          <w:rFonts w:ascii="Verdana" w:hAnsi="Verdana" w:cs="Verdana"/>
          <w:color w:val="262626"/>
        </w:rPr>
        <w:t>India</w:t>
      </w:r>
    </w:p>
    <w:p w14:paraId="5E4E2B18" w14:textId="77777777" w:rsidR="00D92D2F" w:rsidRDefault="00D92D2F" w:rsidP="00D92D2F">
      <w:pPr>
        <w:widowControl w:val="0"/>
        <w:autoSpaceDE w:val="0"/>
        <w:autoSpaceDN w:val="0"/>
        <w:adjustRightInd w:val="0"/>
        <w:spacing w:line="360" w:lineRule="atLeast"/>
        <w:rPr>
          <w:rFonts w:ascii="Verdana" w:hAnsi="Verdana" w:cs="Verdana"/>
          <w:color w:val="262626"/>
        </w:rPr>
      </w:pPr>
    </w:p>
    <w:p w14:paraId="77D83200" w14:textId="77777777" w:rsidR="00D92D2F" w:rsidRPr="007117AA" w:rsidRDefault="00D92D2F" w:rsidP="00D92D2F">
      <w:pPr>
        <w:widowControl w:val="0"/>
        <w:autoSpaceDE w:val="0"/>
        <w:autoSpaceDN w:val="0"/>
        <w:adjustRightInd w:val="0"/>
        <w:spacing w:line="360" w:lineRule="atLeast"/>
        <w:rPr>
          <w:rFonts w:ascii="Times" w:hAnsi="Times" w:cs="Times"/>
          <w:u w:color="2952B0"/>
        </w:rPr>
      </w:pPr>
      <w:r w:rsidRPr="007117AA">
        <w:rPr>
          <w:rFonts w:ascii="Verdana" w:hAnsi="Verdana" w:cs="Verdana"/>
          <w:color w:val="262626"/>
        </w:rPr>
        <w:t xml:space="preserve">Mobile </w:t>
      </w:r>
      <w:proofErr w:type="gramStart"/>
      <w:r w:rsidRPr="007117AA">
        <w:rPr>
          <w:rFonts w:ascii="Verdana" w:hAnsi="Verdana" w:cs="Verdana"/>
          <w:color w:val="262626"/>
        </w:rPr>
        <w:t>No :</w:t>
      </w:r>
      <w:proofErr w:type="gramEnd"/>
      <w:r w:rsidRPr="007117AA">
        <w:rPr>
          <w:rFonts w:ascii="Verdana" w:hAnsi="Verdana" w:cs="Verdana"/>
          <w:color w:val="262626"/>
        </w:rPr>
        <w:t xml:space="preserve"> </w:t>
      </w:r>
      <w:r w:rsidRPr="007117AA">
        <w:rPr>
          <w:rFonts w:ascii="Verdana" w:hAnsi="Verdana" w:cs="Verdana"/>
          <w:color w:val="2952B0"/>
          <w:u w:val="single" w:color="2952B0"/>
        </w:rPr>
        <w:t>+91 8939103397</w:t>
      </w:r>
    </w:p>
    <w:p w14:paraId="3C0314A0" w14:textId="77777777" w:rsidR="00D92D2F" w:rsidRPr="007117AA" w:rsidRDefault="00D92D2F" w:rsidP="00D92D2F">
      <w:pPr>
        <w:widowControl w:val="0"/>
        <w:autoSpaceDE w:val="0"/>
        <w:autoSpaceDN w:val="0"/>
        <w:adjustRightInd w:val="0"/>
        <w:spacing w:after="360" w:line="360" w:lineRule="atLeast"/>
        <w:rPr>
          <w:rFonts w:ascii="Verdana" w:hAnsi="Verdana" w:cs="Verdana"/>
          <w:color w:val="262626"/>
          <w:u w:color="2952B0"/>
        </w:rPr>
      </w:pPr>
      <w:r w:rsidRPr="007117AA">
        <w:rPr>
          <w:rFonts w:ascii="Verdana" w:hAnsi="Verdana" w:cs="Verdana"/>
          <w:color w:val="262626"/>
          <w:u w:color="2952B0"/>
        </w:rPr>
        <w:t>Date - 22nd February 2013</w:t>
      </w:r>
    </w:p>
    <w:p w14:paraId="5D3B03E2" w14:textId="77777777" w:rsidR="00D92D2F" w:rsidRPr="007117AA" w:rsidRDefault="00D92D2F" w:rsidP="00D92D2F">
      <w:pPr>
        <w:widowControl w:val="0"/>
        <w:autoSpaceDE w:val="0"/>
        <w:autoSpaceDN w:val="0"/>
        <w:adjustRightInd w:val="0"/>
        <w:spacing w:after="360" w:line="360" w:lineRule="atLeast"/>
        <w:rPr>
          <w:rFonts w:ascii="Verdana" w:hAnsi="Verdana" w:cs="Verdana"/>
          <w:color w:val="262626"/>
          <w:u w:color="2952B0"/>
        </w:rPr>
      </w:pPr>
      <w:proofErr w:type="gramStart"/>
      <w:r w:rsidRPr="007117AA">
        <w:rPr>
          <w:rFonts w:ascii="Verdana" w:hAnsi="Verdana" w:cs="Verdana"/>
          <w:b/>
          <w:bCs/>
          <w:color w:val="262626"/>
          <w:u w:color="2952B0"/>
        </w:rPr>
        <w:t>To :</w:t>
      </w:r>
      <w:proofErr w:type="gramEnd"/>
    </w:p>
    <w:p w14:paraId="3C10D310" w14:textId="77777777" w:rsidR="00D92D2F" w:rsidRPr="007117AA" w:rsidRDefault="00D92D2F" w:rsidP="00D92D2F">
      <w:pPr>
        <w:widowControl w:val="0"/>
        <w:autoSpaceDE w:val="0"/>
        <w:autoSpaceDN w:val="0"/>
        <w:adjustRightInd w:val="0"/>
        <w:spacing w:after="360" w:line="360" w:lineRule="atLeast"/>
        <w:rPr>
          <w:rFonts w:ascii="Verdana" w:hAnsi="Verdana" w:cs="Verdana"/>
          <w:color w:val="262626"/>
          <w:u w:color="2952B0"/>
        </w:rPr>
      </w:pPr>
      <w:r w:rsidRPr="007117AA">
        <w:rPr>
          <w:rFonts w:ascii="Verdana" w:hAnsi="Verdana" w:cs="Verdana"/>
          <w:color w:val="262626"/>
          <w:u w:color="2952B0"/>
        </w:rPr>
        <w:t>Mrs. Sandy White,</w:t>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t xml:space="preserve">            </w:t>
      </w:r>
      <w:r>
        <w:rPr>
          <w:rFonts w:ascii="Verdana" w:hAnsi="Verdana" w:cs="Verdana"/>
          <w:color w:val="262626"/>
          <w:u w:color="2952B0"/>
        </w:rPr>
        <w:t xml:space="preserve">                       </w:t>
      </w:r>
      <w:r w:rsidRPr="007117AA">
        <w:rPr>
          <w:rFonts w:ascii="Verdana" w:hAnsi="Verdana" w:cs="Verdana"/>
          <w:color w:val="262626"/>
          <w:u w:color="2952B0"/>
        </w:rPr>
        <w:t xml:space="preserve">  Assistant Director,</w:t>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sidRPr="007117AA">
        <w:rPr>
          <w:rFonts w:ascii="Verdana" w:hAnsi="Verdana" w:cs="Verdana"/>
          <w:color w:val="262626"/>
          <w:u w:color="2952B0"/>
        </w:rPr>
        <w:tab/>
      </w:r>
      <w:r>
        <w:rPr>
          <w:rFonts w:ascii="Verdana" w:hAnsi="Verdana" w:cs="Verdana"/>
          <w:color w:val="262626"/>
          <w:u w:color="2952B0"/>
        </w:rPr>
        <w:t xml:space="preserve">                     </w:t>
      </w:r>
      <w:r w:rsidRPr="007117AA">
        <w:rPr>
          <w:rFonts w:ascii="Verdana" w:hAnsi="Verdana" w:cs="Verdana"/>
          <w:color w:val="262626"/>
          <w:u w:color="2952B0"/>
        </w:rPr>
        <w:t xml:space="preserve">   Rochester Institute Of Technology,</w:t>
      </w:r>
    </w:p>
    <w:p w14:paraId="6C7DDE1B" w14:textId="77777777" w:rsidR="00D92D2F" w:rsidRPr="007117AA" w:rsidRDefault="00D92D2F" w:rsidP="00D92D2F">
      <w:pPr>
        <w:widowControl w:val="0"/>
        <w:autoSpaceDE w:val="0"/>
        <w:autoSpaceDN w:val="0"/>
        <w:adjustRightInd w:val="0"/>
        <w:spacing w:after="360" w:line="360" w:lineRule="atLeast"/>
        <w:rPr>
          <w:rFonts w:ascii="Arial" w:hAnsi="Arial" w:cs="Arial"/>
          <w:color w:val="1A1A1A"/>
          <w:u w:color="2952B0"/>
        </w:rPr>
      </w:pPr>
      <w:r w:rsidRPr="007117AA">
        <w:rPr>
          <w:rFonts w:ascii="Verdana" w:hAnsi="Verdana" w:cs="Verdana"/>
          <w:color w:val="262626"/>
          <w:u w:color="2952B0"/>
        </w:rPr>
        <w:t>Respected Mam,</w:t>
      </w:r>
    </w:p>
    <w:p w14:paraId="33BEB516" w14:textId="77777777" w:rsidR="00D92D2F" w:rsidRPr="007117AA" w:rsidRDefault="00D92D2F" w:rsidP="00D92D2F">
      <w:pPr>
        <w:widowControl w:val="0"/>
        <w:autoSpaceDE w:val="0"/>
        <w:autoSpaceDN w:val="0"/>
        <w:adjustRightInd w:val="0"/>
        <w:rPr>
          <w:rFonts w:ascii="Arial" w:hAnsi="Arial" w:cs="Arial"/>
          <w:color w:val="1A1A1A"/>
          <w:u w:color="2952B0"/>
        </w:rPr>
      </w:pPr>
      <w:r w:rsidRPr="007117AA">
        <w:rPr>
          <w:rFonts w:ascii="Arial" w:hAnsi="Arial" w:cs="Arial"/>
          <w:color w:val="1A1A1A"/>
          <w:u w:color="2952B0"/>
        </w:rPr>
        <w:t>At the outset my sincere thanks for the confidence bestowed in me and considering my application for admission to your august Institute with full scholarship. I am extremely gr</w:t>
      </w:r>
      <w:r>
        <w:rPr>
          <w:rFonts w:ascii="Arial" w:hAnsi="Arial" w:cs="Arial"/>
          <w:color w:val="1A1A1A"/>
          <w:u w:color="2952B0"/>
        </w:rPr>
        <w:t>ateful Mam and do assure you of</w:t>
      </w:r>
      <w:r w:rsidRPr="007117AA">
        <w:rPr>
          <w:rFonts w:ascii="Arial" w:hAnsi="Arial" w:cs="Arial"/>
          <w:color w:val="1A1A1A"/>
          <w:u w:color="2952B0"/>
        </w:rPr>
        <w:t xml:space="preserve"> doing my best to meet the value systems of the University and furthering in whatever little way the Vision and Mission of the University. I am making arrangements to ensure that I report at the University a little before the start day of the University.</w:t>
      </w:r>
    </w:p>
    <w:p w14:paraId="3635C976" w14:textId="77777777" w:rsidR="00D92D2F" w:rsidRPr="007117AA" w:rsidRDefault="00D92D2F" w:rsidP="00D92D2F">
      <w:pPr>
        <w:widowControl w:val="0"/>
        <w:autoSpaceDE w:val="0"/>
        <w:autoSpaceDN w:val="0"/>
        <w:adjustRightInd w:val="0"/>
        <w:rPr>
          <w:rFonts w:ascii="Arial" w:hAnsi="Arial" w:cs="Arial"/>
          <w:color w:val="1A1A1A"/>
          <w:u w:color="2952B0"/>
        </w:rPr>
      </w:pPr>
      <w:r w:rsidRPr="007117AA">
        <w:rPr>
          <w:rFonts w:ascii="Arial" w:hAnsi="Arial" w:cs="Arial"/>
          <w:color w:val="1A1A1A"/>
          <w:u w:color="2952B0"/>
        </w:rPr>
        <w:t>While you have been very generous Mam by offering a full Scholarship, it would indeed be extremely helpful if</w:t>
      </w:r>
      <w:r>
        <w:rPr>
          <w:rFonts w:ascii="Arial" w:hAnsi="Arial" w:cs="Arial"/>
          <w:color w:val="1A1A1A"/>
          <w:u w:color="2952B0"/>
        </w:rPr>
        <w:t xml:space="preserve"> you could consider my request </w:t>
      </w:r>
      <w:r w:rsidRPr="007117AA">
        <w:rPr>
          <w:rFonts w:ascii="Arial" w:hAnsi="Arial" w:cs="Arial"/>
          <w:color w:val="1A1A1A"/>
          <w:u w:color="2952B0"/>
        </w:rPr>
        <w:t xml:space="preserve">for either a Training Assistantship or a Research </w:t>
      </w:r>
      <w:proofErr w:type="gramStart"/>
      <w:r w:rsidRPr="007117AA">
        <w:rPr>
          <w:rFonts w:ascii="Arial" w:hAnsi="Arial" w:cs="Arial"/>
          <w:color w:val="1A1A1A"/>
          <w:u w:color="2952B0"/>
        </w:rPr>
        <w:t>Assistantship</w:t>
      </w:r>
      <w:proofErr w:type="gramEnd"/>
      <w:r w:rsidRPr="007117AA">
        <w:rPr>
          <w:rFonts w:ascii="Arial" w:hAnsi="Arial" w:cs="Arial"/>
          <w:color w:val="1A1A1A"/>
          <w:u w:color="2952B0"/>
        </w:rPr>
        <w:t xml:space="preserve"> as it indeed would go a long way in meeting a part of my expenditure that would be required for my stay. I am as required forwarding my resume and the essay reports detailing in what way I could be a change agent in the RIT community as also my previous exposure which would help me in meeting the requirements of the Assistantship opportunity.</w:t>
      </w:r>
    </w:p>
    <w:p w14:paraId="487E7DBF" w14:textId="77777777" w:rsidR="00D92D2F" w:rsidRPr="007117AA" w:rsidRDefault="00D92D2F" w:rsidP="00D92D2F">
      <w:pPr>
        <w:widowControl w:val="0"/>
        <w:autoSpaceDE w:val="0"/>
        <w:autoSpaceDN w:val="0"/>
        <w:adjustRightInd w:val="0"/>
        <w:rPr>
          <w:rFonts w:ascii="Arial" w:hAnsi="Arial" w:cs="Arial"/>
          <w:color w:val="1A1A1A"/>
          <w:u w:color="2952B0"/>
        </w:rPr>
      </w:pPr>
    </w:p>
    <w:p w14:paraId="37AAE5F9" w14:textId="77777777" w:rsidR="00D92D2F" w:rsidRPr="007117AA" w:rsidRDefault="00D92D2F" w:rsidP="00D92D2F">
      <w:pPr>
        <w:widowControl w:val="0"/>
        <w:autoSpaceDE w:val="0"/>
        <w:autoSpaceDN w:val="0"/>
        <w:adjustRightInd w:val="0"/>
        <w:rPr>
          <w:rFonts w:ascii="Arial" w:hAnsi="Arial" w:cs="Arial"/>
          <w:color w:val="1A1A1A"/>
          <w:u w:color="2952B0"/>
        </w:rPr>
      </w:pPr>
      <w:r w:rsidRPr="007117AA">
        <w:rPr>
          <w:rFonts w:ascii="Arial" w:hAnsi="Arial" w:cs="Arial"/>
          <w:color w:val="1A1A1A"/>
          <w:u w:color="2952B0"/>
        </w:rPr>
        <w:t xml:space="preserve">With occupying various positions in colleges committees, being elected as a Convener by the student community, being the Head of the Organizing Committee for mega College events, for getting on board various publications houses to pen articles and publications for their periodicals and not the least by being helpful to the less privileged and challenged in a very small by hand holding them in taking their first step towards education has indeed brought about appreciable qualities in me. Leading a team of fellow members, of making them see a common path for a problem defying solution with a generous dose of inter personal skills and persuasion powers, by being a mentor for fellow students, by taking an active involvement in Community service for helping the less privileged now comes quite naturally to me. As </w:t>
      </w:r>
      <w:proofErr w:type="gramStart"/>
      <w:r w:rsidRPr="007117AA">
        <w:rPr>
          <w:rFonts w:ascii="Arial" w:hAnsi="Arial" w:cs="Arial"/>
          <w:color w:val="1A1A1A"/>
          <w:u w:color="2952B0"/>
        </w:rPr>
        <w:t>a</w:t>
      </w:r>
      <w:proofErr w:type="gramEnd"/>
      <w:r w:rsidRPr="007117AA">
        <w:rPr>
          <w:rFonts w:ascii="Arial" w:hAnsi="Arial" w:cs="Arial"/>
          <w:color w:val="1A1A1A"/>
          <w:u w:color="2952B0"/>
        </w:rPr>
        <w:t xml:space="preserve"> Executive Member of the prestigious IETE - the Institute of Electronics and Telecommunication Engineering, I have had the privilege of honing my Decision making skills. </w:t>
      </w:r>
    </w:p>
    <w:p w14:paraId="32455647" w14:textId="77777777" w:rsidR="00D92D2F" w:rsidRPr="007117AA" w:rsidRDefault="00D92D2F" w:rsidP="00D92D2F">
      <w:pPr>
        <w:widowControl w:val="0"/>
        <w:autoSpaceDE w:val="0"/>
        <w:autoSpaceDN w:val="0"/>
        <w:adjustRightInd w:val="0"/>
        <w:rPr>
          <w:rFonts w:ascii="Arial" w:hAnsi="Arial" w:cs="Arial"/>
          <w:color w:val="1A1A1A"/>
          <w:u w:color="2952B0"/>
        </w:rPr>
      </w:pPr>
      <w:r w:rsidRPr="007117AA">
        <w:rPr>
          <w:rFonts w:ascii="Arial" w:hAnsi="Arial" w:cs="Arial"/>
          <w:color w:val="1A1A1A"/>
          <w:u w:color="2952B0"/>
        </w:rPr>
        <w:t>These skills Mam, I am confident would ensure the success of any activity that I would be privileged to be identified for and do request you for your sympathetic consideration of my application for any of the positions in either a Teaching Assistantship or a Research Assistantship.</w:t>
      </w:r>
    </w:p>
    <w:p w14:paraId="290BACF3" w14:textId="77777777" w:rsidR="00D92D2F" w:rsidRPr="007117AA" w:rsidRDefault="00D92D2F" w:rsidP="00D92D2F">
      <w:pPr>
        <w:widowControl w:val="0"/>
        <w:autoSpaceDE w:val="0"/>
        <w:autoSpaceDN w:val="0"/>
        <w:adjustRightInd w:val="0"/>
        <w:rPr>
          <w:rFonts w:ascii="Arial" w:hAnsi="Arial" w:cs="Arial"/>
          <w:color w:val="1A1A1A"/>
          <w:u w:color="2952B0"/>
        </w:rPr>
      </w:pPr>
    </w:p>
    <w:p w14:paraId="3FF6A0DF" w14:textId="77777777" w:rsidR="00D92D2F" w:rsidRDefault="00D92D2F" w:rsidP="00D92D2F">
      <w:pPr>
        <w:widowControl w:val="0"/>
        <w:autoSpaceDE w:val="0"/>
        <w:autoSpaceDN w:val="0"/>
        <w:adjustRightInd w:val="0"/>
        <w:rPr>
          <w:rFonts w:ascii="Arial" w:hAnsi="Arial" w:cs="Arial"/>
          <w:color w:val="1A1A1A"/>
          <w:u w:color="2952B0"/>
        </w:rPr>
      </w:pPr>
      <w:r w:rsidRPr="007117AA">
        <w:rPr>
          <w:rFonts w:ascii="Arial" w:hAnsi="Arial" w:cs="Arial"/>
          <w:color w:val="1A1A1A"/>
          <w:u w:color="2952B0"/>
        </w:rPr>
        <w:t>Sincerely,</w:t>
      </w:r>
    </w:p>
    <w:p w14:paraId="7386667F" w14:textId="77777777" w:rsidR="00D92D2F" w:rsidRPr="007117AA" w:rsidRDefault="00D92D2F" w:rsidP="00D92D2F">
      <w:pPr>
        <w:widowControl w:val="0"/>
        <w:autoSpaceDE w:val="0"/>
        <w:autoSpaceDN w:val="0"/>
        <w:adjustRightInd w:val="0"/>
        <w:rPr>
          <w:rFonts w:ascii="Arial" w:hAnsi="Arial" w:cs="Arial"/>
          <w:color w:val="1A1A1A"/>
          <w:u w:color="2952B0"/>
        </w:rPr>
      </w:pPr>
      <w:bookmarkStart w:id="0" w:name="_GoBack"/>
      <w:bookmarkEnd w:id="0"/>
      <w:r w:rsidRPr="007117AA">
        <w:rPr>
          <w:rFonts w:ascii="Arial" w:hAnsi="Arial" w:cs="Arial"/>
          <w:color w:val="1A1A1A"/>
          <w:u w:color="2952B0"/>
        </w:rPr>
        <w:t xml:space="preserve">Nikhil </w:t>
      </w:r>
      <w:proofErr w:type="spellStart"/>
      <w:r w:rsidRPr="007117AA">
        <w:rPr>
          <w:rFonts w:ascii="Arial" w:hAnsi="Arial" w:cs="Arial"/>
          <w:color w:val="1A1A1A"/>
          <w:u w:color="2952B0"/>
        </w:rPr>
        <w:t>Venkatesan</w:t>
      </w:r>
      <w:proofErr w:type="spellEnd"/>
    </w:p>
    <w:p w14:paraId="06170E07" w14:textId="77777777" w:rsidR="00D92D2F" w:rsidRPr="007117AA" w:rsidRDefault="00D92D2F" w:rsidP="00D92D2F">
      <w:pPr>
        <w:widowControl w:val="0"/>
        <w:autoSpaceDE w:val="0"/>
        <w:autoSpaceDN w:val="0"/>
        <w:adjustRightInd w:val="0"/>
        <w:rPr>
          <w:rFonts w:ascii="Helvetica" w:hAnsi="Helvetica" w:cs="Helvetica"/>
          <w:color w:val="353535"/>
          <w:u w:color="2952B0"/>
        </w:rPr>
      </w:pPr>
    </w:p>
    <w:p w14:paraId="3D81C7A2" w14:textId="77777777" w:rsidR="00D92D2F" w:rsidRPr="007117AA" w:rsidRDefault="00D92D2F" w:rsidP="00D92D2F"/>
    <w:p w14:paraId="36D46852" w14:textId="77777777" w:rsidR="00D92D2F" w:rsidRPr="00D92D2F" w:rsidRDefault="00D92D2F" w:rsidP="00A012A3">
      <w:pPr>
        <w:spacing w:line="240" w:lineRule="auto"/>
        <w:rPr>
          <w:rFonts w:asciiTheme="minorHAnsi" w:hAnsiTheme="minorHAnsi" w:cstheme="minorHAnsi"/>
          <w:b/>
          <w:sz w:val="28"/>
          <w:szCs w:val="28"/>
          <w:u w:val="single"/>
        </w:rPr>
      </w:pPr>
    </w:p>
    <w:sectPr w:rsidR="00D92D2F" w:rsidRPr="00D92D2F" w:rsidSect="007B1390">
      <w:pgSz w:w="12240" w:h="15840"/>
      <w:pgMar w:top="1440" w:right="1440" w:bottom="1440" w:left="1440" w:header="720" w:footer="720" w:gutter="0"/>
      <w:cols w:space="720"/>
      <w:docGrid w:linePitch="24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ebdings">
    <w:panose1 w:val="05030102010509060703"/>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35pt;height:11.35pt" o:bullet="t">
        <v:imagedata r:id="rId1" o:title="mso256C"/>
      </v:shape>
    </w:pict>
  </w:numPicBullet>
  <w:abstractNum w:abstractNumId="0">
    <w:nsid w:val="00000001"/>
    <w:multiLevelType w:val="multilevel"/>
    <w:tmpl w:val="00000001"/>
    <w:name w:val="WW8Num1"/>
    <w:lvl w:ilvl="0">
      <w:start w:val="1"/>
      <w:numFmt w:val="bullet"/>
      <w:lvlText w:val=""/>
      <w:lvlJc w:val="left"/>
      <w:pPr>
        <w:tabs>
          <w:tab w:val="num" w:pos="0"/>
        </w:tabs>
        <w:ind w:left="720" w:hanging="360"/>
      </w:pPr>
      <w:rPr>
        <w:rFonts w:ascii="Wingdings" w:hAnsi="Wingdings" w:cs="Webdings"/>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ebdings"/>
        <w:sz w:val="24"/>
        <w:szCs w:val="24"/>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ebdings"/>
        <w:sz w:val="24"/>
        <w:szCs w:val="24"/>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ebdings"/>
        <w:sz w:val="24"/>
        <w:szCs w:val="24"/>
      </w:rPr>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Wingdings" w:hAnsi="Wingdings" w:cs="Web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eb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eb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ebdings"/>
      </w:rPr>
    </w:lvl>
  </w:abstractNum>
  <w:abstractNum w:abstractNumId="2">
    <w:nsid w:val="00000003"/>
    <w:multiLevelType w:val="multilevel"/>
    <w:tmpl w:val="7DE09C36"/>
    <w:name w:val="WW8Num3"/>
    <w:lvl w:ilvl="0">
      <w:start w:val="1"/>
      <w:numFmt w:val="bullet"/>
      <w:lvlText w:val=""/>
      <w:lvlPicBulletId w:val="0"/>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nsid w:val="00000004"/>
    <w:multiLevelType w:val="multilevel"/>
    <w:tmpl w:val="00000004"/>
    <w:name w:val="WW8Num4"/>
    <w:lvl w:ilvl="0">
      <w:start w:val="1"/>
      <w:numFmt w:val="bullet"/>
      <w:lvlText w:val=""/>
      <w:lvlJc w:val="left"/>
      <w:pPr>
        <w:tabs>
          <w:tab w:val="num" w:pos="-76"/>
        </w:tabs>
        <w:ind w:left="644" w:hanging="360"/>
      </w:pPr>
      <w:rPr>
        <w:rFonts w:ascii="Wingdings" w:hAnsi="Wingdings" w:cs="Webdings"/>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ebdings"/>
        <w:sz w:val="24"/>
        <w:szCs w:val="24"/>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ebdings"/>
        <w:sz w:val="24"/>
        <w:szCs w:val="24"/>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ebdings"/>
        <w:sz w:val="24"/>
        <w:szCs w:val="24"/>
      </w:rPr>
    </w:lvl>
  </w:abstractNum>
  <w:abstractNum w:abstractNumId="4">
    <w:nsid w:val="15730500"/>
    <w:multiLevelType w:val="hybridMultilevel"/>
    <w:tmpl w:val="BF7CA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F51A8"/>
    <w:multiLevelType w:val="hybridMultilevel"/>
    <w:tmpl w:val="9FCE4D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DE74FD7"/>
    <w:multiLevelType w:val="hybridMultilevel"/>
    <w:tmpl w:val="7F021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9A421BD"/>
    <w:multiLevelType w:val="hybridMultilevel"/>
    <w:tmpl w:val="CBEA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64312F"/>
    <w:multiLevelType w:val="hybridMultilevel"/>
    <w:tmpl w:val="30CA4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A0B7FEE"/>
    <w:multiLevelType w:val="multilevel"/>
    <w:tmpl w:val="2550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3957DC"/>
    <w:multiLevelType w:val="hybridMultilevel"/>
    <w:tmpl w:val="C0B6BB54"/>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53D974B0"/>
    <w:multiLevelType w:val="multilevel"/>
    <w:tmpl w:val="0DF0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11"/>
  </w:num>
  <w:num w:numId="6">
    <w:abstractNumId w:val="5"/>
  </w:num>
  <w:num w:numId="7">
    <w:abstractNumId w:val="10"/>
  </w:num>
  <w:num w:numId="8">
    <w:abstractNumId w:val="8"/>
  </w:num>
  <w:num w:numId="9">
    <w:abstractNumId w:val="9"/>
  </w:num>
  <w:num w:numId="10">
    <w:abstractNumId w:val="4"/>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562"/>
    <w:rsid w:val="00053B52"/>
    <w:rsid w:val="0009453C"/>
    <w:rsid w:val="000F5A01"/>
    <w:rsid w:val="001060C0"/>
    <w:rsid w:val="00143850"/>
    <w:rsid w:val="00273738"/>
    <w:rsid w:val="002F1A8D"/>
    <w:rsid w:val="00392D6B"/>
    <w:rsid w:val="003C7489"/>
    <w:rsid w:val="003D7C87"/>
    <w:rsid w:val="003E35D3"/>
    <w:rsid w:val="00465BF9"/>
    <w:rsid w:val="004D7659"/>
    <w:rsid w:val="00521E7A"/>
    <w:rsid w:val="005A1D7B"/>
    <w:rsid w:val="005F29E5"/>
    <w:rsid w:val="00613ED0"/>
    <w:rsid w:val="00625D30"/>
    <w:rsid w:val="00632ED6"/>
    <w:rsid w:val="00691677"/>
    <w:rsid w:val="00730509"/>
    <w:rsid w:val="00750CA7"/>
    <w:rsid w:val="00770337"/>
    <w:rsid w:val="0078553A"/>
    <w:rsid w:val="007B1390"/>
    <w:rsid w:val="007D7B5B"/>
    <w:rsid w:val="007F2E68"/>
    <w:rsid w:val="00865562"/>
    <w:rsid w:val="00887726"/>
    <w:rsid w:val="008B16F8"/>
    <w:rsid w:val="008D499E"/>
    <w:rsid w:val="00964ACF"/>
    <w:rsid w:val="009A2073"/>
    <w:rsid w:val="009D273A"/>
    <w:rsid w:val="00A012A3"/>
    <w:rsid w:val="00A44EA6"/>
    <w:rsid w:val="00B61BFD"/>
    <w:rsid w:val="00B71877"/>
    <w:rsid w:val="00B941B9"/>
    <w:rsid w:val="00C467F3"/>
    <w:rsid w:val="00D343EE"/>
    <w:rsid w:val="00D4079D"/>
    <w:rsid w:val="00D70C8D"/>
    <w:rsid w:val="00D90C11"/>
    <w:rsid w:val="00D92D2F"/>
    <w:rsid w:val="00DA59F8"/>
    <w:rsid w:val="00DB52FD"/>
    <w:rsid w:val="00DF38A7"/>
    <w:rsid w:val="00DF7DD2"/>
    <w:rsid w:val="00E2638B"/>
    <w:rsid w:val="00E357B4"/>
    <w:rsid w:val="00FD10A9"/>
    <w:rsid w:val="00FE2A0D"/>
    <w:rsid w:val="00FE561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21CD2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62"/>
    <w:pPr>
      <w:suppressAutoHyphens/>
    </w:pPr>
    <w:rPr>
      <w:rFonts w:ascii="Calibri" w:eastAsia="Arial Unicode MS" w:hAnsi="Calibri" w:cs="Tahoma"/>
      <w:kern w:val="1"/>
      <w:lang w:val="en-US" w:eastAsia="ar-SA"/>
    </w:rPr>
  </w:style>
  <w:style w:type="paragraph" w:styleId="Heading5">
    <w:name w:val="heading 5"/>
    <w:basedOn w:val="Normal"/>
    <w:link w:val="Heading5Char"/>
    <w:uiPriority w:val="9"/>
    <w:qFormat/>
    <w:rsid w:val="00392D6B"/>
    <w:pPr>
      <w:suppressAutoHyphens w:val="0"/>
      <w:spacing w:before="100" w:beforeAutospacing="1" w:after="100" w:afterAutospacing="1" w:line="240" w:lineRule="auto"/>
      <w:outlineLvl w:val="4"/>
    </w:pPr>
    <w:rPr>
      <w:rFonts w:ascii="Times" w:eastAsiaTheme="minorHAnsi" w:hAnsi="Times" w:cstheme="minorBidi"/>
      <w:b/>
      <w:bCs/>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5562"/>
    <w:pPr>
      <w:spacing w:after="120"/>
    </w:pPr>
  </w:style>
  <w:style w:type="character" w:customStyle="1" w:styleId="BodyTextChar">
    <w:name w:val="Body Text Char"/>
    <w:basedOn w:val="DefaultParagraphFont"/>
    <w:link w:val="BodyText"/>
    <w:rsid w:val="00865562"/>
    <w:rPr>
      <w:rFonts w:ascii="Calibri" w:eastAsia="Arial Unicode MS" w:hAnsi="Calibri" w:cs="Tahoma"/>
      <w:kern w:val="1"/>
      <w:lang w:val="en-US" w:eastAsia="ar-SA"/>
    </w:rPr>
  </w:style>
  <w:style w:type="paragraph" w:styleId="Caption">
    <w:name w:val="caption"/>
    <w:basedOn w:val="Normal"/>
    <w:qFormat/>
    <w:rsid w:val="00865562"/>
    <w:pPr>
      <w:suppressLineNumbers/>
      <w:spacing w:before="120" w:after="120"/>
    </w:pPr>
    <w:rPr>
      <w:i/>
      <w:iCs/>
      <w:sz w:val="24"/>
      <w:szCs w:val="24"/>
    </w:rPr>
  </w:style>
  <w:style w:type="paragraph" w:customStyle="1" w:styleId="NoSpacing1">
    <w:name w:val="No Spacing1"/>
    <w:qFormat/>
    <w:rsid w:val="00865562"/>
    <w:pPr>
      <w:widowControl w:val="0"/>
      <w:suppressAutoHyphens/>
    </w:pPr>
    <w:rPr>
      <w:rFonts w:ascii="Calibri" w:eastAsia="Arial Unicode MS" w:hAnsi="Calibri" w:cs="Tahoma"/>
      <w:kern w:val="1"/>
      <w:lang w:val="en-US" w:eastAsia="ar-SA"/>
    </w:rPr>
  </w:style>
  <w:style w:type="paragraph" w:styleId="Title">
    <w:name w:val="Title"/>
    <w:basedOn w:val="Normal"/>
    <w:next w:val="Subtitle"/>
    <w:link w:val="TitleChar"/>
    <w:qFormat/>
    <w:rsid w:val="00865562"/>
    <w:pPr>
      <w:pBdr>
        <w:bottom w:val="single" w:sz="8" w:space="4" w:color="808080"/>
      </w:pBdr>
      <w:spacing w:after="300" w:line="100" w:lineRule="atLeast"/>
      <w:jc w:val="center"/>
    </w:pPr>
    <w:rPr>
      <w:rFonts w:ascii="Cambria" w:hAnsi="Cambria" w:cs="Cambria"/>
      <w:b/>
      <w:bCs/>
      <w:color w:val="17365D"/>
      <w:spacing w:val="5"/>
      <w:sz w:val="52"/>
      <w:szCs w:val="52"/>
    </w:rPr>
  </w:style>
  <w:style w:type="character" w:customStyle="1" w:styleId="TitleChar">
    <w:name w:val="Title Char"/>
    <w:basedOn w:val="DefaultParagraphFont"/>
    <w:link w:val="Title"/>
    <w:rsid w:val="00865562"/>
    <w:rPr>
      <w:rFonts w:ascii="Cambria" w:eastAsia="Arial Unicode MS" w:hAnsi="Cambria" w:cs="Cambria"/>
      <w:b/>
      <w:bCs/>
      <w:color w:val="17365D"/>
      <w:spacing w:val="5"/>
      <w:kern w:val="1"/>
      <w:sz w:val="52"/>
      <w:szCs w:val="52"/>
      <w:lang w:val="en-US" w:eastAsia="ar-SA"/>
    </w:rPr>
  </w:style>
  <w:style w:type="paragraph" w:styleId="Subtitle">
    <w:name w:val="Subtitle"/>
    <w:basedOn w:val="Normal"/>
    <w:next w:val="BodyText"/>
    <w:link w:val="SubtitleChar"/>
    <w:qFormat/>
    <w:rsid w:val="00865562"/>
    <w:pPr>
      <w:keepNext/>
      <w:spacing w:before="240" w:after="120"/>
      <w:jc w:val="center"/>
    </w:pPr>
    <w:rPr>
      <w:rFonts w:ascii="Arial" w:hAnsi="Arial" w:cs="Arial Unicode MS"/>
      <w:i/>
      <w:iCs/>
      <w:sz w:val="28"/>
      <w:szCs w:val="28"/>
    </w:rPr>
  </w:style>
  <w:style w:type="character" w:customStyle="1" w:styleId="SubtitleChar">
    <w:name w:val="Subtitle Char"/>
    <w:basedOn w:val="DefaultParagraphFont"/>
    <w:link w:val="Subtitle"/>
    <w:rsid w:val="00865562"/>
    <w:rPr>
      <w:rFonts w:ascii="Arial" w:eastAsia="Arial Unicode MS" w:hAnsi="Arial" w:cs="Arial Unicode MS"/>
      <w:i/>
      <w:iCs/>
      <w:kern w:val="1"/>
      <w:sz w:val="28"/>
      <w:szCs w:val="28"/>
      <w:lang w:val="en-US" w:eastAsia="ar-SA"/>
    </w:rPr>
  </w:style>
  <w:style w:type="character" w:customStyle="1" w:styleId="Heading5Char">
    <w:name w:val="Heading 5 Char"/>
    <w:basedOn w:val="DefaultParagraphFont"/>
    <w:link w:val="Heading5"/>
    <w:uiPriority w:val="9"/>
    <w:rsid w:val="00392D6B"/>
    <w:rPr>
      <w:rFonts w:ascii="Times" w:hAnsi="Times"/>
      <w:b/>
      <w:bCs/>
      <w:sz w:val="20"/>
      <w:szCs w:val="20"/>
      <w:lang w:val="en-US"/>
    </w:rPr>
  </w:style>
  <w:style w:type="paragraph" w:styleId="ListParagraph">
    <w:name w:val="List Paragraph"/>
    <w:basedOn w:val="Normal"/>
    <w:uiPriority w:val="34"/>
    <w:qFormat/>
    <w:rsid w:val="005F29E5"/>
    <w:pPr>
      <w:ind w:left="720"/>
      <w:contextualSpacing/>
    </w:pPr>
  </w:style>
  <w:style w:type="character" w:styleId="Hyperlink">
    <w:name w:val="Hyperlink"/>
    <w:basedOn w:val="DefaultParagraphFont"/>
    <w:uiPriority w:val="99"/>
    <w:unhideWhenUsed/>
    <w:rsid w:val="00770337"/>
    <w:rPr>
      <w:color w:val="0000FF" w:themeColor="hyperlink"/>
      <w:u w:val="single"/>
    </w:rPr>
  </w:style>
  <w:style w:type="character" w:styleId="IntenseReference">
    <w:name w:val="Intense Reference"/>
    <w:basedOn w:val="DefaultParagraphFont"/>
    <w:uiPriority w:val="32"/>
    <w:qFormat/>
    <w:rsid w:val="00D90C11"/>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62"/>
    <w:pPr>
      <w:suppressAutoHyphens/>
    </w:pPr>
    <w:rPr>
      <w:rFonts w:ascii="Calibri" w:eastAsia="Arial Unicode MS" w:hAnsi="Calibri" w:cs="Tahoma"/>
      <w:kern w:val="1"/>
      <w:lang w:val="en-US" w:eastAsia="ar-SA"/>
    </w:rPr>
  </w:style>
  <w:style w:type="paragraph" w:styleId="Heading5">
    <w:name w:val="heading 5"/>
    <w:basedOn w:val="Normal"/>
    <w:link w:val="Heading5Char"/>
    <w:uiPriority w:val="9"/>
    <w:qFormat/>
    <w:rsid w:val="00392D6B"/>
    <w:pPr>
      <w:suppressAutoHyphens w:val="0"/>
      <w:spacing w:before="100" w:beforeAutospacing="1" w:after="100" w:afterAutospacing="1" w:line="240" w:lineRule="auto"/>
      <w:outlineLvl w:val="4"/>
    </w:pPr>
    <w:rPr>
      <w:rFonts w:ascii="Times" w:eastAsiaTheme="minorHAnsi" w:hAnsi="Times" w:cstheme="minorBidi"/>
      <w:b/>
      <w:bCs/>
      <w:kern w:val="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65562"/>
    <w:pPr>
      <w:spacing w:after="120"/>
    </w:pPr>
  </w:style>
  <w:style w:type="character" w:customStyle="1" w:styleId="BodyTextChar">
    <w:name w:val="Body Text Char"/>
    <w:basedOn w:val="DefaultParagraphFont"/>
    <w:link w:val="BodyText"/>
    <w:rsid w:val="00865562"/>
    <w:rPr>
      <w:rFonts w:ascii="Calibri" w:eastAsia="Arial Unicode MS" w:hAnsi="Calibri" w:cs="Tahoma"/>
      <w:kern w:val="1"/>
      <w:lang w:val="en-US" w:eastAsia="ar-SA"/>
    </w:rPr>
  </w:style>
  <w:style w:type="paragraph" w:styleId="Caption">
    <w:name w:val="caption"/>
    <w:basedOn w:val="Normal"/>
    <w:qFormat/>
    <w:rsid w:val="00865562"/>
    <w:pPr>
      <w:suppressLineNumbers/>
      <w:spacing w:before="120" w:after="120"/>
    </w:pPr>
    <w:rPr>
      <w:i/>
      <w:iCs/>
      <w:sz w:val="24"/>
      <w:szCs w:val="24"/>
    </w:rPr>
  </w:style>
  <w:style w:type="paragraph" w:customStyle="1" w:styleId="NoSpacing1">
    <w:name w:val="No Spacing1"/>
    <w:qFormat/>
    <w:rsid w:val="00865562"/>
    <w:pPr>
      <w:widowControl w:val="0"/>
      <w:suppressAutoHyphens/>
    </w:pPr>
    <w:rPr>
      <w:rFonts w:ascii="Calibri" w:eastAsia="Arial Unicode MS" w:hAnsi="Calibri" w:cs="Tahoma"/>
      <w:kern w:val="1"/>
      <w:lang w:val="en-US" w:eastAsia="ar-SA"/>
    </w:rPr>
  </w:style>
  <w:style w:type="paragraph" w:styleId="Title">
    <w:name w:val="Title"/>
    <w:basedOn w:val="Normal"/>
    <w:next w:val="Subtitle"/>
    <w:link w:val="TitleChar"/>
    <w:qFormat/>
    <w:rsid w:val="00865562"/>
    <w:pPr>
      <w:pBdr>
        <w:bottom w:val="single" w:sz="8" w:space="4" w:color="808080"/>
      </w:pBdr>
      <w:spacing w:after="300" w:line="100" w:lineRule="atLeast"/>
      <w:jc w:val="center"/>
    </w:pPr>
    <w:rPr>
      <w:rFonts w:ascii="Cambria" w:hAnsi="Cambria" w:cs="Cambria"/>
      <w:b/>
      <w:bCs/>
      <w:color w:val="17365D"/>
      <w:spacing w:val="5"/>
      <w:sz w:val="52"/>
      <w:szCs w:val="52"/>
    </w:rPr>
  </w:style>
  <w:style w:type="character" w:customStyle="1" w:styleId="TitleChar">
    <w:name w:val="Title Char"/>
    <w:basedOn w:val="DefaultParagraphFont"/>
    <w:link w:val="Title"/>
    <w:rsid w:val="00865562"/>
    <w:rPr>
      <w:rFonts w:ascii="Cambria" w:eastAsia="Arial Unicode MS" w:hAnsi="Cambria" w:cs="Cambria"/>
      <w:b/>
      <w:bCs/>
      <w:color w:val="17365D"/>
      <w:spacing w:val="5"/>
      <w:kern w:val="1"/>
      <w:sz w:val="52"/>
      <w:szCs w:val="52"/>
      <w:lang w:val="en-US" w:eastAsia="ar-SA"/>
    </w:rPr>
  </w:style>
  <w:style w:type="paragraph" w:styleId="Subtitle">
    <w:name w:val="Subtitle"/>
    <w:basedOn w:val="Normal"/>
    <w:next w:val="BodyText"/>
    <w:link w:val="SubtitleChar"/>
    <w:qFormat/>
    <w:rsid w:val="00865562"/>
    <w:pPr>
      <w:keepNext/>
      <w:spacing w:before="240" w:after="120"/>
      <w:jc w:val="center"/>
    </w:pPr>
    <w:rPr>
      <w:rFonts w:ascii="Arial" w:hAnsi="Arial" w:cs="Arial Unicode MS"/>
      <w:i/>
      <w:iCs/>
      <w:sz w:val="28"/>
      <w:szCs w:val="28"/>
    </w:rPr>
  </w:style>
  <w:style w:type="character" w:customStyle="1" w:styleId="SubtitleChar">
    <w:name w:val="Subtitle Char"/>
    <w:basedOn w:val="DefaultParagraphFont"/>
    <w:link w:val="Subtitle"/>
    <w:rsid w:val="00865562"/>
    <w:rPr>
      <w:rFonts w:ascii="Arial" w:eastAsia="Arial Unicode MS" w:hAnsi="Arial" w:cs="Arial Unicode MS"/>
      <w:i/>
      <w:iCs/>
      <w:kern w:val="1"/>
      <w:sz w:val="28"/>
      <w:szCs w:val="28"/>
      <w:lang w:val="en-US" w:eastAsia="ar-SA"/>
    </w:rPr>
  </w:style>
  <w:style w:type="character" w:customStyle="1" w:styleId="Heading5Char">
    <w:name w:val="Heading 5 Char"/>
    <w:basedOn w:val="DefaultParagraphFont"/>
    <w:link w:val="Heading5"/>
    <w:uiPriority w:val="9"/>
    <w:rsid w:val="00392D6B"/>
    <w:rPr>
      <w:rFonts w:ascii="Times" w:hAnsi="Times"/>
      <w:b/>
      <w:bCs/>
      <w:sz w:val="20"/>
      <w:szCs w:val="20"/>
      <w:lang w:val="en-US"/>
    </w:rPr>
  </w:style>
  <w:style w:type="paragraph" w:styleId="ListParagraph">
    <w:name w:val="List Paragraph"/>
    <w:basedOn w:val="Normal"/>
    <w:uiPriority w:val="34"/>
    <w:qFormat/>
    <w:rsid w:val="005F29E5"/>
    <w:pPr>
      <w:ind w:left="720"/>
      <w:contextualSpacing/>
    </w:pPr>
  </w:style>
  <w:style w:type="character" w:styleId="Hyperlink">
    <w:name w:val="Hyperlink"/>
    <w:basedOn w:val="DefaultParagraphFont"/>
    <w:uiPriority w:val="99"/>
    <w:unhideWhenUsed/>
    <w:rsid w:val="00770337"/>
    <w:rPr>
      <w:color w:val="0000FF" w:themeColor="hyperlink"/>
      <w:u w:val="single"/>
    </w:rPr>
  </w:style>
  <w:style w:type="character" w:styleId="IntenseReference">
    <w:name w:val="Intense Reference"/>
    <w:basedOn w:val="DefaultParagraphFont"/>
    <w:uiPriority w:val="32"/>
    <w:qFormat/>
    <w:rsid w:val="00D90C11"/>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52794">
      <w:bodyDiv w:val="1"/>
      <w:marLeft w:val="0"/>
      <w:marRight w:val="0"/>
      <w:marTop w:val="0"/>
      <w:marBottom w:val="0"/>
      <w:divBdr>
        <w:top w:val="none" w:sz="0" w:space="0" w:color="auto"/>
        <w:left w:val="none" w:sz="0" w:space="0" w:color="auto"/>
        <w:bottom w:val="none" w:sz="0" w:space="0" w:color="auto"/>
        <w:right w:val="none" w:sz="0" w:space="0" w:color="auto"/>
      </w:divBdr>
    </w:div>
    <w:div w:id="469446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nikcool4ever@yahoo.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1567</Words>
  <Characters>8932</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Stratadigm</dc:creator>
  <cp:lastModifiedBy>shriram bharathi</cp:lastModifiedBy>
  <cp:revision>8</cp:revision>
  <dcterms:created xsi:type="dcterms:W3CDTF">2013-01-14T13:55:00Z</dcterms:created>
  <dcterms:modified xsi:type="dcterms:W3CDTF">2013-02-26T11:47:00Z</dcterms:modified>
</cp:coreProperties>
</file>